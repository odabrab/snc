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948B8" w:rsidRPr="00D1737C" w:rsidRDefault="00E02064" w:rsidP="00BD392A">
      <w:pPr>
        <w:spacing w:line="360" w:lineRule="auto"/>
        <w:ind w:left="1418" w:right="1418"/>
        <w:jc w:val="both"/>
        <w:rPr>
          <w:rFonts w:ascii="Arial" w:hAnsi="Arial" w:cs="Arial"/>
        </w:rPr>
      </w:pPr>
      <w:r w:rsidRPr="00D1737C">
        <w:rPr>
          <w:rFonts w:ascii="Arial" w:hAnsi="Arial" w:cs="Arial"/>
          <w:noProof/>
          <w:lang w:eastAsia="pt-BR"/>
        </w:rPr>
        <w:pict>
          <v:rect id="Rectangle 2" o:spid="_x0000_s1026" style="position:absolute;left:0;text-align:left;margin-left:-34.5pt;margin-top:-41.65pt;width:531pt;height:747.75pt;z-index:251657728;visibility:visible;mso-wrap-style:no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" filled="f" strokecolor="#548dd4" strokeweight="1.59mm"/>
        </w:pict>
      </w:r>
      <w:r w:rsidR="009948B8" w:rsidRPr="00D1737C">
        <w:rPr>
          <w:rFonts w:ascii="Arial" w:hAnsi="Arial" w:cs="Arial"/>
        </w:rPr>
        <w:t xml:space="preserve">     </w:t>
      </w:r>
      <w:bookmarkStart w:id="0" w:name="OLE_LINK1"/>
      <w:r w:rsidR="00BE4B3E" w:rsidRPr="00D1737C">
        <w:rPr>
          <w:rFonts w:ascii="Arial" w:hAnsi="Arial" w:cs="Arial"/>
          <w:noProof/>
          <w:lang w:eastAsia="pt-BR"/>
        </w:rPr>
        <w:drawing>
          <wp:inline distT="0" distB="0" distL="0" distR="0">
            <wp:extent cx="1600200" cy="4762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00200" cy="476250"/>
                    </a:xfrm>
                    <a:prstGeom prst="rect">
                      <a:avLst/>
                    </a:prstGeom>
                    <a:solidFill>
                      <a:srgbClr val="FFFFFF"/>
                    </a:solidFill>
                    <a:ln w="0" cmpd="sng">
                      <a:noFill/>
                      <a:miter lim="800000"/>
                      <a:headEnd/>
                      <a:tailEnd/>
                    </a:ln>
                    <a:effectLst/>
                  </pic:spPr>
                </pic:pic>
              </a:graphicData>
            </a:graphic>
          </wp:inline>
        </w:drawing>
      </w:r>
      <w:bookmarkEnd w:id="0"/>
    </w:p>
    <w:p w:rsidR="00BE4B3E" w:rsidRPr="00D1737C" w:rsidRDefault="00BE4B3E">
      <w:pPr>
        <w:pStyle w:val="Ttulo6"/>
        <w:rPr>
          <w:rFonts w:ascii="Arial" w:hAnsi="Arial" w:cs="Arial"/>
          <w:sz w:val="24"/>
        </w:rPr>
      </w:pPr>
    </w:p>
    <w:p w:rsidR="00BE4B3E" w:rsidRPr="00D1737C" w:rsidRDefault="00BE4B3E">
      <w:pPr>
        <w:pStyle w:val="Ttulo6"/>
        <w:rPr>
          <w:rFonts w:ascii="Arial" w:hAnsi="Arial" w:cs="Arial"/>
          <w:sz w:val="24"/>
        </w:rPr>
      </w:pPr>
    </w:p>
    <w:p w:rsidR="009948B8" w:rsidRPr="00D1737C" w:rsidRDefault="00BE4B3E">
      <w:pPr>
        <w:pStyle w:val="Ttulo6"/>
        <w:rPr>
          <w:rFonts w:ascii="Arial" w:hAnsi="Arial" w:cs="Arial"/>
          <w:sz w:val="24"/>
        </w:rPr>
      </w:pPr>
      <w:r w:rsidRPr="00D1737C">
        <w:rPr>
          <w:rFonts w:ascii="Arial" w:hAnsi="Arial" w:cs="Arial"/>
          <w:sz w:val="24"/>
        </w:rPr>
        <w:t xml:space="preserve">5º </w:t>
      </w:r>
      <w:r w:rsidR="009948B8" w:rsidRPr="00D1737C">
        <w:rPr>
          <w:rFonts w:ascii="Arial" w:hAnsi="Arial" w:cs="Arial"/>
          <w:sz w:val="24"/>
        </w:rPr>
        <w:t>Ciência</w:t>
      </w:r>
      <w:r w:rsidR="009948B8" w:rsidRPr="00D1737C">
        <w:rPr>
          <w:rFonts w:ascii="Arial" w:eastAsia="Tahoma" w:hAnsi="Arial" w:cs="Arial"/>
          <w:sz w:val="24"/>
        </w:rPr>
        <w:t xml:space="preserve"> </w:t>
      </w:r>
      <w:r w:rsidR="009948B8" w:rsidRPr="00D1737C">
        <w:rPr>
          <w:rFonts w:ascii="Arial" w:hAnsi="Arial" w:cs="Arial"/>
          <w:sz w:val="24"/>
        </w:rPr>
        <w:t>da</w:t>
      </w:r>
      <w:r w:rsidR="009948B8" w:rsidRPr="00D1737C">
        <w:rPr>
          <w:rFonts w:ascii="Arial" w:eastAsia="Tahoma" w:hAnsi="Arial" w:cs="Arial"/>
          <w:sz w:val="24"/>
        </w:rPr>
        <w:t xml:space="preserve"> </w:t>
      </w:r>
      <w:r w:rsidR="009948B8" w:rsidRPr="00D1737C">
        <w:rPr>
          <w:rFonts w:ascii="Arial" w:hAnsi="Arial" w:cs="Arial"/>
          <w:sz w:val="24"/>
        </w:rPr>
        <w:t>Computação</w:t>
      </w:r>
      <w:r w:rsidR="009948B8" w:rsidRPr="00D1737C">
        <w:rPr>
          <w:rFonts w:ascii="Arial" w:eastAsia="Tahoma" w:hAnsi="Arial" w:cs="Arial"/>
          <w:sz w:val="24"/>
        </w:rPr>
        <w:t xml:space="preserve"> </w:t>
      </w:r>
      <w:r w:rsidR="009948B8" w:rsidRPr="00D1737C">
        <w:rPr>
          <w:rFonts w:ascii="Arial" w:hAnsi="Arial" w:cs="Arial"/>
          <w:sz w:val="24"/>
        </w:rPr>
        <w:t>(CC)</w:t>
      </w:r>
    </w:p>
    <w:p w:rsidR="00041FBC" w:rsidRPr="00D1737C" w:rsidRDefault="00041FBC" w:rsidP="00041FBC">
      <w:pPr>
        <w:jc w:val="center"/>
        <w:rPr>
          <w:rFonts w:ascii="Arial" w:hAnsi="Arial" w:cs="Arial"/>
        </w:rPr>
      </w:pPr>
    </w:p>
    <w:p w:rsidR="00041FBC" w:rsidRPr="00D1737C" w:rsidRDefault="00041FBC" w:rsidP="00041FBC">
      <w:pPr>
        <w:jc w:val="center"/>
        <w:rPr>
          <w:rFonts w:ascii="Arial" w:hAnsi="Arial" w:cs="Arial"/>
        </w:rPr>
      </w:pPr>
    </w:p>
    <w:p w:rsidR="00BB52B5" w:rsidRDefault="00BB52B5" w:rsidP="00B40AD2">
      <w:pPr>
        <w:spacing w:line="360" w:lineRule="auto"/>
        <w:jc w:val="center"/>
        <w:rPr>
          <w:rFonts w:ascii="Arial" w:eastAsia="Arial" w:hAnsi="Arial" w:cs="Arial"/>
          <w:b/>
        </w:rPr>
      </w:pPr>
      <w:bookmarkStart w:id="1" w:name="_GoBack"/>
      <w:bookmarkEnd w:id="1"/>
    </w:p>
    <w:p w:rsidR="00B40AD2" w:rsidRPr="00D1737C" w:rsidRDefault="00B40AD2" w:rsidP="00B40AD2">
      <w:pPr>
        <w:spacing w:line="360" w:lineRule="auto"/>
        <w:jc w:val="center"/>
        <w:rPr>
          <w:rFonts w:ascii="Arial" w:eastAsia="Arial" w:hAnsi="Arial" w:cs="Arial"/>
          <w:b/>
        </w:rPr>
      </w:pPr>
      <w:r w:rsidRPr="00D1737C">
        <w:rPr>
          <w:rFonts w:ascii="Arial" w:eastAsia="Arial" w:hAnsi="Arial" w:cs="Arial"/>
          <w:b/>
        </w:rPr>
        <w:t>“</w:t>
      </w:r>
      <w:r w:rsidRPr="00D1737C">
        <w:rPr>
          <w:rFonts w:ascii="Arial" w:hAnsi="Arial" w:cs="Arial"/>
          <w:b/>
        </w:rPr>
        <w:t>DESENVOLVIMENTO</w:t>
      </w:r>
      <w:r w:rsidRPr="00D1737C">
        <w:rPr>
          <w:rFonts w:ascii="Arial" w:eastAsia="Arial" w:hAnsi="Arial" w:cs="Arial"/>
          <w:b/>
        </w:rPr>
        <w:t xml:space="preserve"> </w:t>
      </w:r>
      <w:r w:rsidRPr="00D1737C">
        <w:rPr>
          <w:rFonts w:ascii="Arial" w:hAnsi="Arial" w:cs="Arial"/>
          <w:b/>
        </w:rPr>
        <w:t>DE</w:t>
      </w:r>
      <w:r w:rsidRPr="00D1737C">
        <w:rPr>
          <w:rFonts w:ascii="Arial" w:eastAsia="Arial" w:hAnsi="Arial" w:cs="Arial"/>
          <w:b/>
        </w:rPr>
        <w:t xml:space="preserve"> </w:t>
      </w:r>
      <w:r w:rsidRPr="00D1737C">
        <w:rPr>
          <w:rFonts w:ascii="Arial" w:hAnsi="Arial" w:cs="Arial"/>
          <w:b/>
        </w:rPr>
        <w:t>UMA</w:t>
      </w:r>
      <w:r w:rsidRPr="00D1737C">
        <w:rPr>
          <w:rFonts w:ascii="Arial" w:eastAsia="Arial" w:hAnsi="Arial" w:cs="Arial"/>
          <w:b/>
        </w:rPr>
        <w:t xml:space="preserve"> </w:t>
      </w:r>
      <w:r w:rsidRPr="00D1737C">
        <w:rPr>
          <w:rFonts w:ascii="Arial" w:hAnsi="Arial" w:cs="Arial"/>
          <w:b/>
        </w:rPr>
        <w:t>FERRAMENTA</w:t>
      </w:r>
      <w:r w:rsidRPr="00D1737C">
        <w:rPr>
          <w:rFonts w:ascii="Arial" w:eastAsia="Arial" w:hAnsi="Arial" w:cs="Arial"/>
          <w:b/>
        </w:rPr>
        <w:t xml:space="preserve"> </w:t>
      </w:r>
      <w:r w:rsidRPr="00D1737C">
        <w:rPr>
          <w:rFonts w:ascii="Arial" w:hAnsi="Arial" w:cs="Arial"/>
          <w:b/>
        </w:rPr>
        <w:t>PARA</w:t>
      </w:r>
      <w:r w:rsidRPr="00D1737C">
        <w:rPr>
          <w:rFonts w:ascii="Arial" w:eastAsia="Arial" w:hAnsi="Arial" w:cs="Arial"/>
          <w:b/>
        </w:rPr>
        <w:t xml:space="preserve"> </w:t>
      </w:r>
      <w:r w:rsidRPr="00D1737C">
        <w:rPr>
          <w:rFonts w:ascii="Arial" w:hAnsi="Arial" w:cs="Arial"/>
          <w:b/>
        </w:rPr>
        <w:t>COMUNICAÇÃO</w:t>
      </w:r>
      <w:r w:rsidRPr="00D1737C">
        <w:rPr>
          <w:rFonts w:ascii="Arial" w:eastAsia="Arial" w:hAnsi="Arial" w:cs="Arial"/>
          <w:b/>
        </w:rPr>
        <w:t xml:space="preserve"> </w:t>
      </w:r>
      <w:r w:rsidRPr="00D1737C">
        <w:rPr>
          <w:rFonts w:ascii="Arial" w:hAnsi="Arial" w:cs="Arial"/>
          <w:b/>
        </w:rPr>
        <w:t>EM</w:t>
      </w:r>
      <w:r w:rsidRPr="00D1737C">
        <w:rPr>
          <w:rFonts w:ascii="Arial" w:eastAsia="Arial" w:hAnsi="Arial" w:cs="Arial"/>
          <w:b/>
        </w:rPr>
        <w:t xml:space="preserve"> </w:t>
      </w:r>
      <w:r w:rsidRPr="00D1737C">
        <w:rPr>
          <w:rFonts w:ascii="Arial" w:hAnsi="Arial" w:cs="Arial"/>
          <w:b/>
        </w:rPr>
        <w:t>REDE</w:t>
      </w:r>
      <w:r w:rsidRPr="00D1737C">
        <w:rPr>
          <w:rFonts w:ascii="Arial" w:eastAsia="Arial" w:hAnsi="Arial" w:cs="Arial"/>
          <w:b/>
        </w:rPr>
        <w:t>”</w:t>
      </w:r>
    </w:p>
    <w:p w:rsidR="00B40AD2" w:rsidRPr="00D1737C" w:rsidRDefault="00B40AD2" w:rsidP="00B40AD2">
      <w:pPr>
        <w:spacing w:line="360" w:lineRule="auto"/>
        <w:rPr>
          <w:rFonts w:ascii="Arial" w:eastAsia="Arial" w:hAnsi="Arial" w:cs="Arial"/>
          <w:b/>
        </w:rPr>
      </w:pPr>
    </w:p>
    <w:p w:rsidR="00B40AD2" w:rsidRDefault="00B40AD2" w:rsidP="00B40AD2">
      <w:pPr>
        <w:spacing w:line="360" w:lineRule="auto"/>
        <w:rPr>
          <w:rFonts w:ascii="Arial" w:eastAsia="Arial" w:hAnsi="Arial" w:cs="Arial"/>
          <w:b/>
        </w:rPr>
      </w:pPr>
    </w:p>
    <w:p w:rsidR="00BB52B5" w:rsidRPr="00D1737C" w:rsidRDefault="00BB52B5" w:rsidP="00B40AD2">
      <w:pPr>
        <w:spacing w:line="360" w:lineRule="auto"/>
        <w:rPr>
          <w:rFonts w:ascii="Arial" w:eastAsia="Arial" w:hAnsi="Arial" w:cs="Arial"/>
          <w:b/>
        </w:rPr>
      </w:pPr>
    </w:p>
    <w:p w:rsidR="00B40AD2" w:rsidRPr="00D1737C" w:rsidRDefault="00BE36FE" w:rsidP="00BE36FE">
      <w:pPr>
        <w:spacing w:line="360" w:lineRule="auto"/>
        <w:jc w:val="center"/>
        <w:rPr>
          <w:rFonts w:ascii="Arial" w:eastAsia="Arial" w:hAnsi="Arial" w:cs="Arial"/>
          <w:b/>
        </w:rPr>
      </w:pPr>
      <w:r w:rsidRPr="00D1737C">
        <w:rPr>
          <w:rFonts w:ascii="Arial" w:eastAsia="Arial" w:hAnsi="Arial" w:cs="Arial"/>
          <w:b/>
          <w:noProof/>
          <w:lang w:eastAsia="pt-BR"/>
        </w:rPr>
        <w:drawing>
          <wp:inline distT="0" distB="0" distL="0" distR="0">
            <wp:extent cx="3552825" cy="1676400"/>
            <wp:effectExtent l="19050" t="0" r="9525" b="0"/>
            <wp:docPr id="1" name="Imagem 1" descr="C:\Users\Andy\Desktop\sock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y\Desktop\socket.gif"/>
                    <pic:cNvPicPr>
                      <a:picLocks noChangeAspect="1" noChangeArrowheads="1"/>
                    </pic:cNvPicPr>
                  </pic:nvPicPr>
                  <pic:blipFill>
                    <a:blip r:embed="rId9" cstate="print"/>
                    <a:srcRect/>
                    <a:stretch>
                      <a:fillRect/>
                    </a:stretch>
                  </pic:blipFill>
                  <pic:spPr bwMode="auto">
                    <a:xfrm>
                      <a:off x="0" y="0"/>
                      <a:ext cx="3552825" cy="1676400"/>
                    </a:xfrm>
                    <a:prstGeom prst="rect">
                      <a:avLst/>
                    </a:prstGeom>
                    <a:noFill/>
                    <a:ln w="9525">
                      <a:noFill/>
                      <a:miter lim="800000"/>
                      <a:headEnd/>
                      <a:tailEnd/>
                    </a:ln>
                  </pic:spPr>
                </pic:pic>
              </a:graphicData>
            </a:graphic>
          </wp:inline>
        </w:drawing>
      </w:r>
    </w:p>
    <w:p w:rsidR="00F579BB" w:rsidRPr="00D1737C" w:rsidRDefault="00F579BB" w:rsidP="00B40AD2">
      <w:pPr>
        <w:spacing w:line="360" w:lineRule="auto"/>
        <w:rPr>
          <w:rFonts w:ascii="Arial" w:eastAsia="Arial" w:hAnsi="Arial" w:cs="Arial"/>
          <w:b/>
        </w:rPr>
      </w:pPr>
    </w:p>
    <w:p w:rsidR="00F579BB" w:rsidRPr="00D1737C" w:rsidRDefault="00F579BB" w:rsidP="00B40AD2">
      <w:pPr>
        <w:spacing w:line="360" w:lineRule="auto"/>
        <w:rPr>
          <w:rFonts w:ascii="Arial" w:eastAsia="Arial" w:hAnsi="Arial" w:cs="Arial"/>
          <w:b/>
        </w:rPr>
      </w:pPr>
    </w:p>
    <w:p w:rsidR="00F579BB" w:rsidRPr="00D1737C" w:rsidRDefault="00F579BB" w:rsidP="00B40AD2">
      <w:pPr>
        <w:spacing w:line="360" w:lineRule="auto"/>
        <w:rPr>
          <w:rFonts w:ascii="Arial" w:eastAsia="Arial" w:hAnsi="Arial" w:cs="Arial"/>
          <w:b/>
        </w:rPr>
      </w:pPr>
    </w:p>
    <w:p w:rsidR="00BB52B5" w:rsidRDefault="00BB52B5" w:rsidP="00B40AD2">
      <w:pPr>
        <w:spacing w:line="360" w:lineRule="auto"/>
        <w:rPr>
          <w:rFonts w:ascii="Arial" w:eastAsia="Arial" w:hAnsi="Arial" w:cs="Arial"/>
          <w:b/>
        </w:rPr>
      </w:pPr>
    </w:p>
    <w:p w:rsidR="00BB52B5" w:rsidRDefault="00BB52B5" w:rsidP="00B40AD2">
      <w:pPr>
        <w:spacing w:line="360" w:lineRule="auto"/>
        <w:rPr>
          <w:rFonts w:ascii="Arial" w:eastAsia="Arial" w:hAnsi="Arial" w:cs="Arial"/>
          <w:b/>
        </w:rPr>
      </w:pPr>
    </w:p>
    <w:p w:rsidR="00B40AD2" w:rsidRPr="00D1737C" w:rsidRDefault="00B40AD2" w:rsidP="00B40AD2">
      <w:pPr>
        <w:spacing w:line="360" w:lineRule="auto"/>
        <w:rPr>
          <w:rFonts w:ascii="Arial" w:eastAsia="Arial" w:hAnsi="Arial" w:cs="Arial"/>
          <w:b/>
        </w:rPr>
      </w:pPr>
      <w:r w:rsidRPr="00D1737C">
        <w:rPr>
          <w:rFonts w:ascii="Arial" w:eastAsia="Arial" w:hAnsi="Arial" w:cs="Arial"/>
          <w:b/>
        </w:rPr>
        <w:t>RA</w:t>
      </w:r>
      <w:r w:rsidR="00423099" w:rsidRPr="00D1737C">
        <w:rPr>
          <w:rFonts w:ascii="Arial" w:eastAsia="Arial" w:hAnsi="Arial" w:cs="Arial"/>
          <w:b/>
        </w:rPr>
        <w:t xml:space="preserve"> - </w:t>
      </w:r>
      <w:r w:rsidR="00423099" w:rsidRPr="00D1737C">
        <w:rPr>
          <w:rFonts w:ascii="Arial" w:eastAsia="Arial" w:hAnsi="Arial" w:cs="Arial"/>
          <w:b/>
        </w:rPr>
        <w:tab/>
        <w:t xml:space="preserve">C082HG8 - </w:t>
      </w:r>
      <w:r w:rsidR="00423099" w:rsidRPr="00D1737C">
        <w:rPr>
          <w:rFonts w:ascii="Arial" w:eastAsia="Arial" w:hAnsi="Arial" w:cs="Arial"/>
          <w:b/>
        </w:rPr>
        <w:tab/>
        <w:t>ANDERSON MISSON</w:t>
      </w:r>
      <w:r w:rsidRPr="00D1737C">
        <w:rPr>
          <w:rFonts w:ascii="Arial" w:eastAsia="Arial" w:hAnsi="Arial" w:cs="Arial"/>
          <w:b/>
        </w:rPr>
        <w:br/>
        <w:t>RA</w:t>
      </w:r>
      <w:r w:rsidR="00423099" w:rsidRPr="00D1737C">
        <w:rPr>
          <w:rFonts w:ascii="Arial" w:eastAsia="Arial" w:hAnsi="Arial" w:cs="Arial"/>
          <w:b/>
        </w:rPr>
        <w:t xml:space="preserve"> - </w:t>
      </w:r>
      <w:r w:rsidR="00423099" w:rsidRPr="00D1737C">
        <w:rPr>
          <w:rFonts w:ascii="Arial" w:eastAsia="Arial" w:hAnsi="Arial" w:cs="Arial"/>
          <w:b/>
        </w:rPr>
        <w:tab/>
        <w:t xml:space="preserve">C05FEH0 - </w:t>
      </w:r>
      <w:r w:rsidR="00423099" w:rsidRPr="00D1737C">
        <w:rPr>
          <w:rFonts w:ascii="Arial" w:eastAsia="Arial" w:hAnsi="Arial" w:cs="Arial"/>
          <w:b/>
        </w:rPr>
        <w:tab/>
        <w:t>DANILO DE ARAUJO VASCONCELLOS</w:t>
      </w:r>
      <w:r w:rsidRPr="00D1737C">
        <w:rPr>
          <w:rFonts w:ascii="Arial" w:eastAsia="Arial" w:hAnsi="Arial" w:cs="Arial"/>
          <w:b/>
        </w:rPr>
        <w:br/>
        <w:t>RA</w:t>
      </w:r>
      <w:r w:rsidR="00423099" w:rsidRPr="00D1737C">
        <w:rPr>
          <w:rFonts w:ascii="Arial" w:eastAsia="Arial" w:hAnsi="Arial" w:cs="Arial"/>
          <w:b/>
        </w:rPr>
        <w:t xml:space="preserve"> - </w:t>
      </w:r>
      <w:r w:rsidR="00423099" w:rsidRPr="00D1737C">
        <w:rPr>
          <w:rFonts w:ascii="Arial" w:eastAsia="Arial" w:hAnsi="Arial" w:cs="Arial"/>
          <w:b/>
        </w:rPr>
        <w:tab/>
        <w:t xml:space="preserve">C234125 - </w:t>
      </w:r>
      <w:r w:rsidR="00423099" w:rsidRPr="00D1737C">
        <w:rPr>
          <w:rFonts w:ascii="Arial" w:eastAsia="Arial" w:hAnsi="Arial" w:cs="Arial"/>
          <w:b/>
        </w:rPr>
        <w:tab/>
        <w:t>MARCIO BARBADO JUNIOR</w:t>
      </w:r>
      <w:r w:rsidRPr="00D1737C">
        <w:rPr>
          <w:rFonts w:ascii="Arial" w:eastAsia="Arial" w:hAnsi="Arial" w:cs="Arial"/>
          <w:b/>
        </w:rPr>
        <w:br/>
        <w:t>RA</w:t>
      </w:r>
      <w:r w:rsidR="00423099" w:rsidRPr="00D1737C">
        <w:rPr>
          <w:rFonts w:ascii="Arial" w:eastAsia="Arial" w:hAnsi="Arial" w:cs="Arial"/>
          <w:b/>
        </w:rPr>
        <w:t xml:space="preserve"> - </w:t>
      </w:r>
      <w:r w:rsidR="00423099" w:rsidRPr="00D1737C">
        <w:rPr>
          <w:rFonts w:ascii="Arial" w:eastAsia="Arial" w:hAnsi="Arial" w:cs="Arial"/>
          <w:b/>
        </w:rPr>
        <w:tab/>
        <w:t xml:space="preserve">C17EAH0 - </w:t>
      </w:r>
      <w:r w:rsidR="00423099" w:rsidRPr="00D1737C">
        <w:rPr>
          <w:rFonts w:ascii="Arial" w:eastAsia="Arial" w:hAnsi="Arial" w:cs="Arial"/>
          <w:b/>
        </w:rPr>
        <w:tab/>
        <w:t>MARCOS ROBERTO DE MENEZES</w:t>
      </w:r>
      <w:r w:rsidRPr="00D1737C">
        <w:rPr>
          <w:rFonts w:ascii="Arial" w:eastAsia="Arial" w:hAnsi="Arial" w:cs="Arial"/>
          <w:b/>
        </w:rPr>
        <w:br/>
        <w:t>RA</w:t>
      </w:r>
      <w:r w:rsidR="00423099" w:rsidRPr="00D1737C">
        <w:rPr>
          <w:rFonts w:ascii="Arial" w:eastAsia="Arial" w:hAnsi="Arial" w:cs="Arial"/>
          <w:b/>
        </w:rPr>
        <w:t xml:space="preserve"> - </w:t>
      </w:r>
      <w:r w:rsidR="00423099" w:rsidRPr="00D1737C">
        <w:rPr>
          <w:rFonts w:ascii="Arial" w:eastAsia="Arial" w:hAnsi="Arial" w:cs="Arial"/>
          <w:b/>
        </w:rPr>
        <w:tab/>
        <w:t xml:space="preserve">9791353 - </w:t>
      </w:r>
      <w:r w:rsidR="00423099" w:rsidRPr="00D1737C">
        <w:rPr>
          <w:rFonts w:ascii="Arial" w:eastAsia="Arial" w:hAnsi="Arial" w:cs="Arial"/>
          <w:b/>
        </w:rPr>
        <w:tab/>
        <w:t>ROGER COUDONARAKIS</w:t>
      </w:r>
    </w:p>
    <w:p w:rsidR="00B40AD2" w:rsidRPr="00D1737C" w:rsidRDefault="00B40AD2" w:rsidP="00B40AD2">
      <w:pPr>
        <w:spacing w:line="360" w:lineRule="auto"/>
        <w:rPr>
          <w:rFonts w:ascii="Arial" w:eastAsia="Arial" w:hAnsi="Arial" w:cs="Arial"/>
          <w:b/>
        </w:rPr>
      </w:pPr>
    </w:p>
    <w:p w:rsidR="00B40AD2" w:rsidRPr="00D1737C" w:rsidRDefault="00B40AD2" w:rsidP="00B40AD2">
      <w:pPr>
        <w:spacing w:line="360" w:lineRule="auto"/>
        <w:rPr>
          <w:rFonts w:ascii="Arial" w:eastAsia="Arial" w:hAnsi="Arial" w:cs="Arial"/>
          <w:b/>
        </w:rPr>
      </w:pPr>
    </w:p>
    <w:p w:rsidR="00B40AD2" w:rsidRPr="00D1737C" w:rsidRDefault="00B40AD2" w:rsidP="00B40AD2">
      <w:pPr>
        <w:spacing w:line="360" w:lineRule="auto"/>
        <w:rPr>
          <w:rFonts w:ascii="Arial" w:eastAsia="Arial" w:hAnsi="Arial" w:cs="Arial"/>
          <w:b/>
        </w:rPr>
      </w:pPr>
    </w:p>
    <w:p w:rsidR="00B40AD2" w:rsidRPr="00D1737C" w:rsidRDefault="00B40AD2" w:rsidP="00B40AD2">
      <w:pPr>
        <w:spacing w:line="360" w:lineRule="auto"/>
        <w:rPr>
          <w:rFonts w:ascii="Arial" w:eastAsia="Arial" w:hAnsi="Arial" w:cs="Arial"/>
          <w:b/>
        </w:rPr>
      </w:pPr>
    </w:p>
    <w:p w:rsidR="00B40AD2" w:rsidRPr="00D1737C" w:rsidRDefault="00B40AD2" w:rsidP="00B40AD2">
      <w:pPr>
        <w:spacing w:line="360" w:lineRule="auto"/>
        <w:rPr>
          <w:rFonts w:ascii="Arial" w:eastAsia="Arial" w:hAnsi="Arial" w:cs="Arial"/>
          <w:b/>
        </w:rPr>
      </w:pPr>
    </w:p>
    <w:p w:rsidR="00B860F9" w:rsidRPr="00D1737C" w:rsidRDefault="00B860F9" w:rsidP="00B40AD2">
      <w:pPr>
        <w:spacing w:line="360" w:lineRule="auto"/>
        <w:rPr>
          <w:rFonts w:ascii="Arial" w:eastAsia="Arial" w:hAnsi="Arial" w:cs="Arial"/>
          <w:b/>
        </w:rPr>
      </w:pPr>
    </w:p>
    <w:p w:rsidR="00B860F9" w:rsidRPr="00D1737C" w:rsidRDefault="00B860F9" w:rsidP="00B40AD2">
      <w:pPr>
        <w:spacing w:line="360" w:lineRule="auto"/>
        <w:rPr>
          <w:rFonts w:ascii="Arial" w:eastAsia="Arial" w:hAnsi="Arial" w:cs="Arial"/>
          <w:b/>
        </w:rPr>
      </w:pPr>
    </w:p>
    <w:p w:rsidR="00B860F9" w:rsidRPr="00D1737C" w:rsidRDefault="00B860F9" w:rsidP="00B40AD2">
      <w:pPr>
        <w:spacing w:line="360" w:lineRule="auto"/>
        <w:rPr>
          <w:rFonts w:ascii="Arial" w:eastAsia="Arial" w:hAnsi="Arial" w:cs="Arial"/>
          <w:b/>
        </w:rPr>
      </w:pPr>
    </w:p>
    <w:p w:rsidR="00B860F9" w:rsidRPr="00D1737C" w:rsidRDefault="00B860F9" w:rsidP="00B40AD2">
      <w:pPr>
        <w:spacing w:line="360" w:lineRule="auto"/>
        <w:rPr>
          <w:rFonts w:ascii="Arial" w:eastAsia="Arial" w:hAnsi="Arial" w:cs="Arial"/>
          <w:b/>
        </w:rPr>
      </w:pPr>
    </w:p>
    <w:p w:rsidR="00B860F9" w:rsidRPr="00D1737C" w:rsidRDefault="00B860F9" w:rsidP="00B40AD2">
      <w:pPr>
        <w:spacing w:line="360" w:lineRule="auto"/>
        <w:rPr>
          <w:rFonts w:ascii="Arial" w:eastAsia="Arial" w:hAnsi="Arial" w:cs="Arial"/>
          <w:b/>
        </w:rPr>
      </w:pPr>
    </w:p>
    <w:p w:rsidR="00B860F9" w:rsidRPr="00D1737C" w:rsidRDefault="00B860F9" w:rsidP="00B40AD2">
      <w:pPr>
        <w:spacing w:line="360" w:lineRule="auto"/>
        <w:rPr>
          <w:rFonts w:ascii="Arial" w:eastAsia="Arial" w:hAnsi="Arial" w:cs="Arial"/>
          <w:b/>
        </w:rPr>
      </w:pPr>
    </w:p>
    <w:p w:rsidR="00B860F9" w:rsidRPr="00D1737C" w:rsidRDefault="00B860F9" w:rsidP="00B40AD2">
      <w:pPr>
        <w:spacing w:line="360" w:lineRule="auto"/>
        <w:rPr>
          <w:rFonts w:ascii="Arial" w:eastAsia="Arial" w:hAnsi="Arial" w:cs="Arial"/>
          <w:b/>
        </w:rPr>
      </w:pPr>
    </w:p>
    <w:p w:rsidR="00B860F9" w:rsidRPr="00D1737C" w:rsidRDefault="00B860F9" w:rsidP="00B40AD2">
      <w:pPr>
        <w:spacing w:line="360" w:lineRule="auto"/>
        <w:rPr>
          <w:rFonts w:ascii="Arial" w:eastAsia="Arial" w:hAnsi="Arial" w:cs="Arial"/>
          <w:b/>
        </w:rPr>
      </w:pPr>
    </w:p>
    <w:p w:rsidR="00B860F9" w:rsidRPr="00D1737C" w:rsidRDefault="00B860F9" w:rsidP="00B40AD2">
      <w:pPr>
        <w:spacing w:line="360" w:lineRule="auto"/>
        <w:rPr>
          <w:rFonts w:ascii="Arial" w:eastAsia="Arial" w:hAnsi="Arial" w:cs="Arial"/>
          <w:b/>
        </w:rPr>
      </w:pPr>
    </w:p>
    <w:p w:rsidR="00B860F9" w:rsidRPr="00D1737C" w:rsidRDefault="00B860F9" w:rsidP="00B40AD2">
      <w:pPr>
        <w:spacing w:line="360" w:lineRule="auto"/>
        <w:rPr>
          <w:rFonts w:ascii="Arial" w:eastAsia="Arial" w:hAnsi="Arial" w:cs="Arial"/>
          <w:b/>
        </w:rPr>
      </w:pPr>
    </w:p>
    <w:p w:rsidR="00B860F9" w:rsidRPr="00D1737C" w:rsidRDefault="00B860F9" w:rsidP="00B40AD2">
      <w:pPr>
        <w:spacing w:line="360" w:lineRule="auto"/>
        <w:rPr>
          <w:rFonts w:ascii="Arial" w:eastAsia="Arial" w:hAnsi="Arial" w:cs="Arial"/>
          <w:b/>
        </w:rPr>
      </w:pPr>
    </w:p>
    <w:p w:rsidR="00B860F9" w:rsidRPr="00D1737C" w:rsidRDefault="00B860F9" w:rsidP="00B40AD2">
      <w:pPr>
        <w:spacing w:line="360" w:lineRule="auto"/>
        <w:rPr>
          <w:rFonts w:ascii="Arial" w:eastAsia="Arial" w:hAnsi="Arial" w:cs="Arial"/>
          <w:b/>
        </w:rPr>
      </w:pPr>
    </w:p>
    <w:p w:rsidR="00B860F9" w:rsidRPr="00D1737C" w:rsidRDefault="00B860F9" w:rsidP="00B40AD2">
      <w:pPr>
        <w:spacing w:line="360" w:lineRule="auto"/>
        <w:rPr>
          <w:rFonts w:ascii="Arial" w:eastAsia="Arial" w:hAnsi="Arial" w:cs="Arial"/>
          <w:b/>
        </w:rPr>
      </w:pPr>
    </w:p>
    <w:p w:rsidR="00B860F9" w:rsidRPr="00D1737C" w:rsidRDefault="00B860F9" w:rsidP="00B40AD2">
      <w:pPr>
        <w:spacing w:line="360" w:lineRule="auto"/>
        <w:rPr>
          <w:rFonts w:ascii="Arial" w:eastAsia="Arial" w:hAnsi="Arial" w:cs="Arial"/>
          <w:b/>
        </w:rPr>
      </w:pPr>
    </w:p>
    <w:p w:rsidR="00B860F9" w:rsidRPr="00D1737C" w:rsidRDefault="00B860F9" w:rsidP="00B40AD2">
      <w:pPr>
        <w:spacing w:line="360" w:lineRule="auto"/>
        <w:rPr>
          <w:rFonts w:ascii="Arial" w:eastAsia="Arial" w:hAnsi="Arial" w:cs="Arial"/>
          <w:b/>
        </w:rPr>
      </w:pPr>
    </w:p>
    <w:p w:rsidR="00B860F9" w:rsidRPr="00D1737C" w:rsidRDefault="00B860F9" w:rsidP="00B40AD2">
      <w:pPr>
        <w:spacing w:line="360" w:lineRule="auto"/>
        <w:rPr>
          <w:rFonts w:ascii="Arial" w:eastAsia="Arial" w:hAnsi="Arial" w:cs="Arial"/>
          <w:b/>
        </w:rPr>
      </w:pPr>
    </w:p>
    <w:p w:rsidR="00B860F9" w:rsidRPr="00D1737C" w:rsidRDefault="00B860F9" w:rsidP="00B40AD2">
      <w:pPr>
        <w:spacing w:line="360" w:lineRule="auto"/>
        <w:rPr>
          <w:rFonts w:ascii="Arial" w:eastAsia="Arial" w:hAnsi="Arial" w:cs="Arial"/>
          <w:b/>
        </w:rPr>
      </w:pPr>
    </w:p>
    <w:p w:rsidR="00B860F9" w:rsidRPr="00D1737C" w:rsidRDefault="00B860F9" w:rsidP="00B40AD2">
      <w:pPr>
        <w:spacing w:line="360" w:lineRule="auto"/>
        <w:rPr>
          <w:rFonts w:ascii="Arial" w:eastAsia="Arial" w:hAnsi="Arial" w:cs="Arial"/>
          <w:b/>
        </w:rPr>
      </w:pPr>
    </w:p>
    <w:p w:rsidR="00B860F9" w:rsidRPr="00D1737C" w:rsidRDefault="00B860F9" w:rsidP="00B40AD2">
      <w:pPr>
        <w:spacing w:line="360" w:lineRule="auto"/>
        <w:rPr>
          <w:rFonts w:ascii="Arial" w:eastAsia="Arial" w:hAnsi="Arial" w:cs="Arial"/>
          <w:b/>
        </w:rPr>
      </w:pPr>
    </w:p>
    <w:p w:rsidR="00B860F9" w:rsidRPr="00D1737C" w:rsidRDefault="00B860F9" w:rsidP="00B40AD2">
      <w:pPr>
        <w:spacing w:line="360" w:lineRule="auto"/>
        <w:rPr>
          <w:rFonts w:ascii="Arial" w:eastAsia="Arial" w:hAnsi="Arial" w:cs="Arial"/>
          <w:b/>
        </w:rPr>
      </w:pPr>
    </w:p>
    <w:p w:rsidR="00B860F9" w:rsidRPr="00D1737C" w:rsidRDefault="00B860F9" w:rsidP="00B40AD2">
      <w:pPr>
        <w:spacing w:line="360" w:lineRule="auto"/>
        <w:rPr>
          <w:rFonts w:ascii="Arial" w:eastAsia="Arial" w:hAnsi="Arial" w:cs="Arial"/>
          <w:b/>
        </w:rPr>
      </w:pPr>
    </w:p>
    <w:p w:rsidR="00B860F9" w:rsidRPr="00D1737C" w:rsidRDefault="00B860F9" w:rsidP="00B40AD2">
      <w:pPr>
        <w:spacing w:line="360" w:lineRule="auto"/>
        <w:rPr>
          <w:rFonts w:ascii="Arial" w:eastAsia="Arial" w:hAnsi="Arial" w:cs="Arial"/>
          <w:b/>
        </w:rPr>
      </w:pPr>
    </w:p>
    <w:p w:rsidR="00B860F9" w:rsidRPr="00D1737C" w:rsidRDefault="00B860F9" w:rsidP="00B40AD2">
      <w:pPr>
        <w:spacing w:line="360" w:lineRule="auto"/>
        <w:rPr>
          <w:rFonts w:ascii="Arial" w:eastAsia="Arial" w:hAnsi="Arial" w:cs="Arial"/>
          <w:b/>
        </w:rPr>
      </w:pPr>
    </w:p>
    <w:p w:rsidR="00B860F9" w:rsidRPr="00D1737C" w:rsidRDefault="00B860F9" w:rsidP="00B40AD2">
      <w:pPr>
        <w:spacing w:line="360" w:lineRule="auto"/>
        <w:rPr>
          <w:rFonts w:ascii="Arial" w:eastAsia="Arial" w:hAnsi="Arial" w:cs="Arial"/>
          <w:b/>
        </w:rPr>
      </w:pPr>
    </w:p>
    <w:p w:rsidR="00B860F9" w:rsidRPr="00D1737C" w:rsidRDefault="00B860F9" w:rsidP="00B40AD2">
      <w:pPr>
        <w:spacing w:line="360" w:lineRule="auto"/>
        <w:rPr>
          <w:rFonts w:ascii="Arial" w:eastAsia="Arial" w:hAnsi="Arial" w:cs="Arial"/>
          <w:b/>
        </w:rPr>
      </w:pPr>
    </w:p>
    <w:p w:rsidR="00B860F9" w:rsidRPr="00D1737C" w:rsidRDefault="00B860F9" w:rsidP="00B40AD2">
      <w:pPr>
        <w:spacing w:line="360" w:lineRule="auto"/>
        <w:rPr>
          <w:rFonts w:ascii="Arial" w:eastAsia="Arial" w:hAnsi="Arial" w:cs="Arial"/>
          <w:b/>
        </w:rPr>
      </w:pPr>
    </w:p>
    <w:p w:rsidR="00B860F9" w:rsidRPr="00D1737C" w:rsidRDefault="00B860F9" w:rsidP="00B40AD2">
      <w:pPr>
        <w:spacing w:line="360" w:lineRule="auto"/>
        <w:rPr>
          <w:rFonts w:ascii="Arial" w:eastAsia="Arial" w:hAnsi="Arial" w:cs="Arial"/>
          <w:b/>
        </w:rPr>
      </w:pPr>
    </w:p>
    <w:p w:rsidR="00B860F9" w:rsidRPr="00D1737C" w:rsidRDefault="00B860F9" w:rsidP="00B40AD2">
      <w:pPr>
        <w:spacing w:line="360" w:lineRule="auto"/>
        <w:rPr>
          <w:rFonts w:ascii="Arial" w:eastAsia="Arial" w:hAnsi="Arial" w:cs="Arial"/>
          <w:b/>
        </w:rPr>
      </w:pPr>
    </w:p>
    <w:p w:rsidR="00B860F9" w:rsidRPr="00D1737C" w:rsidRDefault="00B860F9" w:rsidP="00B40AD2">
      <w:pPr>
        <w:spacing w:line="360" w:lineRule="auto"/>
        <w:rPr>
          <w:rFonts w:ascii="Arial" w:eastAsia="Arial" w:hAnsi="Arial" w:cs="Arial"/>
          <w:b/>
        </w:rPr>
      </w:pPr>
    </w:p>
    <w:p w:rsidR="00B860F9" w:rsidRPr="00D1737C" w:rsidRDefault="00B860F9" w:rsidP="00B40AD2">
      <w:pPr>
        <w:spacing w:line="360" w:lineRule="auto"/>
        <w:rPr>
          <w:rFonts w:ascii="Arial" w:eastAsia="Arial" w:hAnsi="Arial" w:cs="Arial"/>
          <w:b/>
        </w:rPr>
      </w:pPr>
    </w:p>
    <w:p w:rsidR="00B860F9" w:rsidRPr="00D1737C" w:rsidRDefault="00B860F9" w:rsidP="00B40AD2">
      <w:pPr>
        <w:spacing w:line="360" w:lineRule="auto"/>
        <w:rPr>
          <w:rFonts w:ascii="Arial" w:eastAsia="Arial" w:hAnsi="Arial" w:cs="Arial"/>
          <w:b/>
        </w:rPr>
      </w:pPr>
    </w:p>
    <w:p w:rsidR="00BE36FE" w:rsidRPr="00D1737C" w:rsidRDefault="00BE36FE" w:rsidP="00B40AD2">
      <w:pPr>
        <w:spacing w:line="360" w:lineRule="auto"/>
        <w:rPr>
          <w:rFonts w:ascii="Arial" w:eastAsia="Arial" w:hAnsi="Arial" w:cs="Arial"/>
          <w:b/>
        </w:rPr>
      </w:pPr>
    </w:p>
    <w:p w:rsidR="00B860F9" w:rsidRPr="00D1737C" w:rsidRDefault="00B860F9" w:rsidP="00B40AD2">
      <w:pPr>
        <w:spacing w:line="360" w:lineRule="auto"/>
        <w:rPr>
          <w:rFonts w:ascii="Arial" w:eastAsia="Arial" w:hAnsi="Arial" w:cs="Arial"/>
          <w:b/>
        </w:rPr>
      </w:pPr>
    </w:p>
    <w:p w:rsidR="00B860F9" w:rsidRPr="00D1737C" w:rsidRDefault="00B860F9" w:rsidP="00B40AD2">
      <w:pPr>
        <w:spacing w:line="360" w:lineRule="auto"/>
        <w:rPr>
          <w:rFonts w:ascii="Arial" w:eastAsia="Arial" w:hAnsi="Arial" w:cs="Arial"/>
          <w:b/>
        </w:rPr>
      </w:pPr>
    </w:p>
    <w:p w:rsidR="00832DBB" w:rsidRPr="00D1737C" w:rsidRDefault="00AA57D0" w:rsidP="00832DBB">
      <w:pPr>
        <w:spacing w:line="360" w:lineRule="auto"/>
        <w:rPr>
          <w:rFonts w:ascii="Arial" w:eastAsia="Arial" w:hAnsi="Arial" w:cs="Arial"/>
          <w:b/>
        </w:rPr>
      </w:pPr>
      <w:r>
        <w:rPr>
          <w:rFonts w:ascii="Arial" w:eastAsia="Arial" w:hAnsi="Arial" w:cs="Arial"/>
          <w:b/>
        </w:rPr>
        <w:lastRenderedPageBreak/>
        <w:t>Í</w:t>
      </w:r>
      <w:r w:rsidR="000344A4" w:rsidRPr="00D1737C">
        <w:rPr>
          <w:rFonts w:ascii="Arial" w:eastAsia="Arial" w:hAnsi="Arial" w:cs="Arial"/>
          <w:b/>
        </w:rPr>
        <w:t>NDICE</w:t>
      </w:r>
    </w:p>
    <w:p w:rsidR="00832DBB" w:rsidRPr="00D1737C" w:rsidRDefault="00832DBB" w:rsidP="00832DBB">
      <w:pPr>
        <w:spacing w:line="360" w:lineRule="auto"/>
        <w:rPr>
          <w:rFonts w:ascii="Arial" w:eastAsia="Arial" w:hAnsi="Arial" w:cs="Arial"/>
          <w:b/>
        </w:rPr>
      </w:pPr>
    </w:p>
    <w:p w:rsidR="000344A4" w:rsidRPr="00D1737C" w:rsidRDefault="00832DBB" w:rsidP="00832DBB">
      <w:pPr>
        <w:spacing w:line="360" w:lineRule="auto"/>
        <w:rPr>
          <w:rFonts w:ascii="Arial" w:eastAsia="Arial" w:hAnsi="Arial" w:cs="Arial"/>
          <w:b/>
        </w:rPr>
      </w:pPr>
      <w:r w:rsidRPr="00D1737C">
        <w:rPr>
          <w:rFonts w:ascii="Arial" w:eastAsia="Arial" w:hAnsi="Arial" w:cs="Arial"/>
          <w:b/>
        </w:rPr>
        <w:t>1</w:t>
      </w:r>
      <w:r w:rsidR="000344A4" w:rsidRPr="00D1737C">
        <w:rPr>
          <w:rFonts w:ascii="Arial" w:eastAsia="Arial" w:hAnsi="Arial" w:cs="Arial"/>
          <w:b/>
        </w:rPr>
        <w:t>.</w:t>
      </w:r>
      <w:r w:rsidR="00AA57D0">
        <w:rPr>
          <w:rFonts w:ascii="Arial" w:eastAsia="Arial" w:hAnsi="Arial" w:cs="Arial"/>
          <w:b/>
        </w:rPr>
        <w:t xml:space="preserve"> </w:t>
      </w:r>
      <w:r w:rsidR="000344A4" w:rsidRPr="00D1737C">
        <w:rPr>
          <w:rFonts w:ascii="Arial" w:eastAsia="Arial" w:hAnsi="Arial" w:cs="Arial"/>
          <w:b/>
        </w:rPr>
        <w:t>OBJETIVO______________________________________________________04</w:t>
      </w:r>
    </w:p>
    <w:p w:rsidR="00832DBB" w:rsidRPr="00D1737C" w:rsidRDefault="000344A4" w:rsidP="00832DBB">
      <w:pPr>
        <w:spacing w:line="360" w:lineRule="auto"/>
        <w:rPr>
          <w:rFonts w:ascii="Arial" w:eastAsia="Arial" w:hAnsi="Arial" w:cs="Arial"/>
          <w:b/>
        </w:rPr>
      </w:pPr>
      <w:r w:rsidRPr="00D1737C">
        <w:rPr>
          <w:rFonts w:ascii="Arial" w:eastAsia="Arial" w:hAnsi="Arial" w:cs="Arial"/>
          <w:b/>
        </w:rPr>
        <w:t>2.</w:t>
      </w:r>
      <w:r w:rsidR="00AA57D0">
        <w:rPr>
          <w:rFonts w:ascii="Arial" w:eastAsia="Arial" w:hAnsi="Arial" w:cs="Arial"/>
          <w:b/>
        </w:rPr>
        <w:t xml:space="preserve"> </w:t>
      </w:r>
      <w:r w:rsidRPr="00D1737C">
        <w:rPr>
          <w:rFonts w:ascii="Arial" w:eastAsia="Arial" w:hAnsi="Arial" w:cs="Arial"/>
          <w:b/>
        </w:rPr>
        <w:t>INTRODUÇÃO___________________________________________________05</w:t>
      </w:r>
    </w:p>
    <w:p w:rsidR="00832DBB" w:rsidRPr="00D1737C" w:rsidRDefault="00832DBB" w:rsidP="00832DBB">
      <w:pPr>
        <w:spacing w:line="360" w:lineRule="auto"/>
        <w:rPr>
          <w:rFonts w:ascii="Arial" w:eastAsia="Arial" w:hAnsi="Arial" w:cs="Arial"/>
          <w:b/>
        </w:rPr>
      </w:pPr>
      <w:r w:rsidRPr="00D1737C">
        <w:rPr>
          <w:rFonts w:ascii="Arial" w:eastAsia="Arial" w:hAnsi="Arial" w:cs="Arial"/>
          <w:b/>
        </w:rPr>
        <w:t>3</w:t>
      </w:r>
      <w:r w:rsidR="000344A4" w:rsidRPr="00D1737C">
        <w:rPr>
          <w:rFonts w:ascii="Arial" w:eastAsia="Arial" w:hAnsi="Arial" w:cs="Arial"/>
          <w:b/>
        </w:rPr>
        <w:t>.</w:t>
      </w:r>
      <w:r w:rsidR="00AA57D0">
        <w:rPr>
          <w:rFonts w:ascii="Arial" w:eastAsia="Arial" w:hAnsi="Arial" w:cs="Arial"/>
          <w:b/>
        </w:rPr>
        <w:t xml:space="preserve"> </w:t>
      </w:r>
      <w:r w:rsidR="001C5038" w:rsidRPr="00D1737C">
        <w:rPr>
          <w:rFonts w:ascii="Arial" w:eastAsia="Arial" w:hAnsi="Arial" w:cs="Arial"/>
          <w:b/>
        </w:rPr>
        <w:t>CONCEITOS GERAIS_____________________________________________0</w:t>
      </w:r>
      <w:r w:rsidR="002D6865" w:rsidRPr="00D1737C">
        <w:rPr>
          <w:rFonts w:ascii="Arial" w:eastAsia="Arial" w:hAnsi="Arial" w:cs="Arial"/>
          <w:b/>
        </w:rPr>
        <w:t>6</w:t>
      </w:r>
    </w:p>
    <w:p w:rsidR="00832DBB" w:rsidRPr="00D1737C" w:rsidRDefault="001C5038" w:rsidP="00832DBB">
      <w:pPr>
        <w:spacing w:line="360" w:lineRule="auto"/>
        <w:rPr>
          <w:rFonts w:ascii="Arial" w:eastAsia="Arial" w:hAnsi="Arial" w:cs="Arial"/>
          <w:b/>
        </w:rPr>
      </w:pPr>
      <w:r w:rsidRPr="00D1737C">
        <w:rPr>
          <w:rFonts w:ascii="Arial" w:eastAsia="Arial" w:hAnsi="Arial" w:cs="Arial"/>
          <w:b/>
        </w:rPr>
        <w:t>4.</w:t>
      </w:r>
      <w:r w:rsidR="00AA57D0">
        <w:rPr>
          <w:rFonts w:ascii="Arial" w:eastAsia="Arial" w:hAnsi="Arial" w:cs="Arial"/>
          <w:b/>
        </w:rPr>
        <w:t xml:space="preserve"> </w:t>
      </w:r>
      <w:r w:rsidRPr="00D1737C">
        <w:rPr>
          <w:rFonts w:ascii="Arial" w:eastAsia="Arial" w:hAnsi="Arial" w:cs="Arial"/>
          <w:b/>
        </w:rPr>
        <w:t>TÉCNICAS ULTILIZADAS__________________________________________0</w:t>
      </w:r>
      <w:r w:rsidR="0080289D">
        <w:rPr>
          <w:rFonts w:ascii="Arial" w:eastAsia="Arial" w:hAnsi="Arial" w:cs="Arial"/>
          <w:b/>
        </w:rPr>
        <w:t>7</w:t>
      </w:r>
      <w:r w:rsidR="00A03A56">
        <w:rPr>
          <w:rFonts w:ascii="Arial" w:eastAsia="Arial" w:hAnsi="Arial" w:cs="Arial"/>
          <w:b/>
        </w:rPr>
        <w:br/>
      </w:r>
      <w:r w:rsidR="00A03A56">
        <w:rPr>
          <w:rFonts w:ascii="Arial" w:eastAsia="Arial" w:hAnsi="Arial" w:cs="Arial"/>
          <w:b/>
        </w:rPr>
        <w:tab/>
        <w:t>4.1 SOCKET__________________________________________________08</w:t>
      </w:r>
      <w:r w:rsidR="00A03A56">
        <w:rPr>
          <w:rFonts w:ascii="Arial" w:eastAsia="Arial" w:hAnsi="Arial" w:cs="Arial"/>
          <w:b/>
        </w:rPr>
        <w:br/>
      </w:r>
      <w:r w:rsidR="00145A91">
        <w:rPr>
          <w:rFonts w:ascii="Arial" w:eastAsia="Arial" w:hAnsi="Arial" w:cs="Arial"/>
          <w:b/>
        </w:rPr>
        <w:tab/>
      </w:r>
      <w:r w:rsidR="00223A90" w:rsidRPr="00223A90">
        <w:rPr>
          <w:rFonts w:ascii="Arial" w:eastAsia="Arial" w:hAnsi="Arial" w:cs="Arial"/>
          <w:b/>
        </w:rPr>
        <w:t>4.2 - BLIND__</w:t>
      </w:r>
      <w:r w:rsidR="00223A90">
        <w:rPr>
          <w:rFonts w:ascii="Arial" w:eastAsia="Arial" w:hAnsi="Arial" w:cs="Arial"/>
          <w:b/>
        </w:rPr>
        <w:t>_________________________________________________0</w:t>
      </w:r>
      <w:r w:rsidR="00C80EAD">
        <w:rPr>
          <w:rFonts w:ascii="Arial" w:eastAsia="Arial" w:hAnsi="Arial" w:cs="Arial"/>
          <w:b/>
        </w:rPr>
        <w:t>8</w:t>
      </w:r>
      <w:r w:rsidR="00223A90" w:rsidRPr="00223A90">
        <w:rPr>
          <w:rFonts w:ascii="Arial" w:eastAsia="Arial" w:hAnsi="Arial" w:cs="Arial"/>
          <w:b/>
        </w:rPr>
        <w:br/>
      </w:r>
      <w:r w:rsidR="00223A90" w:rsidRPr="00223A90">
        <w:rPr>
          <w:rFonts w:ascii="Arial" w:eastAsia="Arial" w:hAnsi="Arial" w:cs="Arial"/>
          <w:b/>
        </w:rPr>
        <w:tab/>
        <w:t>4.3 - LISTEN</w:t>
      </w:r>
      <w:r w:rsidR="00223A90">
        <w:rPr>
          <w:rFonts w:ascii="Arial" w:eastAsia="Arial" w:hAnsi="Arial" w:cs="Arial"/>
          <w:b/>
        </w:rPr>
        <w:t>__________________________________________________0</w:t>
      </w:r>
      <w:r w:rsidR="00C80EAD">
        <w:rPr>
          <w:rFonts w:ascii="Arial" w:eastAsia="Arial" w:hAnsi="Arial" w:cs="Arial"/>
          <w:b/>
        </w:rPr>
        <w:t>9</w:t>
      </w:r>
      <w:r w:rsidR="00223A90" w:rsidRPr="00223A90">
        <w:rPr>
          <w:rFonts w:ascii="Arial" w:eastAsia="Arial" w:hAnsi="Arial" w:cs="Arial"/>
          <w:b/>
        </w:rPr>
        <w:br/>
      </w:r>
      <w:r w:rsidR="00223A90" w:rsidRPr="00223A90">
        <w:rPr>
          <w:rFonts w:ascii="Arial" w:eastAsia="Arial" w:hAnsi="Arial" w:cs="Arial"/>
          <w:b/>
        </w:rPr>
        <w:tab/>
        <w:t>4.4 - ACCEPT</w:t>
      </w:r>
      <w:r w:rsidR="00223A90">
        <w:rPr>
          <w:rFonts w:ascii="Arial" w:eastAsia="Arial" w:hAnsi="Arial" w:cs="Arial"/>
          <w:b/>
        </w:rPr>
        <w:t>_________________________________________________0</w:t>
      </w:r>
      <w:r w:rsidR="00C80EAD">
        <w:rPr>
          <w:rFonts w:ascii="Arial" w:eastAsia="Arial" w:hAnsi="Arial" w:cs="Arial"/>
          <w:b/>
        </w:rPr>
        <w:t>9</w:t>
      </w:r>
      <w:r w:rsidR="00223A90" w:rsidRPr="00223A90">
        <w:rPr>
          <w:rFonts w:ascii="Arial" w:eastAsia="Arial" w:hAnsi="Arial" w:cs="Arial"/>
          <w:b/>
        </w:rPr>
        <w:br/>
      </w:r>
      <w:r w:rsidR="00223A90" w:rsidRPr="00223A90">
        <w:rPr>
          <w:rFonts w:ascii="Arial" w:eastAsia="Arial" w:hAnsi="Arial" w:cs="Arial"/>
          <w:b/>
        </w:rPr>
        <w:tab/>
        <w:t>4.5 - CONNECT</w:t>
      </w:r>
      <w:r w:rsidR="00223A90">
        <w:rPr>
          <w:rFonts w:ascii="Arial" w:eastAsia="Arial" w:hAnsi="Arial" w:cs="Arial"/>
          <w:b/>
        </w:rPr>
        <w:t>_______________________________________________</w:t>
      </w:r>
      <w:r w:rsidR="00C80EAD">
        <w:rPr>
          <w:rFonts w:ascii="Arial" w:eastAsia="Arial" w:hAnsi="Arial" w:cs="Arial"/>
          <w:b/>
        </w:rPr>
        <w:t>10</w:t>
      </w:r>
      <w:r w:rsidR="00223A90" w:rsidRPr="00223A90">
        <w:rPr>
          <w:rFonts w:ascii="Arial" w:eastAsia="Arial" w:hAnsi="Arial" w:cs="Arial"/>
          <w:b/>
        </w:rPr>
        <w:br/>
      </w:r>
      <w:r w:rsidR="00223A90" w:rsidRPr="00223A90">
        <w:rPr>
          <w:rFonts w:ascii="Arial" w:eastAsia="Arial" w:hAnsi="Arial" w:cs="Arial"/>
          <w:b/>
        </w:rPr>
        <w:tab/>
        <w:t>4.6 -  GETHOSTBYNAME E GETHOSTBYADDR</w:t>
      </w:r>
      <w:r w:rsidR="00223A90">
        <w:rPr>
          <w:rFonts w:ascii="Arial" w:eastAsia="Arial" w:hAnsi="Arial" w:cs="Arial"/>
          <w:b/>
        </w:rPr>
        <w:t>____________________</w:t>
      </w:r>
      <w:r w:rsidR="00C80EAD">
        <w:rPr>
          <w:rFonts w:ascii="Arial" w:eastAsia="Arial" w:hAnsi="Arial" w:cs="Arial"/>
          <w:b/>
        </w:rPr>
        <w:t>1</w:t>
      </w:r>
      <w:r w:rsidR="00223A90">
        <w:rPr>
          <w:rFonts w:ascii="Arial" w:eastAsia="Arial" w:hAnsi="Arial" w:cs="Arial"/>
          <w:b/>
        </w:rPr>
        <w:t>0</w:t>
      </w:r>
      <w:r w:rsidR="00223A90" w:rsidRPr="00223A90">
        <w:rPr>
          <w:rFonts w:ascii="Arial" w:eastAsia="Arial" w:hAnsi="Arial" w:cs="Arial"/>
          <w:b/>
        </w:rPr>
        <w:br/>
      </w:r>
      <w:r w:rsidR="00223A90" w:rsidRPr="00223A90">
        <w:rPr>
          <w:rFonts w:ascii="Arial" w:eastAsia="Arial" w:hAnsi="Arial" w:cs="Arial"/>
          <w:b/>
        </w:rPr>
        <w:tab/>
        <w:t>4.7 - PROTOCOLOS E ENDEREÇOS</w:t>
      </w:r>
      <w:r w:rsidR="00223A90">
        <w:rPr>
          <w:rFonts w:ascii="Arial" w:eastAsia="Arial" w:hAnsi="Arial" w:cs="Arial"/>
          <w:b/>
        </w:rPr>
        <w:t>_____________________________</w:t>
      </w:r>
      <w:r w:rsidR="00C80EAD">
        <w:rPr>
          <w:rFonts w:ascii="Arial" w:eastAsia="Arial" w:hAnsi="Arial" w:cs="Arial"/>
          <w:b/>
        </w:rPr>
        <w:t>11</w:t>
      </w:r>
    </w:p>
    <w:p w:rsidR="00832DBB" w:rsidRPr="00D1737C" w:rsidRDefault="001C5038" w:rsidP="00832DBB">
      <w:pPr>
        <w:spacing w:line="360" w:lineRule="auto"/>
        <w:rPr>
          <w:rFonts w:ascii="Arial" w:eastAsia="Arial" w:hAnsi="Arial" w:cs="Arial"/>
          <w:b/>
        </w:rPr>
      </w:pPr>
      <w:r w:rsidRPr="00D1737C">
        <w:rPr>
          <w:rFonts w:ascii="Arial" w:eastAsia="Arial" w:hAnsi="Arial" w:cs="Arial"/>
          <w:b/>
        </w:rPr>
        <w:t>5.</w:t>
      </w:r>
      <w:r w:rsidR="00AA57D0">
        <w:rPr>
          <w:rFonts w:ascii="Arial" w:eastAsia="Arial" w:hAnsi="Arial" w:cs="Arial"/>
          <w:b/>
        </w:rPr>
        <w:t xml:space="preserve"> PROJETOS____</w:t>
      </w:r>
      <w:r w:rsidRPr="00D1737C">
        <w:rPr>
          <w:rFonts w:ascii="Arial" w:eastAsia="Arial" w:hAnsi="Arial" w:cs="Arial"/>
          <w:b/>
        </w:rPr>
        <w:t>__________________________________________________</w:t>
      </w:r>
      <w:r w:rsidR="00C80EAD">
        <w:rPr>
          <w:rFonts w:ascii="Arial" w:eastAsia="Arial" w:hAnsi="Arial" w:cs="Arial"/>
          <w:b/>
        </w:rPr>
        <w:t>13</w:t>
      </w:r>
    </w:p>
    <w:p w:rsidR="00832DBB" w:rsidRPr="00D1737C" w:rsidRDefault="001C5038" w:rsidP="00832DBB">
      <w:pPr>
        <w:spacing w:line="360" w:lineRule="auto"/>
        <w:rPr>
          <w:rFonts w:ascii="Arial" w:eastAsia="Arial" w:hAnsi="Arial" w:cs="Arial"/>
          <w:b/>
        </w:rPr>
      </w:pPr>
      <w:r w:rsidRPr="00D1737C">
        <w:rPr>
          <w:rFonts w:ascii="Arial" w:eastAsia="Arial" w:hAnsi="Arial" w:cs="Arial"/>
          <w:b/>
        </w:rPr>
        <w:t>6.</w:t>
      </w:r>
      <w:r w:rsidR="00AA57D0">
        <w:rPr>
          <w:rFonts w:ascii="Arial" w:eastAsia="Arial" w:hAnsi="Arial" w:cs="Arial"/>
          <w:b/>
        </w:rPr>
        <w:t xml:space="preserve"> LINHA DE CÓDIGO_</w:t>
      </w:r>
      <w:r w:rsidRPr="00D1737C">
        <w:rPr>
          <w:rFonts w:ascii="Arial" w:eastAsia="Arial" w:hAnsi="Arial" w:cs="Arial"/>
          <w:b/>
        </w:rPr>
        <w:t>______________________________________________</w:t>
      </w:r>
      <w:r w:rsidR="00C80EAD">
        <w:rPr>
          <w:rFonts w:ascii="Arial" w:eastAsia="Arial" w:hAnsi="Arial" w:cs="Arial"/>
          <w:b/>
        </w:rPr>
        <w:t>14</w:t>
      </w:r>
    </w:p>
    <w:p w:rsidR="00832DBB" w:rsidRPr="00D1737C" w:rsidRDefault="00AA57D0" w:rsidP="00832DBB">
      <w:pPr>
        <w:spacing w:line="360" w:lineRule="auto"/>
        <w:rPr>
          <w:rFonts w:ascii="Arial" w:eastAsia="Arial" w:hAnsi="Arial" w:cs="Arial"/>
          <w:b/>
        </w:rPr>
      </w:pPr>
      <w:r>
        <w:rPr>
          <w:rFonts w:ascii="Arial" w:eastAsia="Arial" w:hAnsi="Arial" w:cs="Arial"/>
          <w:b/>
        </w:rPr>
        <w:t>7</w:t>
      </w:r>
      <w:r w:rsidR="001C5038" w:rsidRPr="00D1737C">
        <w:rPr>
          <w:rFonts w:ascii="Arial" w:eastAsia="Arial" w:hAnsi="Arial" w:cs="Arial"/>
          <w:b/>
        </w:rPr>
        <w:t>.</w:t>
      </w:r>
      <w:r w:rsidR="00832DBB" w:rsidRPr="00D1737C">
        <w:rPr>
          <w:rFonts w:ascii="Arial" w:eastAsia="Arial" w:hAnsi="Arial" w:cs="Arial"/>
          <w:b/>
        </w:rPr>
        <w:t xml:space="preserve"> </w:t>
      </w:r>
      <w:r>
        <w:rPr>
          <w:rFonts w:ascii="Arial" w:eastAsia="Arial" w:hAnsi="Arial" w:cs="Arial"/>
          <w:b/>
        </w:rPr>
        <w:t>BIBLIOGRAFIA__________________________________________________</w:t>
      </w:r>
      <w:r w:rsidR="00C80EAD">
        <w:rPr>
          <w:rFonts w:ascii="Arial" w:eastAsia="Arial" w:hAnsi="Arial" w:cs="Arial"/>
          <w:b/>
        </w:rPr>
        <w:t>22</w:t>
      </w:r>
    </w:p>
    <w:p w:rsidR="00832DBB" w:rsidRPr="00D1737C" w:rsidRDefault="00AA57D0" w:rsidP="00832DBB">
      <w:pPr>
        <w:spacing w:line="360" w:lineRule="auto"/>
        <w:rPr>
          <w:rFonts w:ascii="Arial" w:eastAsia="Arial" w:hAnsi="Arial" w:cs="Arial"/>
          <w:b/>
        </w:rPr>
      </w:pPr>
      <w:r>
        <w:rPr>
          <w:rFonts w:ascii="Arial" w:eastAsia="Arial" w:hAnsi="Arial" w:cs="Arial"/>
          <w:b/>
        </w:rPr>
        <w:t>8. FICHA DA ATIVIDADE PRATICA SUPERVISIONADA___________________</w:t>
      </w:r>
      <w:r w:rsidR="00C80EAD">
        <w:rPr>
          <w:rFonts w:ascii="Arial" w:eastAsia="Arial" w:hAnsi="Arial" w:cs="Arial"/>
          <w:b/>
        </w:rPr>
        <w:t>23</w:t>
      </w:r>
    </w:p>
    <w:p w:rsidR="00C77CDF" w:rsidRPr="00D1737C" w:rsidRDefault="00C77CDF" w:rsidP="00832DBB">
      <w:pPr>
        <w:spacing w:line="360" w:lineRule="auto"/>
        <w:rPr>
          <w:rFonts w:ascii="Arial" w:eastAsia="Arial" w:hAnsi="Arial" w:cs="Arial"/>
          <w:b/>
        </w:rPr>
      </w:pPr>
    </w:p>
    <w:p w:rsidR="00C77CDF" w:rsidRPr="00D1737C" w:rsidRDefault="00C77CDF" w:rsidP="00832DBB">
      <w:pPr>
        <w:spacing w:line="360" w:lineRule="auto"/>
        <w:rPr>
          <w:rFonts w:ascii="Arial" w:eastAsia="Arial" w:hAnsi="Arial" w:cs="Arial"/>
          <w:b/>
        </w:rPr>
      </w:pPr>
    </w:p>
    <w:p w:rsidR="00C77CDF" w:rsidRPr="00D1737C" w:rsidRDefault="00C77CDF" w:rsidP="00832DBB">
      <w:pPr>
        <w:spacing w:line="360" w:lineRule="auto"/>
        <w:rPr>
          <w:rFonts w:ascii="Arial" w:eastAsia="Arial" w:hAnsi="Arial" w:cs="Arial"/>
          <w:b/>
        </w:rPr>
      </w:pPr>
    </w:p>
    <w:p w:rsidR="00C77CDF" w:rsidRPr="00D1737C" w:rsidRDefault="00C77CDF" w:rsidP="00832DBB">
      <w:pPr>
        <w:spacing w:line="360" w:lineRule="auto"/>
        <w:rPr>
          <w:rFonts w:ascii="Arial" w:eastAsia="Arial" w:hAnsi="Arial" w:cs="Arial"/>
          <w:b/>
        </w:rPr>
      </w:pPr>
    </w:p>
    <w:p w:rsidR="00C77CDF" w:rsidRPr="00D1737C" w:rsidRDefault="00C77CDF" w:rsidP="00832DBB">
      <w:pPr>
        <w:spacing w:line="360" w:lineRule="auto"/>
        <w:rPr>
          <w:rFonts w:ascii="Arial" w:eastAsia="Arial" w:hAnsi="Arial" w:cs="Arial"/>
          <w:b/>
        </w:rPr>
      </w:pPr>
    </w:p>
    <w:p w:rsidR="00C77CDF" w:rsidRPr="00D1737C" w:rsidRDefault="00C77CDF" w:rsidP="00832DBB">
      <w:pPr>
        <w:spacing w:line="360" w:lineRule="auto"/>
        <w:rPr>
          <w:rFonts w:ascii="Arial" w:eastAsia="Arial" w:hAnsi="Arial" w:cs="Arial"/>
          <w:b/>
        </w:rPr>
      </w:pPr>
    </w:p>
    <w:p w:rsidR="00C77CDF" w:rsidRPr="00D1737C" w:rsidRDefault="00C77CDF" w:rsidP="00832DBB">
      <w:pPr>
        <w:spacing w:line="360" w:lineRule="auto"/>
        <w:rPr>
          <w:rFonts w:ascii="Arial" w:eastAsia="Arial" w:hAnsi="Arial" w:cs="Arial"/>
          <w:b/>
        </w:rPr>
      </w:pPr>
    </w:p>
    <w:p w:rsidR="00C77CDF" w:rsidRPr="00D1737C" w:rsidRDefault="00C77CDF" w:rsidP="00832DBB">
      <w:pPr>
        <w:spacing w:line="360" w:lineRule="auto"/>
        <w:rPr>
          <w:rFonts w:ascii="Arial" w:eastAsia="Arial" w:hAnsi="Arial" w:cs="Arial"/>
          <w:b/>
        </w:rPr>
      </w:pPr>
    </w:p>
    <w:p w:rsidR="00C77CDF" w:rsidRPr="00D1737C" w:rsidRDefault="00C77CDF" w:rsidP="00832DBB">
      <w:pPr>
        <w:spacing w:line="360" w:lineRule="auto"/>
        <w:rPr>
          <w:rFonts w:ascii="Arial" w:eastAsia="Arial" w:hAnsi="Arial" w:cs="Arial"/>
          <w:b/>
        </w:rPr>
      </w:pPr>
    </w:p>
    <w:p w:rsidR="00C77CDF" w:rsidRPr="00D1737C" w:rsidRDefault="00C77CDF" w:rsidP="00832DBB">
      <w:pPr>
        <w:spacing w:line="360" w:lineRule="auto"/>
        <w:rPr>
          <w:rFonts w:ascii="Arial" w:eastAsia="Arial" w:hAnsi="Arial" w:cs="Arial"/>
          <w:b/>
        </w:rPr>
      </w:pPr>
    </w:p>
    <w:p w:rsidR="00C77CDF" w:rsidRPr="00D1737C" w:rsidRDefault="00C77CDF" w:rsidP="00832DBB">
      <w:pPr>
        <w:spacing w:line="360" w:lineRule="auto"/>
        <w:rPr>
          <w:rFonts w:ascii="Arial" w:eastAsia="Arial" w:hAnsi="Arial" w:cs="Arial"/>
          <w:b/>
        </w:rPr>
      </w:pPr>
    </w:p>
    <w:p w:rsidR="000344A4" w:rsidRPr="00D1737C" w:rsidRDefault="000344A4" w:rsidP="00C77CDF">
      <w:pPr>
        <w:spacing w:line="360" w:lineRule="auto"/>
        <w:rPr>
          <w:rFonts w:ascii="Arial" w:eastAsia="Arial" w:hAnsi="Arial" w:cs="Arial"/>
          <w:b/>
        </w:rPr>
      </w:pPr>
    </w:p>
    <w:p w:rsidR="000344A4" w:rsidRPr="00D1737C" w:rsidRDefault="000344A4" w:rsidP="00C77CDF">
      <w:pPr>
        <w:spacing w:line="360" w:lineRule="auto"/>
        <w:rPr>
          <w:rFonts w:ascii="Arial" w:eastAsia="Arial" w:hAnsi="Arial" w:cs="Arial"/>
          <w:b/>
        </w:rPr>
      </w:pPr>
    </w:p>
    <w:p w:rsidR="00BD392A" w:rsidRPr="00D1737C" w:rsidRDefault="00BD392A" w:rsidP="00C77CDF">
      <w:pPr>
        <w:spacing w:line="360" w:lineRule="auto"/>
        <w:rPr>
          <w:rFonts w:ascii="Arial" w:eastAsia="Arial" w:hAnsi="Arial" w:cs="Arial"/>
          <w:b/>
        </w:rPr>
      </w:pPr>
    </w:p>
    <w:p w:rsidR="00BD392A" w:rsidRPr="00D1737C" w:rsidRDefault="00BD392A" w:rsidP="00C77CDF">
      <w:pPr>
        <w:spacing w:line="360" w:lineRule="auto"/>
        <w:rPr>
          <w:rFonts w:ascii="Arial" w:eastAsia="Arial" w:hAnsi="Arial" w:cs="Arial"/>
          <w:b/>
        </w:rPr>
      </w:pPr>
    </w:p>
    <w:p w:rsidR="00BD392A" w:rsidRPr="00D1737C" w:rsidRDefault="00BD392A" w:rsidP="00C77CDF">
      <w:pPr>
        <w:spacing w:line="360" w:lineRule="auto"/>
        <w:rPr>
          <w:rFonts w:ascii="Arial" w:eastAsia="Arial" w:hAnsi="Arial" w:cs="Arial"/>
          <w:b/>
        </w:rPr>
      </w:pPr>
    </w:p>
    <w:p w:rsidR="002D6865" w:rsidRPr="00D1737C" w:rsidRDefault="002D6865" w:rsidP="00C77CDF">
      <w:pPr>
        <w:spacing w:line="360" w:lineRule="auto"/>
        <w:rPr>
          <w:rFonts w:ascii="Arial" w:eastAsia="Arial" w:hAnsi="Arial" w:cs="Arial"/>
          <w:b/>
        </w:rPr>
      </w:pPr>
    </w:p>
    <w:p w:rsidR="00C77CDF" w:rsidRPr="00D1737C" w:rsidRDefault="00C77CDF" w:rsidP="00C77CDF">
      <w:pPr>
        <w:spacing w:line="360" w:lineRule="auto"/>
        <w:rPr>
          <w:rFonts w:ascii="Arial" w:eastAsia="Arial" w:hAnsi="Arial" w:cs="Arial"/>
          <w:b/>
        </w:rPr>
      </w:pPr>
      <w:r w:rsidRPr="00D1737C">
        <w:rPr>
          <w:rFonts w:ascii="Arial" w:eastAsia="Arial" w:hAnsi="Arial" w:cs="Arial"/>
          <w:b/>
        </w:rPr>
        <w:lastRenderedPageBreak/>
        <w:t>1. O</w:t>
      </w:r>
      <w:r w:rsidR="00D1737C" w:rsidRPr="00D1737C">
        <w:rPr>
          <w:rFonts w:ascii="Arial" w:eastAsia="Arial" w:hAnsi="Arial" w:cs="Arial"/>
          <w:b/>
        </w:rPr>
        <w:t>BJETIVO</w:t>
      </w:r>
    </w:p>
    <w:p w:rsidR="00C77CDF" w:rsidRPr="00D1737C" w:rsidRDefault="00C77CDF" w:rsidP="00C77CDF">
      <w:pPr>
        <w:spacing w:line="360" w:lineRule="auto"/>
        <w:rPr>
          <w:rFonts w:ascii="Arial" w:eastAsia="Arial" w:hAnsi="Arial" w:cs="Arial"/>
          <w:b/>
        </w:rPr>
      </w:pPr>
    </w:p>
    <w:p w:rsidR="00C77CDF" w:rsidRPr="00D1737C" w:rsidRDefault="000344A4" w:rsidP="00C77CDF">
      <w:pPr>
        <w:spacing w:line="360" w:lineRule="auto"/>
        <w:rPr>
          <w:rFonts w:ascii="Arial" w:eastAsia="Arial" w:hAnsi="Arial" w:cs="Arial"/>
        </w:rPr>
      </w:pPr>
      <w:r w:rsidRPr="00D1737C">
        <w:rPr>
          <w:rFonts w:ascii="Arial" w:eastAsia="Arial" w:hAnsi="Arial" w:cs="Arial"/>
          <w:b/>
        </w:rPr>
        <w:tab/>
      </w:r>
      <w:r w:rsidR="00C77CDF" w:rsidRPr="00D1737C">
        <w:rPr>
          <w:rFonts w:ascii="Arial" w:eastAsia="Arial" w:hAnsi="Arial" w:cs="Arial"/>
        </w:rPr>
        <w:t>A comunicação vem se tornando cada vez mais parte do nosso dia a dia e</w:t>
      </w:r>
      <w:r w:rsidRPr="00D1737C">
        <w:rPr>
          <w:rFonts w:ascii="Arial" w:eastAsia="Arial" w:hAnsi="Arial" w:cs="Arial"/>
        </w:rPr>
        <w:t xml:space="preserve"> </w:t>
      </w:r>
      <w:r w:rsidR="00C77CDF" w:rsidRPr="00D1737C">
        <w:rPr>
          <w:rFonts w:ascii="Arial" w:eastAsia="Arial" w:hAnsi="Arial" w:cs="Arial"/>
        </w:rPr>
        <w:t>fazendo o nosso mundo girar, uma das ferramentas mais uteis que o homem</w:t>
      </w:r>
    </w:p>
    <w:p w:rsidR="00C77CDF" w:rsidRPr="00D1737C" w:rsidRDefault="00C77CDF" w:rsidP="00C77CDF">
      <w:pPr>
        <w:spacing w:line="360" w:lineRule="auto"/>
        <w:rPr>
          <w:rFonts w:ascii="Arial" w:eastAsia="Arial" w:hAnsi="Arial" w:cs="Arial"/>
        </w:rPr>
      </w:pPr>
      <w:r w:rsidRPr="00D1737C">
        <w:rPr>
          <w:rFonts w:ascii="Arial" w:eastAsia="Arial" w:hAnsi="Arial" w:cs="Arial"/>
        </w:rPr>
        <w:t>desenvolveu ao decorrer dos séculos, a vantagem de poder se comunicar com</w:t>
      </w:r>
    </w:p>
    <w:p w:rsidR="00C77CDF" w:rsidRPr="00D1737C" w:rsidRDefault="00C77CDF" w:rsidP="00C77CDF">
      <w:pPr>
        <w:spacing w:line="360" w:lineRule="auto"/>
        <w:rPr>
          <w:rFonts w:ascii="Arial" w:eastAsia="Arial" w:hAnsi="Arial" w:cs="Arial"/>
        </w:rPr>
      </w:pPr>
      <w:r w:rsidRPr="00D1737C">
        <w:rPr>
          <w:rFonts w:ascii="Arial" w:eastAsia="Arial" w:hAnsi="Arial" w:cs="Arial"/>
        </w:rPr>
        <w:t>facilidade, em qualquer lugar e momento, sem se importar com a distância,</w:t>
      </w:r>
    </w:p>
    <w:p w:rsidR="00C77CDF" w:rsidRPr="00D1737C" w:rsidRDefault="00C77CDF" w:rsidP="00C77CDF">
      <w:pPr>
        <w:spacing w:line="360" w:lineRule="auto"/>
        <w:rPr>
          <w:rFonts w:ascii="Arial" w:eastAsia="Arial" w:hAnsi="Arial" w:cs="Arial"/>
        </w:rPr>
      </w:pPr>
      <w:r w:rsidRPr="00D1737C">
        <w:rPr>
          <w:rFonts w:ascii="Arial" w:eastAsia="Arial" w:hAnsi="Arial" w:cs="Arial"/>
        </w:rPr>
        <w:t>possibilitou a globalização, tornar nosso mundo uma rede completamente</w:t>
      </w:r>
    </w:p>
    <w:p w:rsidR="00C77CDF" w:rsidRPr="00D1737C" w:rsidRDefault="00C77CDF" w:rsidP="00C77CDF">
      <w:pPr>
        <w:spacing w:line="360" w:lineRule="auto"/>
        <w:rPr>
          <w:rFonts w:ascii="Arial" w:eastAsia="Arial" w:hAnsi="Arial" w:cs="Arial"/>
        </w:rPr>
      </w:pPr>
      <w:r w:rsidRPr="00D1737C">
        <w:rPr>
          <w:rFonts w:ascii="Arial" w:eastAsia="Arial" w:hAnsi="Arial" w:cs="Arial"/>
        </w:rPr>
        <w:t>conectada faz economizarmos tempo, dinheiro, facilitando o conhecimento</w:t>
      </w:r>
    </w:p>
    <w:p w:rsidR="00C77CDF" w:rsidRPr="00D1737C" w:rsidRDefault="00C77CDF" w:rsidP="00C77CDF">
      <w:pPr>
        <w:spacing w:line="360" w:lineRule="auto"/>
        <w:rPr>
          <w:rFonts w:ascii="Arial" w:eastAsia="Arial" w:hAnsi="Arial" w:cs="Arial"/>
        </w:rPr>
      </w:pPr>
      <w:r w:rsidRPr="00D1737C">
        <w:rPr>
          <w:rFonts w:ascii="Arial" w:eastAsia="Arial" w:hAnsi="Arial" w:cs="Arial"/>
        </w:rPr>
        <w:t>mantendo um crescimento acelerado da tecnologia, mensagens que</w:t>
      </w:r>
    </w:p>
    <w:p w:rsidR="00C77CDF" w:rsidRPr="00D1737C" w:rsidRDefault="00C77CDF" w:rsidP="00C77CDF">
      <w:pPr>
        <w:spacing w:line="360" w:lineRule="auto"/>
        <w:rPr>
          <w:rFonts w:ascii="Arial" w:eastAsia="Arial" w:hAnsi="Arial" w:cs="Arial"/>
        </w:rPr>
      </w:pPr>
      <w:r w:rsidRPr="00D1737C">
        <w:rPr>
          <w:rFonts w:ascii="Arial" w:eastAsia="Arial" w:hAnsi="Arial" w:cs="Arial"/>
        </w:rPr>
        <w:t>demoravam anos para serem entregues hoje não passam de segundos, não</w:t>
      </w:r>
    </w:p>
    <w:p w:rsidR="00C77CDF" w:rsidRPr="00D1737C" w:rsidRDefault="00C77CDF" w:rsidP="00C77CDF">
      <w:pPr>
        <w:spacing w:line="360" w:lineRule="auto"/>
        <w:rPr>
          <w:rFonts w:ascii="Arial" w:eastAsia="Arial" w:hAnsi="Arial" w:cs="Arial"/>
        </w:rPr>
      </w:pPr>
      <w:r w:rsidRPr="00D1737C">
        <w:rPr>
          <w:rFonts w:ascii="Arial" w:eastAsia="Arial" w:hAnsi="Arial" w:cs="Arial"/>
        </w:rPr>
        <w:t>importa o lugar o planeta em que estamos, podemos transmitir imagens, sons,</w:t>
      </w:r>
    </w:p>
    <w:p w:rsidR="00C77CDF" w:rsidRPr="00D1737C" w:rsidRDefault="00C77CDF" w:rsidP="00C77CDF">
      <w:pPr>
        <w:spacing w:line="360" w:lineRule="auto"/>
        <w:rPr>
          <w:rFonts w:ascii="Arial" w:eastAsia="Arial" w:hAnsi="Arial" w:cs="Arial"/>
        </w:rPr>
      </w:pPr>
      <w:r w:rsidRPr="00D1737C">
        <w:rPr>
          <w:rFonts w:ascii="Arial" w:eastAsia="Arial" w:hAnsi="Arial" w:cs="Arial"/>
        </w:rPr>
        <w:t>textos e vídeos, não precisamos esperar dias, meses ou até mesmo anos em</w:t>
      </w:r>
    </w:p>
    <w:p w:rsidR="00C77CDF" w:rsidRPr="00D1737C" w:rsidRDefault="00C77CDF" w:rsidP="00C77CDF">
      <w:pPr>
        <w:spacing w:line="360" w:lineRule="auto"/>
        <w:rPr>
          <w:rFonts w:ascii="Arial" w:eastAsia="Arial" w:hAnsi="Arial" w:cs="Arial"/>
        </w:rPr>
      </w:pPr>
      <w:r w:rsidRPr="00D1737C">
        <w:rPr>
          <w:rFonts w:ascii="Arial" w:eastAsia="Arial" w:hAnsi="Arial" w:cs="Arial"/>
        </w:rPr>
        <w:t xml:space="preserve">busca de uma informação, podemos simplesmente pesquisar o que precisamos nos computadores, </w:t>
      </w:r>
      <w:proofErr w:type="spellStart"/>
      <w:r w:rsidRPr="00D1737C">
        <w:rPr>
          <w:rFonts w:ascii="Arial" w:eastAsia="Arial" w:hAnsi="Arial" w:cs="Arial"/>
        </w:rPr>
        <w:t>tablets</w:t>
      </w:r>
      <w:proofErr w:type="spellEnd"/>
      <w:r w:rsidRPr="00D1737C">
        <w:rPr>
          <w:rFonts w:ascii="Arial" w:eastAsia="Arial" w:hAnsi="Arial" w:cs="Arial"/>
        </w:rPr>
        <w:t xml:space="preserve">, celulares e </w:t>
      </w:r>
      <w:proofErr w:type="spellStart"/>
      <w:r w:rsidRPr="00D1737C">
        <w:rPr>
          <w:rFonts w:ascii="Arial" w:eastAsia="Arial" w:hAnsi="Arial" w:cs="Arial"/>
        </w:rPr>
        <w:t>etc</w:t>
      </w:r>
      <w:proofErr w:type="spellEnd"/>
      <w:r w:rsidRPr="00D1737C">
        <w:rPr>
          <w:rFonts w:ascii="Arial" w:eastAsia="Arial" w:hAnsi="Arial" w:cs="Arial"/>
        </w:rPr>
        <w:t>... e teremos a informação em um instante.</w:t>
      </w:r>
    </w:p>
    <w:p w:rsidR="00C77CDF" w:rsidRPr="00D1737C" w:rsidRDefault="000344A4" w:rsidP="00C77CDF">
      <w:pPr>
        <w:spacing w:line="360" w:lineRule="auto"/>
        <w:rPr>
          <w:rFonts w:ascii="Arial" w:eastAsia="Arial" w:hAnsi="Arial" w:cs="Arial"/>
        </w:rPr>
      </w:pPr>
      <w:r w:rsidRPr="00D1737C">
        <w:rPr>
          <w:rFonts w:ascii="Arial" w:eastAsia="Arial" w:hAnsi="Arial" w:cs="Arial"/>
        </w:rPr>
        <w:tab/>
      </w:r>
      <w:r w:rsidR="00C77CDF" w:rsidRPr="00D1737C">
        <w:rPr>
          <w:rFonts w:ascii="Arial" w:eastAsia="Arial" w:hAnsi="Arial" w:cs="Arial"/>
        </w:rPr>
        <w:t>Pela ciência de saber como poder utilizar das linguagens de programação</w:t>
      </w:r>
      <w:r w:rsidRPr="00D1737C">
        <w:rPr>
          <w:rFonts w:ascii="Arial" w:eastAsia="Arial" w:hAnsi="Arial" w:cs="Arial"/>
        </w:rPr>
        <w:t xml:space="preserve"> </w:t>
      </w:r>
      <w:r w:rsidR="00C77CDF" w:rsidRPr="00D1737C">
        <w:rPr>
          <w:rFonts w:ascii="Arial" w:eastAsia="Arial" w:hAnsi="Arial" w:cs="Arial"/>
        </w:rPr>
        <w:t>atuais e dos algoritmos para desenvolver uma plataforma de comunicação,</w:t>
      </w:r>
      <w:r w:rsidRPr="00D1737C">
        <w:rPr>
          <w:rFonts w:ascii="Arial" w:eastAsia="Arial" w:hAnsi="Arial" w:cs="Arial"/>
        </w:rPr>
        <w:t xml:space="preserve"> </w:t>
      </w:r>
      <w:r w:rsidR="00C77CDF" w:rsidRPr="00D1737C">
        <w:rPr>
          <w:rFonts w:ascii="Arial" w:eastAsia="Arial" w:hAnsi="Arial" w:cs="Arial"/>
        </w:rPr>
        <w:t>implementar e estudar a técnica usada para possibilitar a comunicação entre as máquinas, explorara a funcionalidade das camadas OSI, TCP/IP e os seus</w:t>
      </w:r>
      <w:r w:rsidRPr="00D1737C">
        <w:rPr>
          <w:rFonts w:ascii="Arial" w:eastAsia="Arial" w:hAnsi="Arial" w:cs="Arial"/>
        </w:rPr>
        <w:t xml:space="preserve"> </w:t>
      </w:r>
      <w:r w:rsidR="00C77CDF" w:rsidRPr="00D1737C">
        <w:rPr>
          <w:rFonts w:ascii="Arial" w:eastAsia="Arial" w:hAnsi="Arial" w:cs="Arial"/>
        </w:rPr>
        <w:t xml:space="preserve">protocolos de rede, usando conceitos “thread” um fluxo de controle sequencial dentro de um programa, mantendo a performance entre “Jobs” e </w:t>
      </w:r>
      <w:proofErr w:type="spellStart"/>
      <w:r w:rsidR="00C77CDF" w:rsidRPr="00D1737C">
        <w:rPr>
          <w:rFonts w:ascii="Arial" w:eastAsia="Arial" w:hAnsi="Arial" w:cs="Arial"/>
        </w:rPr>
        <w:t>sockets</w:t>
      </w:r>
      <w:proofErr w:type="spellEnd"/>
      <w:r w:rsidR="00C77CDF" w:rsidRPr="00D1737C">
        <w:rPr>
          <w:rFonts w:ascii="Arial" w:eastAsia="Arial" w:hAnsi="Arial" w:cs="Arial"/>
        </w:rPr>
        <w:t xml:space="preserve"> conceito utilizado para manter uma comunicação entre cliente/servidor trocando informações como endereço IP e a porta do servidor, e programação orientada a objeto vamos construir uma plataforma de comunicação on-line e instantânea possibilitando assim a comunicação entre vários usuários em uma mesma sala formando assim um grupo ou até conversas privada entre usuários.</w:t>
      </w:r>
    </w:p>
    <w:p w:rsidR="00C77CDF" w:rsidRPr="00D1737C" w:rsidRDefault="000344A4" w:rsidP="00C77CDF">
      <w:pPr>
        <w:spacing w:line="360" w:lineRule="auto"/>
        <w:rPr>
          <w:rFonts w:ascii="Arial" w:eastAsia="Arial" w:hAnsi="Arial" w:cs="Arial"/>
        </w:rPr>
      </w:pPr>
      <w:r w:rsidRPr="00D1737C">
        <w:rPr>
          <w:rFonts w:ascii="Arial" w:eastAsia="Arial" w:hAnsi="Arial" w:cs="Arial"/>
        </w:rPr>
        <w:tab/>
      </w:r>
      <w:r w:rsidR="00C77CDF" w:rsidRPr="00D1737C">
        <w:rPr>
          <w:rFonts w:ascii="Arial" w:eastAsia="Arial" w:hAnsi="Arial" w:cs="Arial"/>
        </w:rPr>
        <w:t>O objetivo geral desta atividade prática supervisionada é colocar em prática</w:t>
      </w:r>
      <w:r w:rsidRPr="00D1737C">
        <w:rPr>
          <w:rFonts w:ascii="Arial" w:eastAsia="Arial" w:hAnsi="Arial" w:cs="Arial"/>
        </w:rPr>
        <w:t xml:space="preserve"> </w:t>
      </w:r>
      <w:r w:rsidR="00C77CDF" w:rsidRPr="00D1737C">
        <w:rPr>
          <w:rFonts w:ascii="Arial" w:eastAsia="Arial" w:hAnsi="Arial" w:cs="Arial"/>
        </w:rPr>
        <w:t>o que aprendemos a decorrer do 5º semestre no curso ciência da computação,</w:t>
      </w:r>
      <w:r w:rsidRPr="00D1737C">
        <w:rPr>
          <w:rFonts w:ascii="Arial" w:eastAsia="Arial" w:hAnsi="Arial" w:cs="Arial"/>
        </w:rPr>
        <w:t xml:space="preserve"> </w:t>
      </w:r>
      <w:r w:rsidR="00C77CDF" w:rsidRPr="00D1737C">
        <w:rPr>
          <w:rFonts w:ascii="Arial" w:eastAsia="Arial" w:hAnsi="Arial" w:cs="Arial"/>
        </w:rPr>
        <w:t>no qual engloba as respectivas matérias: redes de computadores, arquitetura</w:t>
      </w:r>
      <w:r w:rsidRPr="00D1737C">
        <w:rPr>
          <w:rFonts w:ascii="Arial" w:eastAsia="Arial" w:hAnsi="Arial" w:cs="Arial"/>
        </w:rPr>
        <w:t xml:space="preserve"> </w:t>
      </w:r>
      <w:r w:rsidR="00C77CDF" w:rsidRPr="00D1737C">
        <w:rPr>
          <w:rFonts w:ascii="Arial" w:eastAsia="Arial" w:hAnsi="Arial" w:cs="Arial"/>
        </w:rPr>
        <w:t>de computadores, sistemas operacionais. Todo conteúdo vertente dessas</w:t>
      </w:r>
    </w:p>
    <w:p w:rsidR="00C77CDF" w:rsidRPr="00D1737C" w:rsidRDefault="00C77CDF" w:rsidP="00C77CDF">
      <w:pPr>
        <w:spacing w:line="360" w:lineRule="auto"/>
        <w:rPr>
          <w:rFonts w:ascii="Arial" w:eastAsia="Arial" w:hAnsi="Arial" w:cs="Arial"/>
        </w:rPr>
      </w:pPr>
      <w:r w:rsidRPr="00D1737C">
        <w:rPr>
          <w:rFonts w:ascii="Arial" w:eastAsia="Arial" w:hAnsi="Arial" w:cs="Arial"/>
        </w:rPr>
        <w:t>matérias serão praticados e exercitados no trabalho expondo assim o</w:t>
      </w:r>
    </w:p>
    <w:p w:rsidR="00C77CDF" w:rsidRPr="00D1737C" w:rsidRDefault="00C77CDF" w:rsidP="00C77CDF">
      <w:pPr>
        <w:spacing w:line="360" w:lineRule="auto"/>
        <w:rPr>
          <w:rFonts w:ascii="Arial" w:eastAsia="Arial" w:hAnsi="Arial" w:cs="Arial"/>
        </w:rPr>
      </w:pPr>
      <w:r w:rsidRPr="00D1737C">
        <w:rPr>
          <w:rFonts w:ascii="Arial" w:eastAsia="Arial" w:hAnsi="Arial" w:cs="Arial"/>
        </w:rPr>
        <w:t>conhecimento adquirido pelos estudantes.</w:t>
      </w:r>
    </w:p>
    <w:p w:rsidR="000926ED" w:rsidRPr="00D1737C" w:rsidRDefault="000926ED" w:rsidP="00C77CDF">
      <w:pPr>
        <w:spacing w:line="360" w:lineRule="auto"/>
        <w:rPr>
          <w:rFonts w:ascii="Arial" w:eastAsia="Arial" w:hAnsi="Arial" w:cs="Arial"/>
          <w:b/>
        </w:rPr>
      </w:pPr>
    </w:p>
    <w:p w:rsidR="000926ED" w:rsidRPr="00D1737C" w:rsidRDefault="000926ED" w:rsidP="00C77CDF">
      <w:pPr>
        <w:spacing w:line="360" w:lineRule="auto"/>
        <w:rPr>
          <w:rFonts w:ascii="Arial" w:eastAsia="Arial" w:hAnsi="Arial" w:cs="Arial"/>
          <w:b/>
        </w:rPr>
      </w:pPr>
    </w:p>
    <w:p w:rsidR="000344A4" w:rsidRPr="00D1737C" w:rsidRDefault="000344A4" w:rsidP="00C77CDF">
      <w:pPr>
        <w:spacing w:line="360" w:lineRule="auto"/>
        <w:rPr>
          <w:rFonts w:ascii="Arial" w:eastAsia="Arial" w:hAnsi="Arial" w:cs="Arial"/>
          <w:b/>
        </w:rPr>
      </w:pPr>
    </w:p>
    <w:p w:rsidR="000344A4" w:rsidRPr="00D1737C" w:rsidRDefault="000344A4" w:rsidP="00C77CDF">
      <w:pPr>
        <w:spacing w:line="360" w:lineRule="auto"/>
        <w:rPr>
          <w:rFonts w:ascii="Arial" w:eastAsia="Arial" w:hAnsi="Arial" w:cs="Arial"/>
          <w:b/>
        </w:rPr>
      </w:pPr>
      <w:r w:rsidRPr="00D1737C">
        <w:rPr>
          <w:rFonts w:ascii="Arial" w:eastAsia="Arial" w:hAnsi="Arial" w:cs="Arial"/>
          <w:b/>
        </w:rPr>
        <w:lastRenderedPageBreak/>
        <w:t>2. INTRODUÇÃO.</w:t>
      </w:r>
    </w:p>
    <w:p w:rsidR="0082407F" w:rsidRPr="008E0F6A" w:rsidRDefault="0082407F" w:rsidP="008E0F6A">
      <w:pPr>
        <w:pStyle w:val="Legenda"/>
        <w:rPr>
          <w:rFonts w:ascii="Arial" w:hAnsi="Arial" w:cs="Arial"/>
          <w:i w:val="0"/>
          <w:lang w:eastAsia="pt-BR"/>
        </w:rPr>
      </w:pPr>
      <w:r w:rsidRPr="00D1737C">
        <w:rPr>
          <w:lang w:eastAsia="pt-BR"/>
        </w:rPr>
        <w:tab/>
      </w:r>
      <w:proofErr w:type="spellStart"/>
      <w:r w:rsidR="002D6865" w:rsidRPr="008E0F6A">
        <w:rPr>
          <w:rFonts w:ascii="Arial" w:hAnsi="Arial" w:cs="Arial"/>
          <w:i w:val="0"/>
          <w:lang w:eastAsia="pt-BR"/>
        </w:rPr>
        <w:t>Socket</w:t>
      </w:r>
      <w:proofErr w:type="spellEnd"/>
      <w:r w:rsidR="002D6865" w:rsidRPr="008E0F6A">
        <w:rPr>
          <w:rFonts w:ascii="Arial" w:hAnsi="Arial" w:cs="Arial"/>
          <w:i w:val="0"/>
          <w:lang w:eastAsia="pt-BR"/>
        </w:rPr>
        <w:t xml:space="preserve"> é uma interface de programação de aplicativo (API) para </w:t>
      </w:r>
      <w:proofErr w:type="spellStart"/>
      <w:r w:rsidR="002D6865" w:rsidRPr="008E0F6A">
        <w:rPr>
          <w:rFonts w:ascii="Arial" w:hAnsi="Arial" w:cs="Arial"/>
          <w:i w:val="0"/>
          <w:lang w:eastAsia="pt-BR"/>
        </w:rPr>
        <w:t>sockets</w:t>
      </w:r>
      <w:proofErr w:type="spellEnd"/>
      <w:r w:rsidR="002D6865" w:rsidRPr="008E0F6A">
        <w:rPr>
          <w:rFonts w:ascii="Arial" w:hAnsi="Arial" w:cs="Arial"/>
          <w:i w:val="0"/>
          <w:lang w:eastAsia="pt-BR"/>
        </w:rPr>
        <w:t xml:space="preserve"> de Internet e</w:t>
      </w:r>
      <w:r w:rsidRPr="008E0F6A">
        <w:rPr>
          <w:rFonts w:ascii="Arial" w:hAnsi="Arial" w:cs="Arial"/>
          <w:i w:val="0"/>
          <w:lang w:eastAsia="pt-BR"/>
        </w:rPr>
        <w:t xml:space="preserve"> </w:t>
      </w:r>
      <w:r w:rsidR="002D6865" w:rsidRPr="008E0F6A">
        <w:rPr>
          <w:rFonts w:ascii="Arial" w:hAnsi="Arial" w:cs="Arial"/>
          <w:i w:val="0"/>
          <w:lang w:eastAsia="pt-BR"/>
        </w:rPr>
        <w:t xml:space="preserve">soquetes de domínio Unix , utilizados para comunicação entre processos (IPC). </w:t>
      </w:r>
    </w:p>
    <w:p w:rsidR="002D6865" w:rsidRPr="008E0F6A" w:rsidRDefault="0082407F" w:rsidP="008E0F6A">
      <w:pPr>
        <w:pStyle w:val="Legenda"/>
        <w:rPr>
          <w:rFonts w:ascii="Arial" w:hAnsi="Arial" w:cs="Arial"/>
          <w:i w:val="0"/>
          <w:lang w:eastAsia="pt-BR"/>
        </w:rPr>
      </w:pPr>
      <w:r w:rsidRPr="008E0F6A">
        <w:rPr>
          <w:rFonts w:ascii="Arial" w:hAnsi="Arial" w:cs="Arial"/>
          <w:i w:val="0"/>
          <w:lang w:eastAsia="pt-BR"/>
        </w:rPr>
        <w:tab/>
      </w:r>
      <w:r w:rsidR="002D6865" w:rsidRPr="008E0F6A">
        <w:rPr>
          <w:rFonts w:ascii="Arial" w:hAnsi="Arial" w:cs="Arial"/>
          <w:i w:val="0"/>
          <w:lang w:eastAsia="pt-BR"/>
        </w:rPr>
        <w:t>É geralmente implementada como uma biblioteca de módulos que podem ser ligadas. Originou-se com o 4.2BSD Unix lançado em 1983.</w:t>
      </w:r>
    </w:p>
    <w:p w:rsidR="002D6865" w:rsidRPr="008E0F6A" w:rsidRDefault="0082407F" w:rsidP="008E0F6A">
      <w:pPr>
        <w:pStyle w:val="Legenda"/>
        <w:rPr>
          <w:rFonts w:ascii="Arial" w:hAnsi="Arial" w:cs="Arial"/>
          <w:i w:val="0"/>
          <w:lang w:eastAsia="pt-BR"/>
        </w:rPr>
      </w:pPr>
      <w:r w:rsidRPr="008E0F6A">
        <w:rPr>
          <w:rFonts w:ascii="Arial" w:hAnsi="Arial" w:cs="Arial"/>
          <w:i w:val="0"/>
          <w:lang w:eastAsia="pt-BR"/>
        </w:rPr>
        <w:tab/>
      </w:r>
      <w:r w:rsidR="002D6865" w:rsidRPr="008E0F6A">
        <w:rPr>
          <w:rFonts w:ascii="Arial" w:hAnsi="Arial" w:cs="Arial"/>
          <w:i w:val="0"/>
          <w:lang w:eastAsia="pt-BR"/>
        </w:rPr>
        <w:t xml:space="preserve">A API representa um </w:t>
      </w:r>
      <w:proofErr w:type="spellStart"/>
      <w:r w:rsidR="002D6865" w:rsidRPr="008E0F6A">
        <w:rPr>
          <w:rFonts w:ascii="Arial" w:hAnsi="Arial" w:cs="Arial"/>
          <w:i w:val="0"/>
          <w:lang w:eastAsia="pt-BR"/>
        </w:rPr>
        <w:t>socket</w:t>
      </w:r>
      <w:proofErr w:type="spellEnd"/>
      <w:r w:rsidR="002D6865" w:rsidRPr="008E0F6A">
        <w:rPr>
          <w:rFonts w:ascii="Arial" w:hAnsi="Arial" w:cs="Arial"/>
          <w:i w:val="0"/>
          <w:lang w:eastAsia="pt-BR"/>
        </w:rPr>
        <w:t xml:space="preserve"> uma representação abstrata ( identificador ) para o ponto de extremidade local de uma conexão como um descritor de arquivo ( identificador de arquivo ), por causa da filosofia Unix que "tudo é um arquivo" e as analogias entre ligações e arquivos: você pode ler, escrever, abrir e fechar ambas. Na prática, as diferenças fazer a analogia tensas, e uma vez envia e recebe através de uma</w:t>
      </w:r>
    </w:p>
    <w:p w:rsidR="002D6865" w:rsidRPr="008E0F6A" w:rsidRDefault="002D6865" w:rsidP="008E0F6A">
      <w:pPr>
        <w:pStyle w:val="Legenda"/>
        <w:rPr>
          <w:rFonts w:ascii="Arial" w:hAnsi="Arial" w:cs="Arial"/>
          <w:i w:val="0"/>
          <w:lang w:eastAsia="pt-BR"/>
        </w:rPr>
      </w:pPr>
      <w:r w:rsidRPr="008E0F6A">
        <w:rPr>
          <w:rFonts w:ascii="Arial" w:hAnsi="Arial" w:cs="Arial"/>
          <w:i w:val="0"/>
          <w:lang w:eastAsia="pt-BR"/>
        </w:rPr>
        <w:t>ligação.</w:t>
      </w:r>
    </w:p>
    <w:p w:rsidR="000344A4" w:rsidRPr="008E0F6A" w:rsidRDefault="0082407F" w:rsidP="008E0F6A">
      <w:pPr>
        <w:pStyle w:val="Legenda"/>
        <w:rPr>
          <w:rFonts w:ascii="Arial" w:hAnsi="Arial" w:cs="Arial"/>
          <w:i w:val="0"/>
          <w:lang w:eastAsia="pt-BR"/>
        </w:rPr>
      </w:pPr>
      <w:r w:rsidRPr="008E0F6A">
        <w:rPr>
          <w:rFonts w:ascii="Arial" w:hAnsi="Arial" w:cs="Arial"/>
          <w:i w:val="0"/>
          <w:lang w:eastAsia="pt-BR"/>
        </w:rPr>
        <w:tab/>
      </w:r>
      <w:r w:rsidR="002D6865" w:rsidRPr="008E0F6A">
        <w:rPr>
          <w:rFonts w:ascii="Arial" w:hAnsi="Arial" w:cs="Arial"/>
          <w:i w:val="0"/>
          <w:lang w:eastAsia="pt-BR"/>
        </w:rPr>
        <w:t xml:space="preserve">A API evoluiu com pouca modificação de uma </w:t>
      </w:r>
      <w:r w:rsidR="002D6865" w:rsidRPr="008E0F6A">
        <w:rPr>
          <w:rFonts w:ascii="Arial" w:hAnsi="Arial" w:cs="Arial"/>
          <w:i w:val="0"/>
          <w:lang w:eastAsia="pt-BR" w:bidi="he-IL"/>
        </w:rPr>
        <w:t xml:space="preserve">de </w:t>
      </w:r>
      <w:proofErr w:type="spellStart"/>
      <w:r w:rsidR="002D6865" w:rsidRPr="008E0F6A">
        <w:rPr>
          <w:rFonts w:ascii="Arial" w:hAnsi="Arial" w:cs="Arial"/>
          <w:i w:val="0"/>
          <w:lang w:eastAsia="pt-BR" w:bidi="he-IL"/>
        </w:rPr>
        <w:t>facto</w:t>
      </w:r>
      <w:proofErr w:type="spellEnd"/>
      <w:r w:rsidR="002D6865" w:rsidRPr="008E0F6A">
        <w:rPr>
          <w:rFonts w:ascii="Arial" w:hAnsi="Arial" w:cs="Arial"/>
          <w:i w:val="0"/>
          <w:lang w:eastAsia="pt-BR" w:bidi="he-IL"/>
        </w:rPr>
        <w:t xml:space="preserve"> </w:t>
      </w:r>
      <w:r w:rsidR="002D6865" w:rsidRPr="008E0F6A">
        <w:rPr>
          <w:rFonts w:ascii="Arial" w:hAnsi="Arial" w:cs="Arial"/>
          <w:i w:val="0"/>
          <w:lang w:eastAsia="pt-BR"/>
        </w:rPr>
        <w:t>padrão em um componente do POSIX</w:t>
      </w:r>
      <w:r w:rsidRPr="008E0F6A">
        <w:rPr>
          <w:rFonts w:ascii="Arial" w:hAnsi="Arial" w:cs="Arial"/>
          <w:i w:val="0"/>
          <w:lang w:eastAsia="pt-BR"/>
        </w:rPr>
        <w:t xml:space="preserve"> </w:t>
      </w:r>
      <w:r w:rsidR="002D6865" w:rsidRPr="008E0F6A">
        <w:rPr>
          <w:rFonts w:ascii="Arial" w:hAnsi="Arial" w:cs="Arial"/>
          <w:i w:val="0"/>
          <w:lang w:eastAsia="pt-BR"/>
        </w:rPr>
        <w:t xml:space="preserve">especificação. Portanto, o termo </w:t>
      </w:r>
      <w:proofErr w:type="spellStart"/>
      <w:r w:rsidR="002D6865" w:rsidRPr="008E0F6A">
        <w:rPr>
          <w:rFonts w:ascii="Arial" w:hAnsi="Arial" w:cs="Arial"/>
          <w:i w:val="0"/>
          <w:lang w:eastAsia="pt-BR"/>
        </w:rPr>
        <w:t>sockets</w:t>
      </w:r>
      <w:proofErr w:type="spellEnd"/>
      <w:r w:rsidR="002D6865" w:rsidRPr="008E0F6A">
        <w:rPr>
          <w:rFonts w:ascii="Arial" w:hAnsi="Arial" w:cs="Arial"/>
          <w:i w:val="0"/>
          <w:lang w:eastAsia="pt-BR"/>
        </w:rPr>
        <w:t xml:space="preserve"> POSIX é essencialmente sinônimo de </w:t>
      </w:r>
      <w:r w:rsidR="002D6865" w:rsidRPr="008E0F6A">
        <w:rPr>
          <w:rFonts w:ascii="Arial" w:hAnsi="Arial" w:cs="Arial"/>
          <w:i w:val="0"/>
          <w:lang w:eastAsia="pt-BR" w:bidi="he-IL"/>
        </w:rPr>
        <w:t xml:space="preserve">soquetes Berkeley </w:t>
      </w:r>
      <w:r w:rsidR="002D6865" w:rsidRPr="008E0F6A">
        <w:rPr>
          <w:rFonts w:ascii="Arial" w:hAnsi="Arial" w:cs="Arial"/>
          <w:i w:val="0"/>
          <w:lang w:eastAsia="pt-BR"/>
        </w:rPr>
        <w:t>. Eles</w:t>
      </w:r>
      <w:r w:rsidRPr="008E0F6A">
        <w:rPr>
          <w:rFonts w:ascii="Arial" w:hAnsi="Arial" w:cs="Arial"/>
          <w:i w:val="0"/>
          <w:lang w:eastAsia="pt-BR"/>
        </w:rPr>
        <w:t xml:space="preserve"> </w:t>
      </w:r>
      <w:r w:rsidR="002D6865" w:rsidRPr="008E0F6A">
        <w:rPr>
          <w:rFonts w:ascii="Arial" w:hAnsi="Arial" w:cs="Arial"/>
          <w:i w:val="0"/>
          <w:lang w:eastAsia="pt-BR"/>
        </w:rPr>
        <w:t xml:space="preserve">também são conhecidos como </w:t>
      </w:r>
      <w:r w:rsidR="002D6865" w:rsidRPr="008E0F6A">
        <w:rPr>
          <w:rFonts w:ascii="Arial" w:hAnsi="Arial" w:cs="Arial"/>
          <w:i w:val="0"/>
          <w:lang w:eastAsia="pt-BR" w:bidi="he-IL"/>
        </w:rPr>
        <w:t xml:space="preserve">BSD </w:t>
      </w:r>
      <w:proofErr w:type="spellStart"/>
      <w:r w:rsidR="002D6865" w:rsidRPr="008E0F6A">
        <w:rPr>
          <w:rFonts w:ascii="Arial" w:hAnsi="Arial" w:cs="Arial"/>
          <w:i w:val="0"/>
          <w:lang w:eastAsia="pt-BR" w:bidi="he-IL"/>
        </w:rPr>
        <w:t>sockets</w:t>
      </w:r>
      <w:proofErr w:type="spellEnd"/>
      <w:r w:rsidR="002D6865" w:rsidRPr="008E0F6A">
        <w:rPr>
          <w:rFonts w:ascii="Arial" w:hAnsi="Arial" w:cs="Arial"/>
          <w:i w:val="0"/>
          <w:lang w:eastAsia="pt-BR" w:bidi="he-IL"/>
        </w:rPr>
        <w:t xml:space="preserve"> </w:t>
      </w:r>
      <w:r w:rsidR="002D6865" w:rsidRPr="008E0F6A">
        <w:rPr>
          <w:rFonts w:ascii="Arial" w:hAnsi="Arial" w:cs="Arial"/>
          <w:i w:val="0"/>
          <w:lang w:eastAsia="pt-BR"/>
        </w:rPr>
        <w:t>, reconhecendo a primeira implementação na Berkeley</w:t>
      </w:r>
      <w:r w:rsidRPr="008E0F6A">
        <w:rPr>
          <w:rFonts w:ascii="Arial" w:hAnsi="Arial" w:cs="Arial"/>
          <w:i w:val="0"/>
          <w:lang w:eastAsia="pt-BR"/>
        </w:rPr>
        <w:t xml:space="preserve"> </w:t>
      </w:r>
      <w:r w:rsidR="002D6865" w:rsidRPr="008E0F6A">
        <w:rPr>
          <w:rFonts w:ascii="Arial" w:hAnsi="Arial" w:cs="Arial"/>
          <w:i w:val="0"/>
          <w:lang w:eastAsia="pt-BR"/>
        </w:rPr>
        <w:t xml:space="preserve">Software </w:t>
      </w:r>
      <w:proofErr w:type="spellStart"/>
      <w:r w:rsidR="002D6865" w:rsidRPr="008E0F6A">
        <w:rPr>
          <w:rFonts w:ascii="Arial" w:hAnsi="Arial" w:cs="Arial"/>
          <w:i w:val="0"/>
          <w:lang w:eastAsia="pt-BR"/>
        </w:rPr>
        <w:t>Distribution</w:t>
      </w:r>
      <w:proofErr w:type="spellEnd"/>
      <w:r w:rsidR="002D6865" w:rsidRPr="008E0F6A">
        <w:rPr>
          <w:rFonts w:ascii="Arial" w:hAnsi="Arial" w:cs="Arial"/>
          <w:i w:val="0"/>
          <w:lang w:eastAsia="pt-BR"/>
        </w:rPr>
        <w:t xml:space="preserve"> .</w:t>
      </w:r>
    </w:p>
    <w:p w:rsidR="0082407F" w:rsidRPr="00D1737C" w:rsidRDefault="0082407F" w:rsidP="0082407F">
      <w:pPr>
        <w:suppressAutoHyphens w:val="0"/>
        <w:autoSpaceDE w:val="0"/>
        <w:autoSpaceDN w:val="0"/>
        <w:adjustRightInd w:val="0"/>
        <w:rPr>
          <w:rFonts w:ascii="Arial" w:eastAsia="Arial" w:hAnsi="Arial" w:cs="Arial"/>
          <w:b/>
        </w:rPr>
      </w:pPr>
    </w:p>
    <w:p w:rsidR="0080289D" w:rsidRDefault="0080289D" w:rsidP="00C77CDF">
      <w:pPr>
        <w:spacing w:line="360" w:lineRule="auto"/>
        <w:rPr>
          <w:rFonts w:ascii="Arial" w:eastAsia="Arial" w:hAnsi="Arial" w:cs="Arial"/>
          <w:b/>
        </w:rPr>
      </w:pPr>
    </w:p>
    <w:p w:rsidR="0080289D" w:rsidRDefault="0080289D" w:rsidP="00C77CDF">
      <w:pPr>
        <w:spacing w:line="360" w:lineRule="auto"/>
        <w:rPr>
          <w:rFonts w:ascii="Arial" w:eastAsia="Arial" w:hAnsi="Arial" w:cs="Arial"/>
          <w:b/>
        </w:rPr>
      </w:pPr>
    </w:p>
    <w:p w:rsidR="0080289D" w:rsidRDefault="0080289D" w:rsidP="00C77CDF">
      <w:pPr>
        <w:spacing w:line="360" w:lineRule="auto"/>
        <w:rPr>
          <w:rFonts w:ascii="Arial" w:eastAsia="Arial" w:hAnsi="Arial" w:cs="Arial"/>
          <w:b/>
        </w:rPr>
      </w:pPr>
    </w:p>
    <w:p w:rsidR="0080289D" w:rsidRDefault="0080289D" w:rsidP="00C77CDF">
      <w:pPr>
        <w:spacing w:line="360" w:lineRule="auto"/>
        <w:rPr>
          <w:rFonts w:ascii="Arial" w:eastAsia="Arial" w:hAnsi="Arial" w:cs="Arial"/>
          <w:b/>
        </w:rPr>
      </w:pPr>
    </w:p>
    <w:p w:rsidR="0080289D" w:rsidRDefault="0080289D" w:rsidP="00C77CDF">
      <w:pPr>
        <w:spacing w:line="360" w:lineRule="auto"/>
        <w:rPr>
          <w:rFonts w:ascii="Arial" w:eastAsia="Arial" w:hAnsi="Arial" w:cs="Arial"/>
          <w:b/>
        </w:rPr>
      </w:pPr>
    </w:p>
    <w:p w:rsidR="00F41AB2" w:rsidRDefault="00F41AB2" w:rsidP="00C77CDF">
      <w:pPr>
        <w:spacing w:line="360" w:lineRule="auto"/>
        <w:rPr>
          <w:rFonts w:ascii="Arial" w:eastAsia="Arial" w:hAnsi="Arial" w:cs="Arial"/>
          <w:b/>
        </w:rPr>
      </w:pPr>
    </w:p>
    <w:p w:rsidR="00F41AB2" w:rsidRDefault="00F41AB2" w:rsidP="00C77CDF">
      <w:pPr>
        <w:spacing w:line="360" w:lineRule="auto"/>
        <w:rPr>
          <w:rFonts w:ascii="Arial" w:eastAsia="Arial" w:hAnsi="Arial" w:cs="Arial"/>
          <w:b/>
        </w:rPr>
      </w:pPr>
    </w:p>
    <w:p w:rsidR="00F41AB2" w:rsidRDefault="00F41AB2" w:rsidP="00C77CDF">
      <w:pPr>
        <w:spacing w:line="360" w:lineRule="auto"/>
        <w:rPr>
          <w:rFonts w:ascii="Arial" w:eastAsia="Arial" w:hAnsi="Arial" w:cs="Arial"/>
          <w:b/>
        </w:rPr>
      </w:pPr>
    </w:p>
    <w:p w:rsidR="00F41AB2" w:rsidRDefault="00F41AB2" w:rsidP="00C77CDF">
      <w:pPr>
        <w:spacing w:line="360" w:lineRule="auto"/>
        <w:rPr>
          <w:rFonts w:ascii="Arial" w:eastAsia="Arial" w:hAnsi="Arial" w:cs="Arial"/>
          <w:b/>
        </w:rPr>
      </w:pPr>
    </w:p>
    <w:p w:rsidR="00F41AB2" w:rsidRDefault="00F41AB2" w:rsidP="00C77CDF">
      <w:pPr>
        <w:spacing w:line="360" w:lineRule="auto"/>
        <w:rPr>
          <w:rFonts w:ascii="Arial" w:eastAsia="Arial" w:hAnsi="Arial" w:cs="Arial"/>
          <w:b/>
        </w:rPr>
      </w:pPr>
    </w:p>
    <w:p w:rsidR="00F41AB2" w:rsidRDefault="00F41AB2" w:rsidP="00C77CDF">
      <w:pPr>
        <w:spacing w:line="360" w:lineRule="auto"/>
        <w:rPr>
          <w:rFonts w:ascii="Arial" w:eastAsia="Arial" w:hAnsi="Arial" w:cs="Arial"/>
          <w:b/>
        </w:rPr>
      </w:pPr>
    </w:p>
    <w:p w:rsidR="00F41AB2" w:rsidRDefault="00F41AB2" w:rsidP="00C77CDF">
      <w:pPr>
        <w:spacing w:line="360" w:lineRule="auto"/>
        <w:rPr>
          <w:rFonts w:ascii="Arial" w:eastAsia="Arial" w:hAnsi="Arial" w:cs="Arial"/>
          <w:b/>
        </w:rPr>
      </w:pPr>
    </w:p>
    <w:p w:rsidR="00F41AB2" w:rsidRDefault="00F41AB2" w:rsidP="00C77CDF">
      <w:pPr>
        <w:spacing w:line="360" w:lineRule="auto"/>
        <w:rPr>
          <w:rFonts w:ascii="Arial" w:eastAsia="Arial" w:hAnsi="Arial" w:cs="Arial"/>
          <w:b/>
        </w:rPr>
      </w:pPr>
    </w:p>
    <w:p w:rsidR="00F41AB2" w:rsidRDefault="00F41AB2" w:rsidP="00C77CDF">
      <w:pPr>
        <w:spacing w:line="360" w:lineRule="auto"/>
        <w:rPr>
          <w:rFonts w:ascii="Arial" w:eastAsia="Arial" w:hAnsi="Arial" w:cs="Arial"/>
          <w:b/>
        </w:rPr>
      </w:pPr>
    </w:p>
    <w:p w:rsidR="00F41AB2" w:rsidRDefault="00F41AB2" w:rsidP="00C77CDF">
      <w:pPr>
        <w:spacing w:line="360" w:lineRule="auto"/>
        <w:rPr>
          <w:rFonts w:ascii="Arial" w:eastAsia="Arial" w:hAnsi="Arial" w:cs="Arial"/>
          <w:b/>
        </w:rPr>
      </w:pPr>
    </w:p>
    <w:p w:rsidR="00F41AB2" w:rsidRDefault="00F41AB2" w:rsidP="00C77CDF">
      <w:pPr>
        <w:spacing w:line="360" w:lineRule="auto"/>
        <w:rPr>
          <w:rFonts w:ascii="Arial" w:eastAsia="Arial" w:hAnsi="Arial" w:cs="Arial"/>
          <w:b/>
        </w:rPr>
      </w:pPr>
    </w:p>
    <w:p w:rsidR="00F41AB2" w:rsidRDefault="00F41AB2" w:rsidP="00C77CDF">
      <w:pPr>
        <w:spacing w:line="360" w:lineRule="auto"/>
        <w:rPr>
          <w:rFonts w:ascii="Arial" w:eastAsia="Arial" w:hAnsi="Arial" w:cs="Arial"/>
          <w:b/>
        </w:rPr>
      </w:pPr>
    </w:p>
    <w:p w:rsidR="00F41AB2" w:rsidRDefault="00F41AB2" w:rsidP="00C77CDF">
      <w:pPr>
        <w:spacing w:line="360" w:lineRule="auto"/>
        <w:rPr>
          <w:rFonts w:ascii="Arial" w:eastAsia="Arial" w:hAnsi="Arial" w:cs="Arial"/>
          <w:b/>
        </w:rPr>
      </w:pPr>
    </w:p>
    <w:p w:rsidR="00F41AB2" w:rsidRDefault="00F41AB2" w:rsidP="00C77CDF">
      <w:pPr>
        <w:spacing w:line="360" w:lineRule="auto"/>
        <w:rPr>
          <w:rFonts w:ascii="Arial" w:eastAsia="Arial" w:hAnsi="Arial" w:cs="Arial"/>
          <w:b/>
        </w:rPr>
      </w:pPr>
    </w:p>
    <w:p w:rsidR="000344A4" w:rsidRPr="00D1737C" w:rsidRDefault="002D6865" w:rsidP="00C77CDF">
      <w:pPr>
        <w:spacing w:line="360" w:lineRule="auto"/>
        <w:rPr>
          <w:rFonts w:ascii="Arial" w:eastAsia="Arial" w:hAnsi="Arial" w:cs="Arial"/>
          <w:b/>
        </w:rPr>
      </w:pPr>
      <w:r w:rsidRPr="00D1737C">
        <w:rPr>
          <w:rFonts w:ascii="Arial" w:eastAsia="Arial" w:hAnsi="Arial" w:cs="Arial"/>
          <w:b/>
        </w:rPr>
        <w:lastRenderedPageBreak/>
        <w:t>3.CONCEITOS GERAIS</w:t>
      </w:r>
    </w:p>
    <w:p w:rsidR="001D6702" w:rsidRPr="00D1737C" w:rsidRDefault="001D6702" w:rsidP="001D6702">
      <w:pPr>
        <w:pStyle w:val="NormalWeb"/>
        <w:shd w:val="clear" w:color="auto" w:fill="FFFFFF"/>
        <w:spacing w:before="120" w:beforeAutospacing="0" w:after="120" w:afterAutospacing="0" w:line="336" w:lineRule="atLeast"/>
        <w:rPr>
          <w:rFonts w:ascii="Arial" w:hAnsi="Arial" w:cs="Arial"/>
          <w:color w:val="252525"/>
        </w:rPr>
      </w:pPr>
      <w:r w:rsidRPr="00D1737C">
        <w:rPr>
          <w:rFonts w:ascii="Arial" w:hAnsi="Arial" w:cs="Arial"/>
          <w:color w:val="252525"/>
        </w:rPr>
        <w:tab/>
        <w:t>Na década de 1980 nos Estados Unidos a ARPA (</w:t>
      </w:r>
      <w:proofErr w:type="spellStart"/>
      <w:r w:rsidRPr="00D1737C">
        <w:rPr>
          <w:rFonts w:ascii="Arial" w:hAnsi="Arial" w:cs="Arial"/>
          <w:color w:val="252525"/>
        </w:rPr>
        <w:t>Advanced</w:t>
      </w:r>
      <w:proofErr w:type="spellEnd"/>
      <w:r w:rsidRPr="00D1737C">
        <w:rPr>
          <w:rFonts w:ascii="Arial" w:hAnsi="Arial" w:cs="Arial"/>
          <w:color w:val="252525"/>
        </w:rPr>
        <w:t xml:space="preserve"> Research </w:t>
      </w:r>
      <w:proofErr w:type="spellStart"/>
      <w:r w:rsidRPr="00D1737C">
        <w:rPr>
          <w:rFonts w:ascii="Arial" w:hAnsi="Arial" w:cs="Arial"/>
          <w:color w:val="252525"/>
        </w:rPr>
        <w:t>Projects</w:t>
      </w:r>
      <w:proofErr w:type="spellEnd"/>
      <w:r w:rsidRPr="00D1737C">
        <w:rPr>
          <w:rFonts w:ascii="Arial" w:hAnsi="Arial" w:cs="Arial"/>
          <w:color w:val="252525"/>
        </w:rPr>
        <w:t xml:space="preserve"> </w:t>
      </w:r>
      <w:proofErr w:type="spellStart"/>
      <w:r w:rsidRPr="00D1737C">
        <w:rPr>
          <w:rFonts w:ascii="Arial" w:hAnsi="Arial" w:cs="Arial"/>
          <w:color w:val="252525"/>
        </w:rPr>
        <w:t>Agency</w:t>
      </w:r>
      <w:proofErr w:type="spellEnd"/>
      <w:r w:rsidRPr="00D1737C">
        <w:rPr>
          <w:rFonts w:ascii="Arial" w:hAnsi="Arial" w:cs="Arial"/>
          <w:color w:val="252525"/>
        </w:rPr>
        <w:t xml:space="preserve"> </w:t>
      </w:r>
      <w:proofErr w:type="spellStart"/>
      <w:r w:rsidRPr="00D1737C">
        <w:rPr>
          <w:rFonts w:ascii="Arial" w:hAnsi="Arial" w:cs="Arial"/>
          <w:color w:val="252525"/>
        </w:rPr>
        <w:t>of</w:t>
      </w:r>
      <w:proofErr w:type="spellEnd"/>
      <w:r w:rsidRPr="00D1737C">
        <w:rPr>
          <w:rFonts w:ascii="Arial" w:hAnsi="Arial" w:cs="Arial"/>
          <w:color w:val="252525"/>
        </w:rPr>
        <w:t xml:space="preserve"> </w:t>
      </w:r>
      <w:proofErr w:type="spellStart"/>
      <w:r w:rsidRPr="00D1737C">
        <w:rPr>
          <w:rFonts w:ascii="Arial" w:hAnsi="Arial" w:cs="Arial"/>
          <w:color w:val="252525"/>
        </w:rPr>
        <w:t>the</w:t>
      </w:r>
      <w:proofErr w:type="spellEnd"/>
      <w:r w:rsidRPr="00D1737C">
        <w:rPr>
          <w:rFonts w:ascii="Arial" w:hAnsi="Arial" w:cs="Arial"/>
          <w:color w:val="252525"/>
        </w:rPr>
        <w:t xml:space="preserve"> </w:t>
      </w:r>
      <w:proofErr w:type="spellStart"/>
      <w:r w:rsidRPr="00D1737C">
        <w:rPr>
          <w:rFonts w:ascii="Arial" w:hAnsi="Arial" w:cs="Arial"/>
          <w:color w:val="252525"/>
        </w:rPr>
        <w:t>Department</w:t>
      </w:r>
      <w:proofErr w:type="spellEnd"/>
      <w:r w:rsidRPr="00D1737C">
        <w:rPr>
          <w:rFonts w:ascii="Arial" w:hAnsi="Arial" w:cs="Arial"/>
          <w:color w:val="252525"/>
        </w:rPr>
        <w:t xml:space="preserve"> </w:t>
      </w:r>
      <w:proofErr w:type="spellStart"/>
      <w:r w:rsidRPr="00D1737C">
        <w:rPr>
          <w:rFonts w:ascii="Arial" w:hAnsi="Arial" w:cs="Arial"/>
          <w:color w:val="252525"/>
        </w:rPr>
        <w:t>of</w:t>
      </w:r>
      <w:proofErr w:type="spellEnd"/>
      <w:r w:rsidRPr="00D1737C">
        <w:rPr>
          <w:rFonts w:ascii="Arial" w:hAnsi="Arial" w:cs="Arial"/>
          <w:color w:val="252525"/>
        </w:rPr>
        <w:t xml:space="preserve"> </w:t>
      </w:r>
      <w:proofErr w:type="spellStart"/>
      <w:r w:rsidRPr="00D1737C">
        <w:rPr>
          <w:rFonts w:ascii="Arial" w:hAnsi="Arial" w:cs="Arial"/>
          <w:color w:val="252525"/>
        </w:rPr>
        <w:t>Defense</w:t>
      </w:r>
      <w:proofErr w:type="spellEnd"/>
      <w:r w:rsidRPr="00D1737C">
        <w:rPr>
          <w:rFonts w:ascii="Arial" w:hAnsi="Arial" w:cs="Arial"/>
          <w:color w:val="252525"/>
        </w:rPr>
        <w:t xml:space="preserve">) deu à Berkeley, Universidade da </w:t>
      </w:r>
      <w:proofErr w:type="spellStart"/>
      <w:r w:rsidRPr="00D1737C">
        <w:rPr>
          <w:rFonts w:ascii="Arial" w:hAnsi="Arial" w:cs="Arial"/>
          <w:color w:val="252525"/>
        </w:rPr>
        <w:t>California</w:t>
      </w:r>
      <w:proofErr w:type="spellEnd"/>
      <w:r w:rsidRPr="00D1737C">
        <w:rPr>
          <w:rFonts w:ascii="Arial" w:hAnsi="Arial" w:cs="Arial"/>
          <w:color w:val="252525"/>
        </w:rPr>
        <w:t xml:space="preserve"> a responsabilidade de construir um sistema operacional que pudesse ser utilizado no suporte à </w:t>
      </w:r>
      <w:proofErr w:type="spellStart"/>
      <w:r w:rsidRPr="00D1737C">
        <w:rPr>
          <w:rFonts w:ascii="Arial" w:hAnsi="Arial" w:cs="Arial"/>
          <w:color w:val="252525"/>
        </w:rPr>
        <w:t>ARPAnet</w:t>
      </w:r>
      <w:proofErr w:type="spellEnd"/>
      <w:r w:rsidRPr="00D1737C">
        <w:rPr>
          <w:rFonts w:ascii="Arial" w:hAnsi="Arial" w:cs="Arial"/>
          <w:color w:val="252525"/>
        </w:rPr>
        <w:t>, que é o antecessor da internet atual.</w:t>
      </w:r>
    </w:p>
    <w:p w:rsidR="001D6702" w:rsidRPr="00D1737C" w:rsidRDefault="001D6702" w:rsidP="001D6702">
      <w:pPr>
        <w:pStyle w:val="NormalWeb"/>
        <w:shd w:val="clear" w:color="auto" w:fill="FFFFFF"/>
        <w:spacing w:before="120" w:beforeAutospacing="0" w:after="120" w:afterAutospacing="0" w:line="336" w:lineRule="atLeast"/>
        <w:rPr>
          <w:rFonts w:ascii="Arial" w:hAnsi="Arial" w:cs="Arial"/>
          <w:color w:val="252525"/>
        </w:rPr>
      </w:pPr>
      <w:r w:rsidRPr="00D1737C">
        <w:rPr>
          <w:rFonts w:ascii="Arial" w:hAnsi="Arial" w:cs="Arial"/>
          <w:color w:val="252525"/>
        </w:rPr>
        <w:tab/>
        <w:t xml:space="preserve">Neste sentido, foi desenvolvida, com uma fonte </w:t>
      </w:r>
      <w:proofErr w:type="spellStart"/>
      <w:r w:rsidRPr="00D1737C">
        <w:rPr>
          <w:rFonts w:ascii="Arial" w:hAnsi="Arial" w:cs="Arial"/>
          <w:color w:val="252525"/>
        </w:rPr>
        <w:t>genuina</w:t>
      </w:r>
      <w:proofErr w:type="spellEnd"/>
      <w:r w:rsidRPr="00D1737C">
        <w:rPr>
          <w:rFonts w:ascii="Arial" w:hAnsi="Arial" w:cs="Arial"/>
          <w:color w:val="252525"/>
        </w:rPr>
        <w:t xml:space="preserve"> uma interface e adicionada ao sistema operacional, Unix BSD (Berkeley Software </w:t>
      </w:r>
      <w:proofErr w:type="spellStart"/>
      <w:r w:rsidRPr="00D1737C">
        <w:rPr>
          <w:rFonts w:ascii="Arial" w:hAnsi="Arial" w:cs="Arial"/>
          <w:color w:val="252525"/>
        </w:rPr>
        <w:t>Distribution</w:t>
      </w:r>
      <w:proofErr w:type="spellEnd"/>
      <w:r w:rsidRPr="00D1737C">
        <w:rPr>
          <w:rFonts w:ascii="Arial" w:hAnsi="Arial" w:cs="Arial"/>
          <w:color w:val="252525"/>
        </w:rPr>
        <w:t xml:space="preserve">). Tal interface tinha justamente a função de suporte a comunicação em rede. Esta interface ficou então conhecida como Berkeley </w:t>
      </w:r>
      <w:proofErr w:type="spellStart"/>
      <w:r w:rsidRPr="00D1737C">
        <w:rPr>
          <w:rFonts w:ascii="Arial" w:hAnsi="Arial" w:cs="Arial"/>
          <w:color w:val="252525"/>
        </w:rPr>
        <w:t>Sockets</w:t>
      </w:r>
      <w:proofErr w:type="spellEnd"/>
      <w:r w:rsidRPr="00D1737C">
        <w:rPr>
          <w:rFonts w:ascii="Arial" w:hAnsi="Arial" w:cs="Arial"/>
          <w:color w:val="252525"/>
        </w:rPr>
        <w:t xml:space="preserve"> Interface, e é a base para a maioria das interfaces entre protocolos de internet TCP/IP existente.</w:t>
      </w:r>
    </w:p>
    <w:p w:rsidR="001D6702" w:rsidRPr="00D1737C" w:rsidRDefault="001D6702" w:rsidP="001D6702">
      <w:pPr>
        <w:pStyle w:val="NormalWeb"/>
        <w:shd w:val="clear" w:color="auto" w:fill="FFFFFF"/>
        <w:spacing w:before="120" w:beforeAutospacing="0" w:after="120" w:afterAutospacing="0" w:line="336" w:lineRule="atLeast"/>
        <w:rPr>
          <w:rFonts w:ascii="Arial" w:hAnsi="Arial" w:cs="Arial"/>
          <w:color w:val="252525"/>
        </w:rPr>
      </w:pPr>
      <w:r w:rsidRPr="00D1737C">
        <w:rPr>
          <w:rFonts w:ascii="Arial" w:hAnsi="Arial" w:cs="Arial"/>
          <w:color w:val="252525"/>
        </w:rPr>
        <w:tab/>
        <w:t xml:space="preserve">Existe uma nomenclatura específica para se referir a cada “lado” da comunicação. Temos o servidor, que fica esperando por conexões de entrada e que fornece certos tipos de serviços à outra parte. Já o Cliente vem a ser quem solicita a conexão ao servidor para fazer alguma requisição, algum pedido. É importante dizer que não é o computador que distingue quem é servidor e quem é cliente, mas sim a forma como certo programa usa os </w:t>
      </w:r>
      <w:proofErr w:type="spellStart"/>
      <w:r w:rsidRPr="00D1737C">
        <w:rPr>
          <w:rFonts w:ascii="Arial" w:hAnsi="Arial" w:cs="Arial"/>
          <w:color w:val="252525"/>
        </w:rPr>
        <w:t>sockets</w:t>
      </w:r>
      <w:proofErr w:type="spellEnd"/>
      <w:r w:rsidRPr="00D1737C">
        <w:rPr>
          <w:rFonts w:ascii="Arial" w:hAnsi="Arial" w:cs="Arial"/>
          <w:color w:val="252525"/>
        </w:rPr>
        <w:t xml:space="preserve">. Às vezes também se faz confusão no fato de se pensar que um servidor precisa ser um mainframe. Desktops como os que usamos em casa funcionam tanto como cliente quanto como servidor, e é o que ocorre </w:t>
      </w:r>
      <w:proofErr w:type="spellStart"/>
      <w:r w:rsidRPr="00D1737C">
        <w:rPr>
          <w:rFonts w:ascii="Arial" w:hAnsi="Arial" w:cs="Arial"/>
          <w:color w:val="252525"/>
        </w:rPr>
        <w:t>freqüentemente</w:t>
      </w:r>
      <w:proofErr w:type="spellEnd"/>
      <w:r w:rsidRPr="00D1737C">
        <w:rPr>
          <w:rFonts w:ascii="Arial" w:hAnsi="Arial" w:cs="Arial"/>
          <w:color w:val="252525"/>
        </w:rPr>
        <w:t>.</w:t>
      </w:r>
    </w:p>
    <w:p w:rsidR="001D6702" w:rsidRPr="00D1737C" w:rsidRDefault="001D6702" w:rsidP="001D6702">
      <w:pPr>
        <w:pStyle w:val="NormalWeb"/>
        <w:shd w:val="clear" w:color="auto" w:fill="FFFFFF"/>
        <w:spacing w:before="120" w:beforeAutospacing="0" w:after="120" w:afterAutospacing="0" w:line="336" w:lineRule="atLeast"/>
        <w:rPr>
          <w:rFonts w:ascii="Arial" w:hAnsi="Arial" w:cs="Arial"/>
          <w:color w:val="252525"/>
        </w:rPr>
      </w:pPr>
      <w:r w:rsidRPr="00D1737C">
        <w:rPr>
          <w:rFonts w:ascii="Arial" w:hAnsi="Arial" w:cs="Arial"/>
          <w:color w:val="252525"/>
        </w:rPr>
        <w:tab/>
        <w:t xml:space="preserve">Cada </w:t>
      </w:r>
      <w:proofErr w:type="spellStart"/>
      <w:r w:rsidRPr="00D1737C">
        <w:rPr>
          <w:rFonts w:ascii="Arial" w:hAnsi="Arial" w:cs="Arial"/>
          <w:color w:val="252525"/>
        </w:rPr>
        <w:t>socket</w:t>
      </w:r>
      <w:proofErr w:type="spellEnd"/>
      <w:r w:rsidRPr="00D1737C">
        <w:rPr>
          <w:rFonts w:ascii="Arial" w:hAnsi="Arial" w:cs="Arial"/>
          <w:color w:val="252525"/>
        </w:rPr>
        <w:t xml:space="preserve"> tem um endereço único na internet. Este endereço é formado por um número IP e por um número de porta. Devido às grandes dimensões da internet, não há como uma pessoa, ou mesmo uma máquina, saber o endereço de todas as outras. Para resolver este problema foi criado protocolo DNS (</w:t>
      </w:r>
      <w:proofErr w:type="spellStart"/>
      <w:r w:rsidRPr="00D1737C">
        <w:rPr>
          <w:rFonts w:ascii="Arial" w:hAnsi="Arial" w:cs="Arial"/>
          <w:color w:val="252525"/>
        </w:rPr>
        <w:t>Domain</w:t>
      </w:r>
      <w:proofErr w:type="spellEnd"/>
      <w:r w:rsidRPr="00D1737C">
        <w:rPr>
          <w:rFonts w:ascii="Arial" w:hAnsi="Arial" w:cs="Arial"/>
          <w:color w:val="252525"/>
        </w:rPr>
        <w:t xml:space="preserve"> </w:t>
      </w:r>
      <w:proofErr w:type="spellStart"/>
      <w:r w:rsidRPr="00D1737C">
        <w:rPr>
          <w:rFonts w:ascii="Arial" w:hAnsi="Arial" w:cs="Arial"/>
          <w:color w:val="252525"/>
        </w:rPr>
        <w:t>Name</w:t>
      </w:r>
      <w:proofErr w:type="spellEnd"/>
      <w:r w:rsidRPr="00D1737C">
        <w:rPr>
          <w:rFonts w:ascii="Arial" w:hAnsi="Arial" w:cs="Arial"/>
          <w:color w:val="252525"/>
        </w:rPr>
        <w:t xml:space="preserve"> </w:t>
      </w:r>
      <w:proofErr w:type="spellStart"/>
      <w:r w:rsidRPr="00D1737C">
        <w:rPr>
          <w:rFonts w:ascii="Arial" w:hAnsi="Arial" w:cs="Arial"/>
          <w:color w:val="252525"/>
        </w:rPr>
        <w:t>Service</w:t>
      </w:r>
      <w:proofErr w:type="spellEnd"/>
      <w:r w:rsidRPr="00D1737C">
        <w:rPr>
          <w:rFonts w:ascii="Arial" w:hAnsi="Arial" w:cs="Arial"/>
          <w:color w:val="252525"/>
        </w:rPr>
        <w:t xml:space="preserve">). Este protocolo tem a função de traduzir os nomes ou endereços de alto nível das máquinas para o seu respectivo número IP. </w:t>
      </w:r>
      <w:r w:rsidRPr="00D1737C">
        <w:rPr>
          <w:rFonts w:ascii="Arial" w:hAnsi="Arial" w:cs="Arial"/>
          <w:color w:val="252525"/>
        </w:rPr>
        <w:tab/>
        <w:t xml:space="preserve">Assim, ao se passar o endereço de um </w:t>
      </w:r>
      <w:proofErr w:type="spellStart"/>
      <w:r w:rsidRPr="00D1737C">
        <w:rPr>
          <w:rFonts w:ascii="Arial" w:hAnsi="Arial" w:cs="Arial"/>
          <w:color w:val="252525"/>
        </w:rPr>
        <w:t>socket</w:t>
      </w:r>
      <w:proofErr w:type="spellEnd"/>
      <w:r w:rsidRPr="00D1737C">
        <w:rPr>
          <w:rFonts w:ascii="Arial" w:hAnsi="Arial" w:cs="Arial"/>
          <w:color w:val="252525"/>
        </w:rPr>
        <w:t xml:space="preserve"> de um servidor, não se passa diretamente seu número IP, mas sim um nome mais fácil de recordar e então o DNS traduz para o endereço real, ou endereço IP.</w:t>
      </w:r>
    </w:p>
    <w:p w:rsidR="001D6702" w:rsidRPr="00D1737C" w:rsidRDefault="001D6702" w:rsidP="001D6702">
      <w:pPr>
        <w:pStyle w:val="NormalWeb"/>
        <w:shd w:val="clear" w:color="auto" w:fill="FFFFFF"/>
        <w:spacing w:before="120" w:beforeAutospacing="0" w:after="120" w:afterAutospacing="0" w:line="336" w:lineRule="atLeast"/>
        <w:rPr>
          <w:rFonts w:ascii="Arial" w:hAnsi="Arial" w:cs="Arial"/>
          <w:color w:val="252525"/>
        </w:rPr>
      </w:pPr>
      <w:r w:rsidRPr="00D1737C">
        <w:rPr>
          <w:rFonts w:ascii="Arial" w:hAnsi="Arial" w:cs="Arial"/>
          <w:color w:val="252525"/>
        </w:rPr>
        <w:tab/>
        <w:t xml:space="preserve">Os </w:t>
      </w:r>
      <w:proofErr w:type="spellStart"/>
      <w:r w:rsidRPr="00D1737C">
        <w:rPr>
          <w:rFonts w:ascii="Arial" w:hAnsi="Arial" w:cs="Arial"/>
          <w:color w:val="252525"/>
        </w:rPr>
        <w:t>sockets</w:t>
      </w:r>
      <w:proofErr w:type="spellEnd"/>
      <w:r w:rsidRPr="00D1737C">
        <w:rPr>
          <w:rFonts w:ascii="Arial" w:hAnsi="Arial" w:cs="Arial"/>
          <w:color w:val="252525"/>
        </w:rPr>
        <w:t xml:space="preserve"> podem ser usados para comunicação via qualquer um dos protocolos UDP ou TCP. Assim, é possível termos tanto comunicação orientada a conexão (via TCP), quanta não orientada a conexão (via UDP). O </w:t>
      </w:r>
      <w:proofErr w:type="spellStart"/>
      <w:r w:rsidRPr="00D1737C">
        <w:rPr>
          <w:rFonts w:ascii="Arial" w:hAnsi="Arial" w:cs="Arial"/>
          <w:color w:val="252525"/>
        </w:rPr>
        <w:t>socket</w:t>
      </w:r>
      <w:proofErr w:type="spellEnd"/>
      <w:r w:rsidRPr="00D1737C">
        <w:rPr>
          <w:rFonts w:ascii="Arial" w:hAnsi="Arial" w:cs="Arial"/>
          <w:color w:val="252525"/>
        </w:rPr>
        <w:t xml:space="preserve"> abstrai esse conceito, permitindo assim a utilização de qualquer um dos meios.</w:t>
      </w:r>
    </w:p>
    <w:p w:rsidR="00AA57D0" w:rsidRDefault="00AA57D0" w:rsidP="001D6702">
      <w:pPr>
        <w:pStyle w:val="NormalWeb"/>
        <w:shd w:val="clear" w:color="auto" w:fill="FFFFFF"/>
        <w:spacing w:before="120" w:beforeAutospacing="0" w:after="120" w:afterAutospacing="0" w:line="336" w:lineRule="atLeast"/>
        <w:rPr>
          <w:rFonts w:ascii="Arial" w:eastAsia="Arial" w:hAnsi="Arial" w:cs="Arial"/>
          <w:b/>
        </w:rPr>
      </w:pPr>
    </w:p>
    <w:p w:rsidR="0080289D" w:rsidRDefault="0080289D" w:rsidP="001D6702">
      <w:pPr>
        <w:pStyle w:val="NormalWeb"/>
        <w:shd w:val="clear" w:color="auto" w:fill="FFFFFF"/>
        <w:spacing w:before="120" w:beforeAutospacing="0" w:after="120" w:afterAutospacing="0" w:line="336" w:lineRule="atLeast"/>
        <w:rPr>
          <w:rFonts w:ascii="Arial" w:eastAsia="Arial" w:hAnsi="Arial" w:cs="Arial"/>
          <w:b/>
        </w:rPr>
      </w:pPr>
    </w:p>
    <w:p w:rsidR="0080289D" w:rsidRDefault="0080289D" w:rsidP="001D6702">
      <w:pPr>
        <w:pStyle w:val="NormalWeb"/>
        <w:shd w:val="clear" w:color="auto" w:fill="FFFFFF"/>
        <w:spacing w:before="120" w:beforeAutospacing="0" w:after="120" w:afterAutospacing="0" w:line="336" w:lineRule="atLeast"/>
        <w:rPr>
          <w:rFonts w:ascii="Arial" w:eastAsia="Arial" w:hAnsi="Arial" w:cs="Arial"/>
          <w:b/>
        </w:rPr>
      </w:pPr>
    </w:p>
    <w:p w:rsidR="0080289D" w:rsidRDefault="0080289D" w:rsidP="001D6702">
      <w:pPr>
        <w:pStyle w:val="NormalWeb"/>
        <w:shd w:val="clear" w:color="auto" w:fill="FFFFFF"/>
        <w:spacing w:before="120" w:beforeAutospacing="0" w:after="120" w:afterAutospacing="0" w:line="336" w:lineRule="atLeast"/>
        <w:rPr>
          <w:rFonts w:ascii="Arial" w:eastAsia="Arial" w:hAnsi="Arial" w:cs="Arial"/>
          <w:b/>
        </w:rPr>
      </w:pPr>
    </w:p>
    <w:p w:rsidR="0080289D" w:rsidRDefault="0080289D" w:rsidP="001D6702">
      <w:pPr>
        <w:pStyle w:val="NormalWeb"/>
        <w:shd w:val="clear" w:color="auto" w:fill="FFFFFF"/>
        <w:spacing w:before="120" w:beforeAutospacing="0" w:after="120" w:afterAutospacing="0" w:line="336" w:lineRule="atLeast"/>
        <w:rPr>
          <w:rFonts w:ascii="Arial" w:eastAsia="Arial" w:hAnsi="Arial" w:cs="Arial"/>
          <w:b/>
        </w:rPr>
      </w:pPr>
    </w:p>
    <w:p w:rsidR="00AA57D0" w:rsidRDefault="00AA57D0" w:rsidP="001D6702">
      <w:pPr>
        <w:pStyle w:val="NormalWeb"/>
        <w:shd w:val="clear" w:color="auto" w:fill="FFFFFF"/>
        <w:spacing w:before="120" w:beforeAutospacing="0" w:after="120" w:afterAutospacing="0" w:line="336" w:lineRule="atLeast"/>
        <w:rPr>
          <w:rFonts w:ascii="Arial" w:hAnsi="Arial" w:cs="Arial"/>
          <w:color w:val="252525"/>
          <w:shd w:val="clear" w:color="auto" w:fill="FFFFFF"/>
        </w:rPr>
      </w:pPr>
      <w:r>
        <w:rPr>
          <w:rFonts w:ascii="Arial" w:eastAsia="Arial" w:hAnsi="Arial" w:cs="Arial"/>
          <w:b/>
        </w:rPr>
        <w:lastRenderedPageBreak/>
        <w:t>4. TÉCNICAS ULTILIZADAS</w:t>
      </w:r>
    </w:p>
    <w:p w:rsidR="001D6702" w:rsidRPr="00D1737C" w:rsidRDefault="00D314D2" w:rsidP="001D6702">
      <w:pPr>
        <w:pStyle w:val="NormalWeb"/>
        <w:shd w:val="clear" w:color="auto" w:fill="FFFFFF"/>
        <w:spacing w:before="120" w:beforeAutospacing="0" w:after="120" w:afterAutospacing="0" w:line="336" w:lineRule="atLeast"/>
        <w:rPr>
          <w:rFonts w:ascii="Arial" w:hAnsi="Arial" w:cs="Arial"/>
          <w:color w:val="252525"/>
        </w:rPr>
      </w:pPr>
      <w:r w:rsidRPr="00D1737C">
        <w:rPr>
          <w:rFonts w:ascii="Arial" w:hAnsi="Arial" w:cs="Arial"/>
          <w:color w:val="252525"/>
          <w:shd w:val="clear" w:color="auto" w:fill="FFFFFF"/>
        </w:rPr>
        <w:t>Esta lista é um resumo das funções ou métodos fornecidos</w:t>
      </w:r>
      <w:r w:rsidR="00A03A56">
        <w:rPr>
          <w:rFonts w:ascii="Arial" w:hAnsi="Arial" w:cs="Arial"/>
          <w:color w:val="252525"/>
          <w:shd w:val="clear" w:color="auto" w:fill="FFFFFF"/>
        </w:rPr>
        <w:t xml:space="preserve"> pela biblioteca </w:t>
      </w:r>
      <w:proofErr w:type="spellStart"/>
      <w:r w:rsidR="00A03A56">
        <w:rPr>
          <w:rFonts w:ascii="Arial" w:hAnsi="Arial" w:cs="Arial"/>
          <w:color w:val="252525"/>
          <w:shd w:val="clear" w:color="auto" w:fill="FFFFFF"/>
        </w:rPr>
        <w:t>Socket</w:t>
      </w:r>
      <w:proofErr w:type="spellEnd"/>
      <w:r w:rsidRPr="00D1737C">
        <w:rPr>
          <w:rFonts w:ascii="Arial" w:hAnsi="Arial" w:cs="Arial"/>
          <w:color w:val="252525"/>
          <w:shd w:val="clear" w:color="auto" w:fill="FFFFFF"/>
        </w:rPr>
        <w:t xml:space="preserve">  API:</w:t>
      </w:r>
    </w:p>
    <w:p w:rsidR="00D314D2" w:rsidRPr="00D1737C" w:rsidRDefault="00D1737C" w:rsidP="00D314D2">
      <w:pPr>
        <w:suppressAutoHyphens w:val="0"/>
        <w:rPr>
          <w:rFonts w:ascii="Arial" w:hAnsi="Arial" w:cs="Arial"/>
          <w:lang w:eastAsia="pt-BR"/>
        </w:rPr>
      </w:pPr>
      <w:r>
        <w:rPr>
          <w:rFonts w:ascii="Arial" w:hAnsi="Arial" w:cs="Arial"/>
          <w:lang w:eastAsia="pt-BR"/>
        </w:rPr>
        <w:t xml:space="preserve">* </w:t>
      </w:r>
      <w:r w:rsidR="00D314D2" w:rsidRPr="00D1737C">
        <w:rPr>
          <w:rFonts w:ascii="Arial" w:hAnsi="Arial" w:cs="Arial"/>
          <w:lang w:eastAsia="pt-BR"/>
        </w:rPr>
        <w:t xml:space="preserve"> </w:t>
      </w:r>
      <w:proofErr w:type="spellStart"/>
      <w:r w:rsidR="00D314D2" w:rsidRPr="00D1737C">
        <w:rPr>
          <w:rFonts w:ascii="Arial" w:hAnsi="Arial" w:cs="Arial"/>
          <w:lang w:eastAsia="pt-BR"/>
        </w:rPr>
        <w:t>socket</w:t>
      </w:r>
      <w:proofErr w:type="spellEnd"/>
      <w:r w:rsidR="00D314D2" w:rsidRPr="00D1737C">
        <w:rPr>
          <w:rFonts w:ascii="Arial" w:hAnsi="Arial" w:cs="Arial"/>
          <w:lang w:eastAsia="pt-BR"/>
        </w:rPr>
        <w:t>() </w:t>
      </w:r>
      <w:r w:rsidR="00D314D2" w:rsidRPr="00D1737C">
        <w:rPr>
          <w:rFonts w:ascii="Arial" w:hAnsi="Arial" w:cs="Arial"/>
          <w:color w:val="252525"/>
          <w:shd w:val="clear" w:color="auto" w:fill="FFFFFF"/>
        </w:rPr>
        <w:t xml:space="preserve">cria uma nova </w:t>
      </w:r>
      <w:proofErr w:type="spellStart"/>
      <w:r w:rsidR="00D314D2" w:rsidRPr="00D1737C">
        <w:rPr>
          <w:rFonts w:ascii="Arial" w:hAnsi="Arial" w:cs="Arial"/>
          <w:color w:val="252525"/>
          <w:shd w:val="clear" w:color="auto" w:fill="FFFFFF"/>
        </w:rPr>
        <w:t>socket</w:t>
      </w:r>
      <w:proofErr w:type="spellEnd"/>
      <w:r w:rsidR="00D314D2" w:rsidRPr="00D1737C">
        <w:rPr>
          <w:rFonts w:ascii="Arial" w:hAnsi="Arial" w:cs="Arial"/>
          <w:color w:val="252525"/>
          <w:shd w:val="clear" w:color="auto" w:fill="FFFFFF"/>
        </w:rPr>
        <w:t xml:space="preserve">(Tomada) de um certo tipo de </w:t>
      </w:r>
      <w:proofErr w:type="spellStart"/>
      <w:r w:rsidR="00D314D2" w:rsidRPr="00D1737C">
        <w:rPr>
          <w:rFonts w:ascii="Arial" w:hAnsi="Arial" w:cs="Arial"/>
          <w:color w:val="252525"/>
          <w:shd w:val="clear" w:color="auto" w:fill="FFFFFF"/>
        </w:rPr>
        <w:t>socket</w:t>
      </w:r>
      <w:proofErr w:type="spellEnd"/>
      <w:r w:rsidR="00D314D2" w:rsidRPr="00D1737C">
        <w:rPr>
          <w:rFonts w:ascii="Arial" w:hAnsi="Arial" w:cs="Arial"/>
          <w:color w:val="252525"/>
          <w:shd w:val="clear" w:color="auto" w:fill="FFFFFF"/>
        </w:rPr>
        <w:t>, identificado por um número inteiro, e atribui os recursos do sistema para isso.</w:t>
      </w:r>
    </w:p>
    <w:p w:rsidR="00D314D2" w:rsidRPr="00D1737C" w:rsidRDefault="00971041" w:rsidP="00D314D2">
      <w:pPr>
        <w:suppressAutoHyphens w:val="0"/>
        <w:rPr>
          <w:rFonts w:ascii="Arial" w:hAnsi="Arial" w:cs="Arial"/>
          <w:lang w:eastAsia="pt-BR"/>
        </w:rPr>
      </w:pPr>
      <w:r>
        <w:rPr>
          <w:rFonts w:ascii="Arial" w:hAnsi="Arial" w:cs="Arial"/>
          <w:lang w:eastAsia="pt-BR"/>
        </w:rPr>
        <w:br/>
      </w:r>
      <w:r w:rsidR="00D1737C">
        <w:rPr>
          <w:rFonts w:ascii="Arial" w:hAnsi="Arial" w:cs="Arial"/>
          <w:lang w:eastAsia="pt-BR"/>
        </w:rPr>
        <w:t>*</w:t>
      </w:r>
      <w:r w:rsidR="00D314D2" w:rsidRPr="00D1737C">
        <w:rPr>
          <w:rFonts w:ascii="Arial" w:hAnsi="Arial" w:cs="Arial"/>
          <w:lang w:eastAsia="pt-BR"/>
        </w:rPr>
        <w:t xml:space="preserve">  </w:t>
      </w:r>
      <w:proofErr w:type="spellStart"/>
      <w:r w:rsidR="00D314D2" w:rsidRPr="00D1737C">
        <w:rPr>
          <w:rFonts w:ascii="Arial" w:hAnsi="Arial" w:cs="Arial"/>
          <w:lang w:eastAsia="pt-BR"/>
        </w:rPr>
        <w:t>bind</w:t>
      </w:r>
      <w:proofErr w:type="spellEnd"/>
      <w:r w:rsidR="00D314D2" w:rsidRPr="00D1737C">
        <w:rPr>
          <w:rFonts w:ascii="Arial" w:hAnsi="Arial" w:cs="Arial"/>
          <w:lang w:eastAsia="pt-BR"/>
        </w:rPr>
        <w:t>() </w:t>
      </w:r>
      <w:r w:rsidR="00D314D2" w:rsidRPr="00D1737C">
        <w:rPr>
          <w:rStyle w:val="apple-converted-space"/>
          <w:rFonts w:ascii="Arial" w:hAnsi="Arial" w:cs="Arial"/>
          <w:color w:val="252525"/>
          <w:shd w:val="clear" w:color="auto" w:fill="FFFFFF"/>
        </w:rPr>
        <w:t> </w:t>
      </w:r>
      <w:r w:rsidR="00D314D2" w:rsidRPr="00D1737C">
        <w:rPr>
          <w:rFonts w:ascii="Arial" w:hAnsi="Arial" w:cs="Arial"/>
          <w:color w:val="252525"/>
          <w:shd w:val="clear" w:color="auto" w:fill="FFFFFF"/>
        </w:rPr>
        <w:t>é normalmente utilizado no lado do servidor, e associa um soquete com uma estrutura endereço de soquete, ou seja, um número de porta local especificado e o endereço IP.</w:t>
      </w:r>
    </w:p>
    <w:p w:rsidR="00D314D2" w:rsidRPr="00D1737C" w:rsidRDefault="00971041" w:rsidP="00D314D2">
      <w:pPr>
        <w:suppressAutoHyphens w:val="0"/>
        <w:rPr>
          <w:rFonts w:ascii="Arial" w:hAnsi="Arial" w:cs="Arial"/>
          <w:lang w:eastAsia="pt-BR"/>
        </w:rPr>
      </w:pPr>
      <w:r>
        <w:rPr>
          <w:rFonts w:ascii="Arial" w:hAnsi="Arial" w:cs="Arial"/>
          <w:lang w:eastAsia="pt-BR"/>
        </w:rPr>
        <w:br/>
      </w:r>
      <w:r w:rsidR="00D1737C">
        <w:rPr>
          <w:rFonts w:ascii="Arial" w:hAnsi="Arial" w:cs="Arial"/>
          <w:lang w:eastAsia="pt-BR"/>
        </w:rPr>
        <w:t>*</w:t>
      </w:r>
      <w:r w:rsidR="00D314D2" w:rsidRPr="00D1737C">
        <w:rPr>
          <w:rFonts w:ascii="Arial" w:hAnsi="Arial" w:cs="Arial"/>
          <w:lang w:eastAsia="pt-BR"/>
        </w:rPr>
        <w:t xml:space="preserve">  </w:t>
      </w:r>
      <w:proofErr w:type="spellStart"/>
      <w:r w:rsidR="00D314D2" w:rsidRPr="00D1737C">
        <w:rPr>
          <w:rFonts w:ascii="Arial" w:hAnsi="Arial" w:cs="Arial"/>
          <w:lang w:eastAsia="pt-BR"/>
        </w:rPr>
        <w:t>listen</w:t>
      </w:r>
      <w:proofErr w:type="spellEnd"/>
      <w:r w:rsidR="00D314D2" w:rsidRPr="00D1737C">
        <w:rPr>
          <w:rFonts w:ascii="Arial" w:hAnsi="Arial" w:cs="Arial"/>
          <w:lang w:eastAsia="pt-BR"/>
        </w:rPr>
        <w:t>() </w:t>
      </w:r>
      <w:r w:rsidR="00D314D2" w:rsidRPr="00D1737C">
        <w:rPr>
          <w:rFonts w:ascii="Arial" w:hAnsi="Arial" w:cs="Arial"/>
          <w:color w:val="252525"/>
          <w:shd w:val="clear" w:color="auto" w:fill="FFFFFF"/>
        </w:rPr>
        <w:t>é usado no lado do servidor, e faz com que um soquete TCP limite para entrar estado de escuta.</w:t>
      </w:r>
      <w:r w:rsidR="00D314D2" w:rsidRPr="00D1737C">
        <w:rPr>
          <w:rFonts w:ascii="Arial" w:hAnsi="Arial" w:cs="Arial"/>
          <w:lang w:eastAsia="pt-BR"/>
        </w:rPr>
        <w:t xml:space="preserve"> </w:t>
      </w:r>
      <w:r w:rsidR="00D314D2" w:rsidRPr="00D1737C">
        <w:rPr>
          <w:rFonts w:ascii="Arial" w:hAnsi="Arial" w:cs="Arial"/>
          <w:lang w:eastAsia="pt-BR"/>
        </w:rPr>
        <w:br/>
      </w:r>
      <w:r>
        <w:rPr>
          <w:rFonts w:ascii="Arial" w:hAnsi="Arial" w:cs="Arial"/>
          <w:lang w:eastAsia="pt-BR"/>
        </w:rPr>
        <w:br/>
      </w:r>
      <w:r w:rsidR="00D1737C">
        <w:rPr>
          <w:rFonts w:ascii="Arial" w:hAnsi="Arial" w:cs="Arial"/>
          <w:lang w:eastAsia="pt-BR"/>
        </w:rPr>
        <w:t>*</w:t>
      </w:r>
      <w:r w:rsidR="00D314D2" w:rsidRPr="00D1737C">
        <w:rPr>
          <w:rFonts w:ascii="Arial" w:hAnsi="Arial" w:cs="Arial"/>
          <w:lang w:eastAsia="pt-BR"/>
        </w:rPr>
        <w:t xml:space="preserve">  </w:t>
      </w:r>
      <w:proofErr w:type="spellStart"/>
      <w:r w:rsidR="00D314D2" w:rsidRPr="00D1737C">
        <w:rPr>
          <w:rFonts w:ascii="Arial" w:hAnsi="Arial" w:cs="Arial"/>
          <w:lang w:eastAsia="pt-BR"/>
        </w:rPr>
        <w:t>connect</w:t>
      </w:r>
      <w:proofErr w:type="spellEnd"/>
      <w:r w:rsidR="00D314D2" w:rsidRPr="00D1737C">
        <w:rPr>
          <w:rFonts w:ascii="Arial" w:hAnsi="Arial" w:cs="Arial"/>
          <w:lang w:eastAsia="pt-BR"/>
        </w:rPr>
        <w:t>() </w:t>
      </w:r>
      <w:r w:rsidR="00D314D2" w:rsidRPr="00D1737C">
        <w:rPr>
          <w:rFonts w:ascii="Arial" w:hAnsi="Arial" w:cs="Arial"/>
          <w:color w:val="252525"/>
          <w:shd w:val="clear" w:color="auto" w:fill="FFFFFF"/>
        </w:rPr>
        <w:t>é usado no lado do cliente, e atribui um número de porta local livre para um soquete.</w:t>
      </w:r>
      <w:r w:rsidR="00D314D2" w:rsidRPr="00D1737C">
        <w:rPr>
          <w:rStyle w:val="apple-converted-space"/>
          <w:rFonts w:ascii="Arial" w:hAnsi="Arial" w:cs="Arial"/>
          <w:color w:val="252525"/>
          <w:shd w:val="clear" w:color="auto" w:fill="FFFFFF"/>
        </w:rPr>
        <w:t> </w:t>
      </w:r>
      <w:r w:rsidR="00D314D2" w:rsidRPr="00D1737C">
        <w:rPr>
          <w:rFonts w:ascii="Arial" w:hAnsi="Arial" w:cs="Arial"/>
          <w:color w:val="252525"/>
          <w:shd w:val="clear" w:color="auto" w:fill="FFFFFF"/>
        </w:rPr>
        <w:t>No caso de um soquete TCP, que provoca uma tentativa de estabelecer uma nova conexão TCP.</w:t>
      </w:r>
    </w:p>
    <w:p w:rsidR="00D314D2" w:rsidRPr="00D1737C" w:rsidRDefault="00971041" w:rsidP="00D314D2">
      <w:pPr>
        <w:suppressAutoHyphens w:val="0"/>
        <w:rPr>
          <w:rFonts w:ascii="Arial" w:hAnsi="Arial" w:cs="Arial"/>
          <w:lang w:eastAsia="pt-BR"/>
        </w:rPr>
      </w:pPr>
      <w:r>
        <w:rPr>
          <w:rFonts w:ascii="Arial" w:hAnsi="Arial" w:cs="Arial"/>
          <w:lang w:eastAsia="pt-BR"/>
        </w:rPr>
        <w:br/>
      </w:r>
      <w:r w:rsidR="00D1737C">
        <w:rPr>
          <w:rFonts w:ascii="Arial" w:hAnsi="Arial" w:cs="Arial"/>
          <w:lang w:eastAsia="pt-BR"/>
        </w:rPr>
        <w:t>*</w:t>
      </w:r>
      <w:r w:rsidR="00D314D2" w:rsidRPr="00D1737C">
        <w:rPr>
          <w:rFonts w:ascii="Arial" w:hAnsi="Arial" w:cs="Arial"/>
          <w:lang w:eastAsia="pt-BR"/>
        </w:rPr>
        <w:t xml:space="preserve">  </w:t>
      </w:r>
      <w:proofErr w:type="spellStart"/>
      <w:r w:rsidR="00D314D2" w:rsidRPr="00D1737C">
        <w:rPr>
          <w:rFonts w:ascii="Arial" w:hAnsi="Arial" w:cs="Arial"/>
          <w:lang w:eastAsia="pt-BR"/>
        </w:rPr>
        <w:t>accept</w:t>
      </w:r>
      <w:proofErr w:type="spellEnd"/>
      <w:r w:rsidR="00D314D2" w:rsidRPr="00D1737C">
        <w:rPr>
          <w:rFonts w:ascii="Arial" w:hAnsi="Arial" w:cs="Arial"/>
          <w:lang w:eastAsia="pt-BR"/>
        </w:rPr>
        <w:t>()</w:t>
      </w:r>
      <w:r w:rsidR="00D314D2" w:rsidRPr="00D1737C">
        <w:rPr>
          <w:rStyle w:val="apple-converted-space"/>
          <w:rFonts w:ascii="Arial" w:hAnsi="Arial" w:cs="Arial"/>
          <w:color w:val="252525"/>
          <w:shd w:val="clear" w:color="auto" w:fill="FFFFFF"/>
        </w:rPr>
        <w:t> </w:t>
      </w:r>
      <w:r w:rsidR="00D314D2" w:rsidRPr="00D1737C">
        <w:rPr>
          <w:rFonts w:ascii="Arial" w:hAnsi="Arial" w:cs="Arial"/>
          <w:color w:val="252525"/>
          <w:shd w:val="clear" w:color="auto" w:fill="FFFFFF"/>
        </w:rPr>
        <w:t>é utilizado no lado do servidor.</w:t>
      </w:r>
      <w:r w:rsidR="00D314D2" w:rsidRPr="00D1737C">
        <w:rPr>
          <w:rStyle w:val="apple-converted-space"/>
          <w:rFonts w:ascii="Arial" w:hAnsi="Arial" w:cs="Arial"/>
          <w:color w:val="252525"/>
          <w:shd w:val="clear" w:color="auto" w:fill="FFFFFF"/>
        </w:rPr>
        <w:t> </w:t>
      </w:r>
      <w:r w:rsidR="00D314D2" w:rsidRPr="00D1737C">
        <w:rPr>
          <w:rFonts w:ascii="Arial" w:hAnsi="Arial" w:cs="Arial"/>
          <w:color w:val="252525"/>
          <w:shd w:val="clear" w:color="auto" w:fill="FFFFFF"/>
        </w:rPr>
        <w:t xml:space="preserve">Ele aceita uma tentativa de entrada recebida para criar uma nova conexão TCP do cliente remoto, e cria um novo </w:t>
      </w:r>
      <w:proofErr w:type="spellStart"/>
      <w:r w:rsidR="00D314D2" w:rsidRPr="00D1737C">
        <w:rPr>
          <w:rFonts w:ascii="Arial" w:hAnsi="Arial" w:cs="Arial"/>
          <w:color w:val="252525"/>
          <w:shd w:val="clear" w:color="auto" w:fill="FFFFFF"/>
        </w:rPr>
        <w:t>socket</w:t>
      </w:r>
      <w:proofErr w:type="spellEnd"/>
      <w:r w:rsidR="00D314D2" w:rsidRPr="00D1737C">
        <w:rPr>
          <w:rFonts w:ascii="Arial" w:hAnsi="Arial" w:cs="Arial"/>
          <w:color w:val="252525"/>
          <w:shd w:val="clear" w:color="auto" w:fill="FFFFFF"/>
        </w:rPr>
        <w:t xml:space="preserve"> associado com o par de endereços de </w:t>
      </w:r>
      <w:proofErr w:type="spellStart"/>
      <w:r w:rsidR="00D314D2" w:rsidRPr="00D1737C">
        <w:rPr>
          <w:rFonts w:ascii="Arial" w:hAnsi="Arial" w:cs="Arial"/>
          <w:color w:val="252525"/>
          <w:shd w:val="clear" w:color="auto" w:fill="FFFFFF"/>
        </w:rPr>
        <w:t>socket</w:t>
      </w:r>
      <w:proofErr w:type="spellEnd"/>
      <w:r w:rsidR="00D314D2" w:rsidRPr="00D1737C">
        <w:rPr>
          <w:rFonts w:ascii="Arial" w:hAnsi="Arial" w:cs="Arial"/>
          <w:color w:val="252525"/>
          <w:shd w:val="clear" w:color="auto" w:fill="FFFFFF"/>
        </w:rPr>
        <w:t xml:space="preserve"> desta conexão.</w:t>
      </w:r>
    </w:p>
    <w:p w:rsidR="00D314D2" w:rsidRPr="00D1737C" w:rsidRDefault="00971041" w:rsidP="00D314D2">
      <w:pPr>
        <w:suppressAutoHyphens w:val="0"/>
        <w:rPr>
          <w:rFonts w:ascii="Arial" w:hAnsi="Arial" w:cs="Arial"/>
          <w:lang w:eastAsia="pt-BR"/>
        </w:rPr>
      </w:pPr>
      <w:r>
        <w:rPr>
          <w:rFonts w:ascii="Arial" w:hAnsi="Arial" w:cs="Arial"/>
          <w:lang w:eastAsia="pt-BR"/>
        </w:rPr>
        <w:br/>
      </w:r>
      <w:r w:rsidR="00D1737C">
        <w:rPr>
          <w:rFonts w:ascii="Arial" w:hAnsi="Arial" w:cs="Arial"/>
          <w:lang w:eastAsia="pt-BR"/>
        </w:rPr>
        <w:t>*</w:t>
      </w:r>
      <w:r w:rsidR="00D314D2" w:rsidRPr="00D1737C">
        <w:rPr>
          <w:rFonts w:ascii="Arial" w:hAnsi="Arial" w:cs="Arial"/>
          <w:lang w:eastAsia="pt-BR"/>
        </w:rPr>
        <w:t xml:space="preserve">  </w:t>
      </w:r>
      <w:proofErr w:type="spellStart"/>
      <w:r w:rsidR="00D314D2" w:rsidRPr="00D1737C">
        <w:rPr>
          <w:rFonts w:ascii="Arial" w:hAnsi="Arial" w:cs="Arial"/>
          <w:lang w:eastAsia="pt-BR"/>
        </w:rPr>
        <w:t>send</w:t>
      </w:r>
      <w:proofErr w:type="spellEnd"/>
      <w:r w:rsidR="00D314D2" w:rsidRPr="00D1737C">
        <w:rPr>
          <w:rFonts w:ascii="Arial" w:hAnsi="Arial" w:cs="Arial"/>
          <w:lang w:eastAsia="pt-BR"/>
        </w:rPr>
        <w:t>() e </w:t>
      </w:r>
      <w:proofErr w:type="spellStart"/>
      <w:r w:rsidR="00D314D2" w:rsidRPr="00D1737C">
        <w:rPr>
          <w:rFonts w:ascii="Arial" w:hAnsi="Arial" w:cs="Arial"/>
          <w:lang w:eastAsia="pt-BR"/>
        </w:rPr>
        <w:t>recv</w:t>
      </w:r>
      <w:proofErr w:type="spellEnd"/>
      <w:r w:rsidR="00D314D2" w:rsidRPr="00D1737C">
        <w:rPr>
          <w:rFonts w:ascii="Arial" w:hAnsi="Arial" w:cs="Arial"/>
          <w:lang w:eastAsia="pt-BR"/>
        </w:rPr>
        <w:t>(), ou </w:t>
      </w:r>
      <w:proofErr w:type="spellStart"/>
      <w:r w:rsidR="00D314D2" w:rsidRPr="00D1737C">
        <w:rPr>
          <w:rFonts w:ascii="Arial" w:hAnsi="Arial" w:cs="Arial"/>
          <w:lang w:eastAsia="pt-BR"/>
        </w:rPr>
        <w:t>write</w:t>
      </w:r>
      <w:proofErr w:type="spellEnd"/>
      <w:r w:rsidR="00D314D2" w:rsidRPr="00D1737C">
        <w:rPr>
          <w:rFonts w:ascii="Arial" w:hAnsi="Arial" w:cs="Arial"/>
          <w:lang w:eastAsia="pt-BR"/>
        </w:rPr>
        <w:t>() e read(), ou </w:t>
      </w:r>
      <w:proofErr w:type="spellStart"/>
      <w:r w:rsidR="00D314D2" w:rsidRPr="00D1737C">
        <w:rPr>
          <w:rFonts w:ascii="Arial" w:hAnsi="Arial" w:cs="Arial"/>
          <w:lang w:eastAsia="pt-BR"/>
        </w:rPr>
        <w:t>sendto</w:t>
      </w:r>
      <w:proofErr w:type="spellEnd"/>
      <w:r w:rsidR="00D314D2" w:rsidRPr="00D1737C">
        <w:rPr>
          <w:rFonts w:ascii="Arial" w:hAnsi="Arial" w:cs="Arial"/>
          <w:lang w:eastAsia="pt-BR"/>
        </w:rPr>
        <w:t>() e </w:t>
      </w:r>
      <w:proofErr w:type="spellStart"/>
      <w:r w:rsidR="00D314D2" w:rsidRPr="00D1737C">
        <w:rPr>
          <w:rFonts w:ascii="Arial" w:hAnsi="Arial" w:cs="Arial"/>
          <w:lang w:eastAsia="pt-BR"/>
        </w:rPr>
        <w:t>recvfrom</w:t>
      </w:r>
      <w:proofErr w:type="spellEnd"/>
      <w:r w:rsidR="00D314D2" w:rsidRPr="00D1737C">
        <w:rPr>
          <w:rFonts w:ascii="Arial" w:hAnsi="Arial" w:cs="Arial"/>
          <w:lang w:eastAsia="pt-BR"/>
        </w:rPr>
        <w:t>(),</w:t>
      </w:r>
      <w:r w:rsidR="00D314D2" w:rsidRPr="00D1737C">
        <w:rPr>
          <w:rFonts w:ascii="Arial" w:hAnsi="Arial" w:cs="Arial"/>
          <w:color w:val="252525"/>
          <w:shd w:val="clear" w:color="auto" w:fill="FFFFFF"/>
        </w:rPr>
        <w:t>são usados ​​para enviar e receber dados de / para um soquete remoto.</w:t>
      </w:r>
      <w:r w:rsidR="00D314D2" w:rsidRPr="00D1737C">
        <w:rPr>
          <w:rFonts w:ascii="Arial" w:hAnsi="Arial" w:cs="Arial"/>
          <w:lang w:eastAsia="pt-BR"/>
        </w:rPr>
        <w:t xml:space="preserve"> </w:t>
      </w:r>
      <w:r w:rsidR="00D314D2" w:rsidRPr="00D1737C">
        <w:rPr>
          <w:rFonts w:ascii="Arial" w:hAnsi="Arial" w:cs="Arial"/>
          <w:lang w:eastAsia="pt-BR"/>
        </w:rPr>
        <w:br/>
      </w:r>
      <w:r>
        <w:rPr>
          <w:rFonts w:ascii="Arial" w:hAnsi="Arial" w:cs="Arial"/>
          <w:lang w:eastAsia="pt-BR"/>
        </w:rPr>
        <w:br/>
      </w:r>
      <w:r w:rsidR="00D1737C">
        <w:rPr>
          <w:rFonts w:ascii="Arial" w:hAnsi="Arial" w:cs="Arial"/>
          <w:lang w:eastAsia="pt-BR"/>
        </w:rPr>
        <w:t>*</w:t>
      </w:r>
      <w:r w:rsidR="00D314D2" w:rsidRPr="00D1737C">
        <w:rPr>
          <w:rFonts w:ascii="Arial" w:hAnsi="Arial" w:cs="Arial"/>
          <w:lang w:eastAsia="pt-BR"/>
        </w:rPr>
        <w:t xml:space="preserve">  close() </w:t>
      </w:r>
      <w:r w:rsidR="00D314D2" w:rsidRPr="00D1737C">
        <w:rPr>
          <w:rFonts w:ascii="Arial" w:hAnsi="Arial" w:cs="Arial"/>
          <w:color w:val="252525"/>
          <w:shd w:val="clear" w:color="auto" w:fill="FFFFFF"/>
        </w:rPr>
        <w:t>faz com que o sistema para liberar recursos alocados a uma tomada.</w:t>
      </w:r>
      <w:r w:rsidR="00D314D2" w:rsidRPr="00D1737C">
        <w:rPr>
          <w:rStyle w:val="apple-converted-space"/>
          <w:rFonts w:ascii="Arial" w:hAnsi="Arial" w:cs="Arial"/>
          <w:color w:val="252525"/>
          <w:shd w:val="clear" w:color="auto" w:fill="FFFFFF"/>
        </w:rPr>
        <w:t> </w:t>
      </w:r>
      <w:r w:rsidR="00D314D2" w:rsidRPr="00D1737C">
        <w:rPr>
          <w:rFonts w:ascii="Arial" w:hAnsi="Arial" w:cs="Arial"/>
          <w:color w:val="252525"/>
          <w:shd w:val="clear" w:color="auto" w:fill="FFFFFF"/>
        </w:rPr>
        <w:t>Em caso de TCP, a conexão é encerrada.</w:t>
      </w:r>
    </w:p>
    <w:p w:rsidR="00D314D2" w:rsidRPr="00D1737C" w:rsidRDefault="00971041" w:rsidP="00D314D2">
      <w:pPr>
        <w:suppressAutoHyphens w:val="0"/>
        <w:rPr>
          <w:rFonts w:ascii="Arial" w:hAnsi="Arial" w:cs="Arial"/>
          <w:lang w:eastAsia="pt-BR"/>
        </w:rPr>
      </w:pPr>
      <w:r>
        <w:rPr>
          <w:rFonts w:ascii="Arial" w:hAnsi="Arial" w:cs="Arial"/>
          <w:lang w:eastAsia="pt-BR"/>
        </w:rPr>
        <w:br/>
      </w:r>
      <w:r w:rsidR="00D1737C">
        <w:rPr>
          <w:rFonts w:ascii="Arial" w:hAnsi="Arial" w:cs="Arial"/>
          <w:lang w:eastAsia="pt-BR"/>
        </w:rPr>
        <w:t>*</w:t>
      </w:r>
      <w:r w:rsidR="00D314D2" w:rsidRPr="00D1737C">
        <w:rPr>
          <w:rFonts w:ascii="Arial" w:hAnsi="Arial" w:cs="Arial"/>
          <w:lang w:eastAsia="pt-BR"/>
        </w:rPr>
        <w:t xml:space="preserve">  </w:t>
      </w:r>
      <w:proofErr w:type="spellStart"/>
      <w:r w:rsidR="00D314D2" w:rsidRPr="00D1737C">
        <w:rPr>
          <w:rFonts w:ascii="Arial" w:hAnsi="Arial" w:cs="Arial"/>
          <w:lang w:eastAsia="pt-BR"/>
        </w:rPr>
        <w:t>gethostbyname</w:t>
      </w:r>
      <w:proofErr w:type="spellEnd"/>
      <w:r w:rsidR="00D314D2" w:rsidRPr="00D1737C">
        <w:rPr>
          <w:rFonts w:ascii="Arial" w:hAnsi="Arial" w:cs="Arial"/>
          <w:lang w:eastAsia="pt-BR"/>
        </w:rPr>
        <w:t>() e </w:t>
      </w:r>
      <w:proofErr w:type="spellStart"/>
      <w:r w:rsidR="00D314D2" w:rsidRPr="00D1737C">
        <w:rPr>
          <w:rFonts w:ascii="Arial" w:hAnsi="Arial" w:cs="Arial"/>
          <w:lang w:eastAsia="pt-BR"/>
        </w:rPr>
        <w:t>gethostbyaddr</w:t>
      </w:r>
      <w:proofErr w:type="spellEnd"/>
      <w:r w:rsidR="00D314D2" w:rsidRPr="00D1737C">
        <w:rPr>
          <w:rFonts w:ascii="Arial" w:hAnsi="Arial" w:cs="Arial"/>
          <w:lang w:eastAsia="pt-BR"/>
        </w:rPr>
        <w:t>() </w:t>
      </w:r>
      <w:r w:rsidR="00D314D2" w:rsidRPr="00D1737C">
        <w:rPr>
          <w:rFonts w:ascii="Arial" w:hAnsi="Arial" w:cs="Arial"/>
          <w:color w:val="252525"/>
          <w:shd w:val="clear" w:color="auto" w:fill="FFFFFF"/>
        </w:rPr>
        <w:t>são usados ​​para resolver nomes de host e endereços.</w:t>
      </w:r>
      <w:r w:rsidR="00D314D2" w:rsidRPr="00D1737C">
        <w:rPr>
          <w:rStyle w:val="apple-converted-space"/>
          <w:rFonts w:ascii="Arial" w:hAnsi="Arial" w:cs="Arial"/>
          <w:color w:val="252525"/>
          <w:shd w:val="clear" w:color="auto" w:fill="FFFFFF"/>
        </w:rPr>
        <w:t> </w:t>
      </w:r>
      <w:r w:rsidR="00D314D2" w:rsidRPr="00D1737C">
        <w:rPr>
          <w:rFonts w:ascii="Arial" w:hAnsi="Arial" w:cs="Arial"/>
          <w:color w:val="252525"/>
          <w:shd w:val="clear" w:color="auto" w:fill="FFFFFF"/>
        </w:rPr>
        <w:t>IPv4 somente.</w:t>
      </w:r>
      <w:r w:rsidR="00D314D2" w:rsidRPr="00D1737C">
        <w:rPr>
          <w:rFonts w:ascii="Arial" w:hAnsi="Arial" w:cs="Arial"/>
          <w:lang w:eastAsia="pt-BR"/>
        </w:rPr>
        <w:t xml:space="preserve"> </w:t>
      </w:r>
      <w:r w:rsidR="007C473D" w:rsidRPr="00D1737C">
        <w:rPr>
          <w:rFonts w:ascii="Arial" w:hAnsi="Arial" w:cs="Arial"/>
          <w:lang w:eastAsia="pt-BR"/>
        </w:rPr>
        <w:br/>
      </w:r>
      <w:r>
        <w:rPr>
          <w:rFonts w:ascii="Arial" w:hAnsi="Arial" w:cs="Arial"/>
          <w:lang w:eastAsia="pt-BR"/>
        </w:rPr>
        <w:br/>
      </w:r>
      <w:r w:rsidR="00D1737C">
        <w:rPr>
          <w:rFonts w:ascii="Arial" w:hAnsi="Arial" w:cs="Arial"/>
          <w:lang w:eastAsia="pt-BR"/>
        </w:rPr>
        <w:t>*</w:t>
      </w:r>
      <w:r w:rsidR="00D314D2" w:rsidRPr="00D1737C">
        <w:rPr>
          <w:rFonts w:ascii="Arial" w:hAnsi="Arial" w:cs="Arial"/>
          <w:lang w:eastAsia="pt-BR"/>
        </w:rPr>
        <w:t xml:space="preserve">  </w:t>
      </w:r>
      <w:proofErr w:type="spellStart"/>
      <w:r w:rsidR="00D314D2" w:rsidRPr="00D1737C">
        <w:rPr>
          <w:rFonts w:ascii="Arial" w:hAnsi="Arial" w:cs="Arial"/>
          <w:lang w:eastAsia="pt-BR"/>
        </w:rPr>
        <w:t>select</w:t>
      </w:r>
      <w:proofErr w:type="spellEnd"/>
      <w:r w:rsidR="00D314D2" w:rsidRPr="00D1737C">
        <w:rPr>
          <w:rFonts w:ascii="Arial" w:hAnsi="Arial" w:cs="Arial"/>
          <w:lang w:eastAsia="pt-BR"/>
        </w:rPr>
        <w:t>() </w:t>
      </w:r>
      <w:r w:rsidR="007C473D" w:rsidRPr="00D1737C">
        <w:rPr>
          <w:rFonts w:ascii="Arial" w:hAnsi="Arial" w:cs="Arial"/>
          <w:color w:val="252525"/>
          <w:shd w:val="clear" w:color="auto" w:fill="FFFFFF"/>
        </w:rPr>
        <w:t xml:space="preserve">é usado para </w:t>
      </w:r>
      <w:proofErr w:type="spellStart"/>
      <w:r w:rsidR="007C473D" w:rsidRPr="00D1737C">
        <w:rPr>
          <w:rFonts w:ascii="Arial" w:hAnsi="Arial" w:cs="Arial"/>
          <w:color w:val="252525"/>
          <w:shd w:val="clear" w:color="auto" w:fill="FFFFFF"/>
        </w:rPr>
        <w:t>pend</w:t>
      </w:r>
      <w:proofErr w:type="spellEnd"/>
      <w:r w:rsidR="007C473D" w:rsidRPr="00D1737C">
        <w:rPr>
          <w:rFonts w:ascii="Arial" w:hAnsi="Arial" w:cs="Arial"/>
          <w:color w:val="252525"/>
          <w:shd w:val="clear" w:color="auto" w:fill="FFFFFF"/>
        </w:rPr>
        <w:t>, à espera de uma ou mais de uma lista fornecida de soquetes para estar pronto para ler, pronto para escrever, ou que tenham erros.</w:t>
      </w:r>
    </w:p>
    <w:p w:rsidR="00D314D2" w:rsidRPr="00D1737C" w:rsidRDefault="00971041" w:rsidP="00D314D2">
      <w:pPr>
        <w:suppressAutoHyphens w:val="0"/>
        <w:rPr>
          <w:rFonts w:ascii="Arial" w:hAnsi="Arial" w:cs="Arial"/>
          <w:lang w:eastAsia="pt-BR"/>
        </w:rPr>
      </w:pPr>
      <w:r>
        <w:rPr>
          <w:rFonts w:ascii="Arial" w:hAnsi="Arial" w:cs="Arial"/>
          <w:lang w:eastAsia="pt-BR"/>
        </w:rPr>
        <w:br/>
      </w:r>
      <w:r w:rsidR="00D1737C">
        <w:rPr>
          <w:rFonts w:ascii="Arial" w:hAnsi="Arial" w:cs="Arial"/>
          <w:lang w:eastAsia="pt-BR"/>
        </w:rPr>
        <w:t>*</w:t>
      </w:r>
      <w:r w:rsidR="00D314D2" w:rsidRPr="00D1737C">
        <w:rPr>
          <w:rFonts w:ascii="Arial" w:hAnsi="Arial" w:cs="Arial"/>
          <w:lang w:eastAsia="pt-BR"/>
        </w:rPr>
        <w:t xml:space="preserve">  </w:t>
      </w:r>
      <w:proofErr w:type="spellStart"/>
      <w:r w:rsidR="00D314D2" w:rsidRPr="00D1737C">
        <w:rPr>
          <w:rFonts w:ascii="Arial" w:hAnsi="Arial" w:cs="Arial"/>
          <w:lang w:eastAsia="pt-BR"/>
        </w:rPr>
        <w:t>poll</w:t>
      </w:r>
      <w:proofErr w:type="spellEnd"/>
      <w:r w:rsidR="00D314D2" w:rsidRPr="00D1737C">
        <w:rPr>
          <w:rFonts w:ascii="Arial" w:hAnsi="Arial" w:cs="Arial"/>
          <w:lang w:eastAsia="pt-BR"/>
        </w:rPr>
        <w:t>() </w:t>
      </w:r>
      <w:r w:rsidR="007C473D" w:rsidRPr="00D1737C">
        <w:rPr>
          <w:rFonts w:ascii="Arial" w:hAnsi="Arial" w:cs="Arial"/>
          <w:color w:val="252525"/>
          <w:shd w:val="clear" w:color="auto" w:fill="FFFFFF"/>
        </w:rPr>
        <w:t>é usado para verificar o estado de uma tomada em um conjunto de tomadas.</w:t>
      </w:r>
      <w:r w:rsidR="007C473D" w:rsidRPr="00D1737C">
        <w:rPr>
          <w:rStyle w:val="apple-converted-space"/>
          <w:rFonts w:ascii="Arial" w:hAnsi="Arial" w:cs="Arial"/>
          <w:color w:val="252525"/>
          <w:shd w:val="clear" w:color="auto" w:fill="FFFFFF"/>
        </w:rPr>
        <w:t> </w:t>
      </w:r>
      <w:r w:rsidR="007C473D" w:rsidRPr="00D1737C">
        <w:rPr>
          <w:rFonts w:ascii="Arial" w:hAnsi="Arial" w:cs="Arial"/>
          <w:color w:val="252525"/>
          <w:shd w:val="clear" w:color="auto" w:fill="FFFFFF"/>
        </w:rPr>
        <w:t>O conjunto pode ser testado para ver se qualquer tomada pode ser escrito, ler ou se ocorreu um erro.</w:t>
      </w:r>
    </w:p>
    <w:p w:rsidR="00D314D2" w:rsidRPr="00D1737C" w:rsidRDefault="00D1737C" w:rsidP="007C473D">
      <w:pPr>
        <w:suppressAutoHyphens w:val="0"/>
        <w:rPr>
          <w:rFonts w:ascii="Arial" w:hAnsi="Arial" w:cs="Arial"/>
          <w:color w:val="252525"/>
        </w:rPr>
      </w:pPr>
      <w:r>
        <w:rPr>
          <w:rFonts w:ascii="Arial" w:hAnsi="Arial" w:cs="Arial"/>
          <w:lang w:eastAsia="pt-BR"/>
        </w:rPr>
        <w:t>*</w:t>
      </w:r>
      <w:r w:rsidR="00D314D2" w:rsidRPr="00D1737C">
        <w:rPr>
          <w:rFonts w:ascii="Arial" w:hAnsi="Arial" w:cs="Arial"/>
          <w:lang w:eastAsia="pt-BR"/>
        </w:rPr>
        <w:t xml:space="preserve">  </w:t>
      </w:r>
      <w:proofErr w:type="spellStart"/>
      <w:r w:rsidR="00D314D2" w:rsidRPr="00D1737C">
        <w:rPr>
          <w:rFonts w:ascii="Arial" w:hAnsi="Arial" w:cs="Arial"/>
          <w:lang w:eastAsia="pt-BR"/>
        </w:rPr>
        <w:t>getsockopt</w:t>
      </w:r>
      <w:proofErr w:type="spellEnd"/>
      <w:r w:rsidR="00D314D2" w:rsidRPr="00D1737C">
        <w:rPr>
          <w:rFonts w:ascii="Arial" w:hAnsi="Arial" w:cs="Arial"/>
          <w:lang w:eastAsia="pt-BR"/>
        </w:rPr>
        <w:t>()</w:t>
      </w:r>
      <w:r w:rsidR="007C473D" w:rsidRPr="00D1737C">
        <w:rPr>
          <w:rFonts w:ascii="Arial" w:hAnsi="Arial" w:cs="Arial"/>
          <w:color w:val="252525"/>
          <w:shd w:val="clear" w:color="auto" w:fill="FFFFFF"/>
        </w:rPr>
        <w:t xml:space="preserve">é usado para recuperar o valor atual de uma opção de </w:t>
      </w:r>
      <w:proofErr w:type="spellStart"/>
      <w:r w:rsidR="007C473D" w:rsidRPr="00D1737C">
        <w:rPr>
          <w:rFonts w:ascii="Arial" w:hAnsi="Arial" w:cs="Arial"/>
          <w:color w:val="252525"/>
          <w:shd w:val="clear" w:color="auto" w:fill="FFFFFF"/>
        </w:rPr>
        <w:t>Socket</w:t>
      </w:r>
      <w:proofErr w:type="spellEnd"/>
      <w:r w:rsidR="007C473D" w:rsidRPr="00D1737C">
        <w:rPr>
          <w:rFonts w:ascii="Arial" w:hAnsi="Arial" w:cs="Arial"/>
          <w:color w:val="252525"/>
          <w:shd w:val="clear" w:color="auto" w:fill="FFFFFF"/>
        </w:rPr>
        <w:t xml:space="preserve"> especial para o </w:t>
      </w:r>
      <w:proofErr w:type="spellStart"/>
      <w:r w:rsidR="007C473D" w:rsidRPr="00D1737C">
        <w:rPr>
          <w:rFonts w:ascii="Arial" w:hAnsi="Arial" w:cs="Arial"/>
          <w:color w:val="252525"/>
          <w:shd w:val="clear" w:color="auto" w:fill="FFFFFF"/>
        </w:rPr>
        <w:t>Socket</w:t>
      </w:r>
      <w:proofErr w:type="spellEnd"/>
      <w:r w:rsidR="007C473D" w:rsidRPr="00D1737C">
        <w:rPr>
          <w:rFonts w:ascii="Arial" w:hAnsi="Arial" w:cs="Arial"/>
          <w:color w:val="252525"/>
          <w:shd w:val="clear" w:color="auto" w:fill="FFFFFF"/>
        </w:rPr>
        <w:t xml:space="preserve"> especificado.</w:t>
      </w:r>
      <w:r w:rsidR="007C473D" w:rsidRPr="00D1737C">
        <w:rPr>
          <w:rFonts w:ascii="Arial" w:hAnsi="Arial" w:cs="Arial"/>
        </w:rPr>
        <w:t xml:space="preserve"> </w:t>
      </w:r>
      <w:r w:rsidR="007C473D" w:rsidRPr="00D1737C">
        <w:rPr>
          <w:rFonts w:ascii="Arial" w:hAnsi="Arial" w:cs="Arial"/>
        </w:rPr>
        <w:br/>
      </w:r>
      <w:r w:rsidR="00971041">
        <w:rPr>
          <w:rFonts w:ascii="Arial" w:hAnsi="Arial" w:cs="Arial"/>
        </w:rPr>
        <w:br/>
      </w:r>
      <w:r>
        <w:rPr>
          <w:rFonts w:ascii="Arial" w:hAnsi="Arial" w:cs="Arial"/>
        </w:rPr>
        <w:t>*</w:t>
      </w:r>
      <w:r w:rsidR="00D314D2" w:rsidRPr="00D1737C">
        <w:rPr>
          <w:rFonts w:ascii="Arial" w:hAnsi="Arial" w:cs="Arial"/>
        </w:rPr>
        <w:t xml:space="preserve">  </w:t>
      </w:r>
      <w:proofErr w:type="spellStart"/>
      <w:r w:rsidR="00D314D2" w:rsidRPr="00D1737C">
        <w:rPr>
          <w:rFonts w:ascii="Arial" w:hAnsi="Arial" w:cs="Arial"/>
        </w:rPr>
        <w:t>setsockopt</w:t>
      </w:r>
      <w:proofErr w:type="spellEnd"/>
      <w:r w:rsidR="00D314D2" w:rsidRPr="00D1737C">
        <w:rPr>
          <w:rFonts w:ascii="Arial" w:hAnsi="Arial" w:cs="Arial"/>
        </w:rPr>
        <w:t>() </w:t>
      </w:r>
      <w:r w:rsidR="007C473D" w:rsidRPr="00D1737C">
        <w:rPr>
          <w:rStyle w:val="apple-converted-space"/>
          <w:rFonts w:ascii="Arial" w:hAnsi="Arial" w:cs="Arial"/>
          <w:color w:val="252525"/>
          <w:shd w:val="clear" w:color="auto" w:fill="FFFFFF"/>
        </w:rPr>
        <w:t> </w:t>
      </w:r>
      <w:r w:rsidR="007C473D" w:rsidRPr="00D1737C">
        <w:rPr>
          <w:rFonts w:ascii="Arial" w:hAnsi="Arial" w:cs="Arial"/>
          <w:color w:val="252525"/>
          <w:shd w:val="clear" w:color="auto" w:fill="FFFFFF"/>
        </w:rPr>
        <w:t xml:space="preserve">é usado para definir uma opção de </w:t>
      </w:r>
      <w:proofErr w:type="spellStart"/>
      <w:r w:rsidR="007C473D" w:rsidRPr="00D1737C">
        <w:rPr>
          <w:rFonts w:ascii="Arial" w:hAnsi="Arial" w:cs="Arial"/>
          <w:color w:val="252525"/>
          <w:shd w:val="clear" w:color="auto" w:fill="FFFFFF"/>
        </w:rPr>
        <w:t>socket</w:t>
      </w:r>
      <w:proofErr w:type="spellEnd"/>
      <w:r w:rsidR="007C473D" w:rsidRPr="00D1737C">
        <w:rPr>
          <w:rFonts w:ascii="Arial" w:hAnsi="Arial" w:cs="Arial"/>
          <w:color w:val="252525"/>
          <w:shd w:val="clear" w:color="auto" w:fill="FFFFFF"/>
        </w:rPr>
        <w:t xml:space="preserve"> em particular para o </w:t>
      </w:r>
      <w:proofErr w:type="spellStart"/>
      <w:r w:rsidR="007C473D" w:rsidRPr="00D1737C">
        <w:rPr>
          <w:rFonts w:ascii="Arial" w:hAnsi="Arial" w:cs="Arial"/>
          <w:color w:val="252525"/>
          <w:shd w:val="clear" w:color="auto" w:fill="FFFFFF"/>
        </w:rPr>
        <w:t>socket</w:t>
      </w:r>
      <w:proofErr w:type="spellEnd"/>
      <w:r w:rsidR="007C473D" w:rsidRPr="00D1737C">
        <w:rPr>
          <w:rFonts w:ascii="Arial" w:hAnsi="Arial" w:cs="Arial"/>
          <w:color w:val="252525"/>
          <w:shd w:val="clear" w:color="auto" w:fill="FFFFFF"/>
        </w:rPr>
        <w:t xml:space="preserve"> especificado.</w:t>
      </w:r>
    </w:p>
    <w:p w:rsidR="00A03A56" w:rsidRDefault="00A03A56" w:rsidP="00A03A56">
      <w:pPr>
        <w:shd w:val="clear" w:color="auto" w:fill="FFFFFF"/>
        <w:suppressAutoHyphens w:val="0"/>
        <w:spacing w:before="120" w:after="120" w:line="336" w:lineRule="atLeast"/>
        <w:rPr>
          <w:rFonts w:ascii="Arial" w:hAnsi="Arial" w:cs="Arial"/>
          <w:color w:val="252525"/>
          <w:sz w:val="21"/>
          <w:szCs w:val="21"/>
          <w:lang w:eastAsia="pt-BR"/>
        </w:rPr>
      </w:pPr>
    </w:p>
    <w:p w:rsidR="00F41AB2" w:rsidRDefault="00F41AB2" w:rsidP="00A03A56">
      <w:pPr>
        <w:shd w:val="clear" w:color="auto" w:fill="FFFFFF"/>
        <w:suppressAutoHyphens w:val="0"/>
        <w:spacing w:before="120" w:after="120" w:line="336" w:lineRule="atLeast"/>
        <w:rPr>
          <w:rFonts w:ascii="Arial" w:hAnsi="Arial" w:cs="Arial"/>
          <w:b/>
          <w:lang w:eastAsia="pt-BR"/>
        </w:rPr>
      </w:pPr>
    </w:p>
    <w:p w:rsidR="00F41AB2" w:rsidRDefault="00F41AB2" w:rsidP="00A03A56">
      <w:pPr>
        <w:shd w:val="clear" w:color="auto" w:fill="FFFFFF"/>
        <w:suppressAutoHyphens w:val="0"/>
        <w:spacing w:before="120" w:after="120" w:line="336" w:lineRule="atLeast"/>
        <w:rPr>
          <w:rFonts w:ascii="Arial" w:hAnsi="Arial" w:cs="Arial"/>
          <w:b/>
          <w:lang w:eastAsia="pt-BR"/>
        </w:rPr>
      </w:pPr>
    </w:p>
    <w:p w:rsidR="00F41AB2" w:rsidRDefault="00F41AB2" w:rsidP="00A03A56">
      <w:pPr>
        <w:shd w:val="clear" w:color="auto" w:fill="FFFFFF"/>
        <w:suppressAutoHyphens w:val="0"/>
        <w:spacing w:before="120" w:after="120" w:line="336" w:lineRule="atLeast"/>
        <w:rPr>
          <w:rFonts w:ascii="Arial" w:hAnsi="Arial" w:cs="Arial"/>
          <w:b/>
          <w:lang w:eastAsia="pt-BR"/>
        </w:rPr>
      </w:pPr>
    </w:p>
    <w:p w:rsidR="00A03A56" w:rsidRPr="00F41AB2" w:rsidRDefault="00145A91" w:rsidP="00A03A56">
      <w:pPr>
        <w:shd w:val="clear" w:color="auto" w:fill="FFFFFF"/>
        <w:suppressAutoHyphens w:val="0"/>
        <w:spacing w:before="120" w:after="120" w:line="336" w:lineRule="atLeast"/>
        <w:rPr>
          <w:rFonts w:ascii="Arial" w:hAnsi="Arial" w:cs="Arial"/>
          <w:b/>
          <w:lang w:eastAsia="pt-BR"/>
        </w:rPr>
      </w:pPr>
      <w:r w:rsidRPr="00F41AB2">
        <w:rPr>
          <w:rFonts w:ascii="Arial" w:hAnsi="Arial" w:cs="Arial"/>
          <w:b/>
          <w:lang w:eastAsia="pt-BR"/>
        </w:rPr>
        <w:lastRenderedPageBreak/>
        <w:t>4.1 - SOCKET</w:t>
      </w:r>
    </w:p>
    <w:p w:rsidR="00A03A56" w:rsidRPr="00F41AB2" w:rsidRDefault="00EF2BB8" w:rsidP="00A03A56">
      <w:pPr>
        <w:shd w:val="clear" w:color="auto" w:fill="FFFFFF"/>
        <w:suppressAutoHyphens w:val="0"/>
        <w:spacing w:before="120" w:after="120" w:line="336" w:lineRule="atLeast"/>
        <w:rPr>
          <w:rFonts w:ascii="Arial" w:hAnsi="Arial" w:cs="Arial"/>
          <w:lang w:eastAsia="pt-BR"/>
        </w:rPr>
      </w:pPr>
      <w:r w:rsidRPr="00F41AB2">
        <w:rPr>
          <w:rFonts w:ascii="Arial" w:hAnsi="Arial" w:cs="Arial"/>
          <w:lang w:eastAsia="pt-BR"/>
        </w:rPr>
        <w:tab/>
      </w:r>
      <w:r w:rsidR="00A03A56" w:rsidRPr="00F41AB2">
        <w:rPr>
          <w:rFonts w:ascii="Arial" w:hAnsi="Arial" w:cs="Arial"/>
          <w:lang w:eastAsia="pt-BR"/>
        </w:rPr>
        <w:t>A função </w:t>
      </w:r>
      <w:proofErr w:type="spellStart"/>
      <w:r w:rsidR="00A03A56" w:rsidRPr="00F41AB2">
        <w:rPr>
          <w:rFonts w:ascii="Arial" w:hAnsi="Arial" w:cs="Arial"/>
          <w:lang w:eastAsia="pt-BR"/>
        </w:rPr>
        <w:t>socket</w:t>
      </w:r>
      <w:proofErr w:type="spellEnd"/>
      <w:r w:rsidR="00A03A56" w:rsidRPr="00F41AB2">
        <w:rPr>
          <w:rFonts w:ascii="Arial" w:hAnsi="Arial" w:cs="Arial"/>
          <w:lang w:eastAsia="pt-BR"/>
        </w:rPr>
        <w:t xml:space="preserve"> () cria um ponto de extremidade de comunicação e retorna um descritor de arquivo para o </w:t>
      </w:r>
      <w:proofErr w:type="spellStart"/>
      <w:r w:rsidR="00A03A56" w:rsidRPr="00F41AB2">
        <w:rPr>
          <w:rFonts w:ascii="Arial" w:hAnsi="Arial" w:cs="Arial"/>
          <w:lang w:eastAsia="pt-BR"/>
        </w:rPr>
        <w:t>socket</w:t>
      </w:r>
      <w:proofErr w:type="spellEnd"/>
      <w:r w:rsidR="00A03A56" w:rsidRPr="00F41AB2">
        <w:rPr>
          <w:rFonts w:ascii="Arial" w:hAnsi="Arial" w:cs="Arial"/>
          <w:lang w:eastAsia="pt-BR"/>
        </w:rPr>
        <w:t>. </w:t>
      </w:r>
      <w:proofErr w:type="spellStart"/>
      <w:r w:rsidR="00A03A56" w:rsidRPr="00F41AB2">
        <w:rPr>
          <w:rFonts w:ascii="Arial" w:hAnsi="Arial" w:cs="Arial"/>
          <w:lang w:eastAsia="pt-BR"/>
        </w:rPr>
        <w:t>Socket</w:t>
      </w:r>
      <w:proofErr w:type="spellEnd"/>
      <w:r w:rsidR="00A03A56" w:rsidRPr="00F41AB2">
        <w:rPr>
          <w:rFonts w:ascii="Arial" w:hAnsi="Arial" w:cs="Arial"/>
          <w:lang w:eastAsia="pt-BR"/>
        </w:rPr>
        <w:t xml:space="preserve"> () recebe três argumentos:</w:t>
      </w:r>
    </w:p>
    <w:p w:rsidR="00A03A56" w:rsidRPr="00F41AB2" w:rsidRDefault="00A03A56" w:rsidP="00A03A56">
      <w:pPr>
        <w:numPr>
          <w:ilvl w:val="0"/>
          <w:numId w:val="5"/>
        </w:numPr>
        <w:shd w:val="clear" w:color="auto" w:fill="FFFFFF"/>
        <w:suppressAutoHyphens w:val="0"/>
        <w:spacing w:before="100" w:beforeAutospacing="1" w:after="24" w:line="336" w:lineRule="atLeast"/>
        <w:ind w:left="384"/>
        <w:rPr>
          <w:rFonts w:ascii="Arial" w:hAnsi="Arial" w:cs="Arial"/>
          <w:lang w:eastAsia="pt-BR"/>
        </w:rPr>
      </w:pPr>
      <w:r w:rsidRPr="00F41AB2">
        <w:rPr>
          <w:rFonts w:ascii="Arial" w:hAnsi="Arial" w:cs="Arial"/>
          <w:i/>
          <w:iCs/>
          <w:lang w:eastAsia="pt-BR"/>
        </w:rPr>
        <w:t>domínio</w:t>
      </w:r>
      <w:r w:rsidRPr="00F41AB2">
        <w:rPr>
          <w:rFonts w:ascii="Arial" w:hAnsi="Arial" w:cs="Arial"/>
          <w:lang w:eastAsia="pt-BR"/>
        </w:rPr>
        <w:t xml:space="preserve"> , que especifica a família do protocolo do </w:t>
      </w:r>
      <w:proofErr w:type="spellStart"/>
      <w:r w:rsidRPr="00F41AB2">
        <w:rPr>
          <w:rFonts w:ascii="Arial" w:hAnsi="Arial" w:cs="Arial"/>
          <w:lang w:eastAsia="pt-BR"/>
        </w:rPr>
        <w:t>socket</w:t>
      </w:r>
      <w:proofErr w:type="spellEnd"/>
      <w:r w:rsidRPr="00F41AB2">
        <w:rPr>
          <w:rFonts w:ascii="Arial" w:hAnsi="Arial" w:cs="Arial"/>
          <w:lang w:eastAsia="pt-BR"/>
        </w:rPr>
        <w:t xml:space="preserve"> criado. Por exemplo:</w:t>
      </w:r>
    </w:p>
    <w:p w:rsidR="00A03A56" w:rsidRPr="00F41AB2" w:rsidRDefault="00A03A56" w:rsidP="00A03A56">
      <w:pPr>
        <w:numPr>
          <w:ilvl w:val="1"/>
          <w:numId w:val="5"/>
        </w:numPr>
        <w:shd w:val="clear" w:color="auto" w:fill="FFFFFF"/>
        <w:suppressAutoHyphens w:val="0"/>
        <w:spacing w:before="100" w:beforeAutospacing="1" w:after="24" w:line="336" w:lineRule="atLeast"/>
        <w:ind w:left="768"/>
        <w:rPr>
          <w:rFonts w:ascii="Arial" w:hAnsi="Arial" w:cs="Arial"/>
          <w:lang w:eastAsia="pt-BR"/>
        </w:rPr>
      </w:pPr>
      <w:r w:rsidRPr="00F41AB2">
        <w:rPr>
          <w:rFonts w:ascii="Arial" w:hAnsi="Arial" w:cs="Arial"/>
          <w:lang w:eastAsia="pt-BR"/>
        </w:rPr>
        <w:t>AF_INET para protocolo de rede IPv4 ou</w:t>
      </w:r>
    </w:p>
    <w:p w:rsidR="00A03A56" w:rsidRPr="00F41AB2" w:rsidRDefault="00A03A56" w:rsidP="00A03A56">
      <w:pPr>
        <w:numPr>
          <w:ilvl w:val="1"/>
          <w:numId w:val="5"/>
        </w:numPr>
        <w:shd w:val="clear" w:color="auto" w:fill="FFFFFF"/>
        <w:suppressAutoHyphens w:val="0"/>
        <w:spacing w:before="100" w:beforeAutospacing="1" w:after="24" w:line="336" w:lineRule="atLeast"/>
        <w:ind w:left="768"/>
        <w:rPr>
          <w:rFonts w:ascii="Arial" w:hAnsi="Arial" w:cs="Arial"/>
          <w:lang w:eastAsia="pt-BR"/>
        </w:rPr>
      </w:pPr>
      <w:r w:rsidRPr="00F41AB2">
        <w:rPr>
          <w:rFonts w:ascii="Arial" w:hAnsi="Arial" w:cs="Arial"/>
          <w:lang w:eastAsia="pt-BR"/>
        </w:rPr>
        <w:t>AF_INET6 para IPv6 .</w:t>
      </w:r>
    </w:p>
    <w:p w:rsidR="00A03A56" w:rsidRPr="00F41AB2" w:rsidRDefault="00A03A56" w:rsidP="00A03A56">
      <w:pPr>
        <w:numPr>
          <w:ilvl w:val="1"/>
          <w:numId w:val="5"/>
        </w:numPr>
        <w:shd w:val="clear" w:color="auto" w:fill="FFFFFF"/>
        <w:suppressAutoHyphens w:val="0"/>
        <w:spacing w:before="100" w:beforeAutospacing="1" w:after="24" w:line="336" w:lineRule="atLeast"/>
        <w:ind w:left="768"/>
        <w:rPr>
          <w:rFonts w:ascii="Arial" w:hAnsi="Arial" w:cs="Arial"/>
          <w:lang w:eastAsia="pt-BR"/>
        </w:rPr>
      </w:pPr>
      <w:r w:rsidRPr="00F41AB2">
        <w:rPr>
          <w:rFonts w:ascii="Arial" w:hAnsi="Arial" w:cs="Arial"/>
          <w:lang w:eastAsia="pt-BR"/>
        </w:rPr>
        <w:t xml:space="preserve">AF_UNIX para </w:t>
      </w:r>
      <w:proofErr w:type="spellStart"/>
      <w:r w:rsidRPr="00F41AB2">
        <w:rPr>
          <w:rFonts w:ascii="Arial" w:hAnsi="Arial" w:cs="Arial"/>
          <w:lang w:eastAsia="pt-BR"/>
        </w:rPr>
        <w:t>socket</w:t>
      </w:r>
      <w:proofErr w:type="spellEnd"/>
      <w:r w:rsidRPr="00F41AB2">
        <w:rPr>
          <w:rFonts w:ascii="Arial" w:hAnsi="Arial" w:cs="Arial"/>
          <w:lang w:eastAsia="pt-BR"/>
        </w:rPr>
        <w:t xml:space="preserve"> local (usando um arquivo).</w:t>
      </w:r>
    </w:p>
    <w:p w:rsidR="00A03A56" w:rsidRPr="00F41AB2" w:rsidRDefault="00A03A56" w:rsidP="00A03A56">
      <w:pPr>
        <w:numPr>
          <w:ilvl w:val="0"/>
          <w:numId w:val="5"/>
        </w:numPr>
        <w:shd w:val="clear" w:color="auto" w:fill="FFFFFF"/>
        <w:suppressAutoHyphens w:val="0"/>
        <w:spacing w:before="100" w:beforeAutospacing="1" w:after="24" w:line="336" w:lineRule="atLeast"/>
        <w:ind w:left="384"/>
        <w:rPr>
          <w:rFonts w:ascii="Arial" w:hAnsi="Arial" w:cs="Arial"/>
          <w:lang w:eastAsia="pt-BR"/>
        </w:rPr>
      </w:pPr>
      <w:r w:rsidRPr="00F41AB2">
        <w:rPr>
          <w:rFonts w:ascii="Arial" w:hAnsi="Arial" w:cs="Arial"/>
          <w:i/>
          <w:iCs/>
          <w:lang w:eastAsia="pt-BR"/>
        </w:rPr>
        <w:t>tipo</w:t>
      </w:r>
      <w:r w:rsidRPr="00F41AB2">
        <w:rPr>
          <w:rFonts w:ascii="Arial" w:hAnsi="Arial" w:cs="Arial"/>
          <w:lang w:eastAsia="pt-BR"/>
        </w:rPr>
        <w:t> , um dos seguintes:</w:t>
      </w:r>
    </w:p>
    <w:p w:rsidR="00A03A56" w:rsidRPr="00F41AB2" w:rsidRDefault="00A03A56" w:rsidP="00A03A56">
      <w:pPr>
        <w:numPr>
          <w:ilvl w:val="1"/>
          <w:numId w:val="5"/>
        </w:numPr>
        <w:shd w:val="clear" w:color="auto" w:fill="FFFFFF"/>
        <w:suppressAutoHyphens w:val="0"/>
        <w:spacing w:before="100" w:beforeAutospacing="1" w:after="24" w:line="336" w:lineRule="atLeast"/>
        <w:ind w:left="768"/>
        <w:rPr>
          <w:rFonts w:ascii="Arial" w:hAnsi="Arial" w:cs="Arial"/>
          <w:lang w:eastAsia="pt-BR"/>
        </w:rPr>
      </w:pPr>
      <w:r w:rsidRPr="00F41AB2">
        <w:rPr>
          <w:rFonts w:ascii="Arial" w:hAnsi="Arial" w:cs="Arial"/>
          <w:lang w:eastAsia="pt-BR"/>
        </w:rPr>
        <w:t xml:space="preserve">SOCK_STREAM (serviço orientado ao fluxo confiável ou córrego </w:t>
      </w:r>
      <w:proofErr w:type="spellStart"/>
      <w:r w:rsidRPr="00F41AB2">
        <w:rPr>
          <w:rFonts w:ascii="Arial" w:hAnsi="Arial" w:cs="Arial"/>
          <w:lang w:eastAsia="pt-BR"/>
        </w:rPr>
        <w:t>Sockets</w:t>
      </w:r>
      <w:proofErr w:type="spellEnd"/>
      <w:r w:rsidRPr="00F41AB2">
        <w:rPr>
          <w:rFonts w:ascii="Arial" w:hAnsi="Arial" w:cs="Arial"/>
          <w:lang w:eastAsia="pt-BR"/>
        </w:rPr>
        <w:t> )</w:t>
      </w:r>
    </w:p>
    <w:p w:rsidR="00A03A56" w:rsidRPr="00F41AB2" w:rsidRDefault="00A03A56" w:rsidP="00A03A56">
      <w:pPr>
        <w:numPr>
          <w:ilvl w:val="1"/>
          <w:numId w:val="5"/>
        </w:numPr>
        <w:shd w:val="clear" w:color="auto" w:fill="FFFFFF"/>
        <w:suppressAutoHyphens w:val="0"/>
        <w:spacing w:before="100" w:beforeAutospacing="1" w:after="24" w:line="336" w:lineRule="atLeast"/>
        <w:ind w:left="768"/>
        <w:rPr>
          <w:rFonts w:ascii="Arial" w:hAnsi="Arial" w:cs="Arial"/>
          <w:lang w:eastAsia="pt-BR"/>
        </w:rPr>
      </w:pPr>
      <w:r w:rsidRPr="00F41AB2">
        <w:rPr>
          <w:rFonts w:ascii="Arial" w:hAnsi="Arial" w:cs="Arial"/>
          <w:lang w:eastAsia="pt-BR"/>
        </w:rPr>
        <w:t xml:space="preserve">SOCK_DGRAM (serviço de </w:t>
      </w:r>
      <w:r w:rsidR="00145A91" w:rsidRPr="00F41AB2">
        <w:rPr>
          <w:rFonts w:ascii="Arial" w:hAnsi="Arial" w:cs="Arial"/>
          <w:lang w:eastAsia="pt-BR"/>
        </w:rPr>
        <w:t>data gramas</w:t>
      </w:r>
      <w:r w:rsidRPr="00F41AB2">
        <w:rPr>
          <w:rFonts w:ascii="Arial" w:hAnsi="Arial" w:cs="Arial"/>
          <w:lang w:eastAsia="pt-BR"/>
        </w:rPr>
        <w:t xml:space="preserve"> ou </w:t>
      </w:r>
      <w:r w:rsidR="00145A91" w:rsidRPr="00F41AB2">
        <w:rPr>
          <w:rFonts w:ascii="Arial" w:hAnsi="Arial" w:cs="Arial"/>
          <w:lang w:eastAsia="pt-BR"/>
        </w:rPr>
        <w:t>Dataram</w:t>
      </w:r>
      <w:r w:rsidRPr="00F41AB2">
        <w:rPr>
          <w:rFonts w:ascii="Arial" w:hAnsi="Arial" w:cs="Arial"/>
          <w:lang w:eastAsia="pt-BR"/>
        </w:rPr>
        <w:t> )</w:t>
      </w:r>
    </w:p>
    <w:p w:rsidR="00A03A56" w:rsidRPr="00F41AB2" w:rsidRDefault="00A03A56" w:rsidP="00A03A56">
      <w:pPr>
        <w:numPr>
          <w:ilvl w:val="1"/>
          <w:numId w:val="5"/>
        </w:numPr>
        <w:shd w:val="clear" w:color="auto" w:fill="FFFFFF"/>
        <w:suppressAutoHyphens w:val="0"/>
        <w:spacing w:before="100" w:beforeAutospacing="1" w:after="24" w:line="336" w:lineRule="atLeast"/>
        <w:ind w:left="768"/>
        <w:rPr>
          <w:rFonts w:ascii="Arial" w:hAnsi="Arial" w:cs="Arial"/>
          <w:lang w:eastAsia="pt-BR"/>
        </w:rPr>
      </w:pPr>
      <w:r w:rsidRPr="00F41AB2">
        <w:rPr>
          <w:rFonts w:ascii="Arial" w:hAnsi="Arial" w:cs="Arial"/>
          <w:lang w:eastAsia="pt-BR"/>
        </w:rPr>
        <w:t xml:space="preserve">SOCK_SEQPACKET (confiável serviço de pacotes </w:t>
      </w:r>
      <w:r w:rsidR="00145A91" w:rsidRPr="00F41AB2">
        <w:rPr>
          <w:rFonts w:ascii="Arial" w:hAnsi="Arial" w:cs="Arial"/>
          <w:lang w:eastAsia="pt-BR"/>
        </w:rPr>
        <w:t>sequenciados</w:t>
      </w:r>
      <w:r w:rsidRPr="00F41AB2">
        <w:rPr>
          <w:rFonts w:ascii="Arial" w:hAnsi="Arial" w:cs="Arial"/>
          <w:lang w:eastAsia="pt-BR"/>
        </w:rPr>
        <w:t>), ou</w:t>
      </w:r>
    </w:p>
    <w:p w:rsidR="00A03A56" w:rsidRPr="00F41AB2" w:rsidRDefault="00A03A56" w:rsidP="00A03A56">
      <w:pPr>
        <w:numPr>
          <w:ilvl w:val="1"/>
          <w:numId w:val="5"/>
        </w:numPr>
        <w:shd w:val="clear" w:color="auto" w:fill="FFFFFF"/>
        <w:suppressAutoHyphens w:val="0"/>
        <w:spacing w:before="100" w:beforeAutospacing="1" w:after="24" w:line="336" w:lineRule="atLeast"/>
        <w:ind w:left="768"/>
        <w:rPr>
          <w:rFonts w:ascii="Arial" w:hAnsi="Arial" w:cs="Arial"/>
          <w:lang w:eastAsia="pt-BR"/>
        </w:rPr>
      </w:pPr>
      <w:r w:rsidRPr="00F41AB2">
        <w:rPr>
          <w:rFonts w:ascii="Arial" w:hAnsi="Arial" w:cs="Arial"/>
          <w:lang w:eastAsia="pt-BR"/>
        </w:rPr>
        <w:t>SOCK_RAW (protocolos matérias no topo da camada de rede).</w:t>
      </w:r>
    </w:p>
    <w:p w:rsidR="00A03A56" w:rsidRPr="00F41AB2" w:rsidRDefault="00A03A56" w:rsidP="00A03A56">
      <w:pPr>
        <w:numPr>
          <w:ilvl w:val="0"/>
          <w:numId w:val="5"/>
        </w:numPr>
        <w:shd w:val="clear" w:color="auto" w:fill="FFFFFF"/>
        <w:suppressAutoHyphens w:val="0"/>
        <w:spacing w:before="100" w:beforeAutospacing="1" w:after="24" w:line="336" w:lineRule="atLeast"/>
        <w:ind w:left="384"/>
        <w:rPr>
          <w:rFonts w:ascii="Arial" w:hAnsi="Arial" w:cs="Arial"/>
          <w:lang w:eastAsia="pt-BR"/>
        </w:rPr>
      </w:pPr>
      <w:r w:rsidRPr="00F41AB2">
        <w:rPr>
          <w:rFonts w:ascii="Arial" w:hAnsi="Arial" w:cs="Arial"/>
          <w:i/>
          <w:iCs/>
          <w:lang w:eastAsia="pt-BR"/>
        </w:rPr>
        <w:t>Protocolo</w:t>
      </w:r>
      <w:r w:rsidRPr="00F41AB2">
        <w:rPr>
          <w:rFonts w:ascii="Arial" w:hAnsi="Arial" w:cs="Arial"/>
          <w:lang w:eastAsia="pt-BR"/>
        </w:rPr>
        <w:t xml:space="preserve"> especificando o protocolo de transporte </w:t>
      </w:r>
      <w:proofErr w:type="spellStart"/>
      <w:r w:rsidRPr="00F41AB2">
        <w:rPr>
          <w:rFonts w:ascii="Arial" w:hAnsi="Arial" w:cs="Arial"/>
          <w:lang w:eastAsia="pt-BR"/>
        </w:rPr>
        <w:t>actual</w:t>
      </w:r>
      <w:proofErr w:type="spellEnd"/>
      <w:r w:rsidRPr="00F41AB2">
        <w:rPr>
          <w:rFonts w:ascii="Arial" w:hAnsi="Arial" w:cs="Arial"/>
          <w:lang w:eastAsia="pt-BR"/>
        </w:rPr>
        <w:t xml:space="preserve"> a usar. Os mais comuns são IPPROTO_TCP , IPPROTO_SCTP , IPPROTO_UDP , IPPROTO_DCCP . Estes protocolos são especificados no arquivo </w:t>
      </w:r>
      <w:proofErr w:type="spellStart"/>
      <w:r w:rsidRPr="00F41AB2">
        <w:rPr>
          <w:rFonts w:ascii="Arial" w:hAnsi="Arial" w:cs="Arial"/>
          <w:i/>
          <w:iCs/>
          <w:lang w:eastAsia="pt-BR"/>
        </w:rPr>
        <w:t>netinet</w:t>
      </w:r>
      <w:proofErr w:type="spellEnd"/>
      <w:r w:rsidRPr="00F41AB2">
        <w:rPr>
          <w:rFonts w:ascii="Arial" w:hAnsi="Arial" w:cs="Arial"/>
          <w:i/>
          <w:iCs/>
          <w:lang w:eastAsia="pt-BR"/>
        </w:rPr>
        <w:t xml:space="preserve"> / in.h</w:t>
      </w:r>
      <w:r w:rsidRPr="00F41AB2">
        <w:rPr>
          <w:rFonts w:ascii="Arial" w:hAnsi="Arial" w:cs="Arial"/>
          <w:lang w:eastAsia="pt-BR"/>
        </w:rPr>
        <w:t xml:space="preserve"> . O valor 0 pode ser utilizada para </w:t>
      </w:r>
      <w:proofErr w:type="spellStart"/>
      <w:r w:rsidRPr="00F41AB2">
        <w:rPr>
          <w:rFonts w:ascii="Arial" w:hAnsi="Arial" w:cs="Arial"/>
          <w:lang w:eastAsia="pt-BR"/>
        </w:rPr>
        <w:t>seleccionar</w:t>
      </w:r>
      <w:proofErr w:type="spellEnd"/>
      <w:r w:rsidRPr="00F41AB2">
        <w:rPr>
          <w:rFonts w:ascii="Arial" w:hAnsi="Arial" w:cs="Arial"/>
          <w:lang w:eastAsia="pt-BR"/>
        </w:rPr>
        <w:t xml:space="preserve"> um protocolo padrão do domínio e do tipo </w:t>
      </w:r>
      <w:r w:rsidR="00145A91" w:rsidRPr="00F41AB2">
        <w:rPr>
          <w:rFonts w:ascii="Arial" w:hAnsi="Arial" w:cs="Arial"/>
          <w:lang w:eastAsia="pt-BR"/>
        </w:rPr>
        <w:t>selecionado</w:t>
      </w:r>
      <w:r w:rsidRPr="00F41AB2">
        <w:rPr>
          <w:rFonts w:ascii="Arial" w:hAnsi="Arial" w:cs="Arial"/>
          <w:lang w:eastAsia="pt-BR"/>
        </w:rPr>
        <w:t>.</w:t>
      </w:r>
    </w:p>
    <w:p w:rsidR="00A03A56" w:rsidRPr="00F41AB2" w:rsidRDefault="00A03A56" w:rsidP="00A03A56">
      <w:pPr>
        <w:shd w:val="clear" w:color="auto" w:fill="FFFFFF"/>
        <w:suppressAutoHyphens w:val="0"/>
        <w:spacing w:before="120" w:after="120" w:line="336" w:lineRule="atLeast"/>
        <w:rPr>
          <w:rFonts w:ascii="Arial" w:hAnsi="Arial" w:cs="Arial"/>
          <w:lang w:eastAsia="pt-BR"/>
        </w:rPr>
      </w:pPr>
      <w:r w:rsidRPr="00F41AB2">
        <w:rPr>
          <w:rFonts w:ascii="Arial" w:hAnsi="Arial" w:cs="Arial"/>
          <w:lang w:eastAsia="pt-BR"/>
        </w:rPr>
        <w:t xml:space="preserve">A função retorna -1 se ocorreu um erro. Caso contrário, ele retorna um inteiro que representa o descritor de </w:t>
      </w:r>
      <w:proofErr w:type="spellStart"/>
      <w:r w:rsidRPr="00F41AB2">
        <w:rPr>
          <w:rFonts w:ascii="Arial" w:hAnsi="Arial" w:cs="Arial"/>
          <w:lang w:eastAsia="pt-BR"/>
        </w:rPr>
        <w:t>recém-atribuído</w:t>
      </w:r>
      <w:proofErr w:type="spellEnd"/>
      <w:r w:rsidRPr="00F41AB2">
        <w:rPr>
          <w:rFonts w:ascii="Arial" w:hAnsi="Arial" w:cs="Arial"/>
          <w:lang w:eastAsia="pt-BR"/>
        </w:rPr>
        <w:t>.</w:t>
      </w:r>
    </w:p>
    <w:p w:rsidR="0080289D" w:rsidRPr="00F41AB2" w:rsidRDefault="0080289D" w:rsidP="00C77CDF">
      <w:pPr>
        <w:spacing w:line="360" w:lineRule="auto"/>
        <w:rPr>
          <w:rFonts w:ascii="Arial" w:eastAsia="Arial" w:hAnsi="Arial" w:cs="Arial"/>
          <w:b/>
        </w:rPr>
      </w:pPr>
    </w:p>
    <w:p w:rsidR="000F4E0C" w:rsidRPr="00F41AB2" w:rsidRDefault="00145A91" w:rsidP="000F4E0C">
      <w:pPr>
        <w:pStyle w:val="NormalWeb"/>
        <w:shd w:val="clear" w:color="auto" w:fill="FFFFFF"/>
        <w:spacing w:before="120" w:beforeAutospacing="0" w:after="120" w:afterAutospacing="0" w:line="336" w:lineRule="atLeast"/>
        <w:rPr>
          <w:rFonts w:ascii="Arial" w:hAnsi="Arial" w:cs="Arial"/>
          <w:lang w:val="en-US"/>
        </w:rPr>
      </w:pPr>
      <w:r w:rsidRPr="00F41AB2">
        <w:rPr>
          <w:rFonts w:ascii="Arial" w:eastAsia="Arial" w:hAnsi="Arial" w:cs="Arial"/>
          <w:b/>
        </w:rPr>
        <w:t>4.2 - BLIND</w:t>
      </w:r>
      <w:r w:rsidRPr="00F41AB2">
        <w:rPr>
          <w:rFonts w:ascii="Arial" w:eastAsia="Arial" w:hAnsi="Arial" w:cs="Arial"/>
          <w:b/>
        </w:rPr>
        <w:br/>
      </w:r>
      <w:r w:rsidR="000F4E0C" w:rsidRPr="00F41AB2">
        <w:rPr>
          <w:rFonts w:ascii="Courier New" w:hAnsi="Courier New" w:cs="Courier New"/>
          <w:sz w:val="21"/>
          <w:szCs w:val="21"/>
        </w:rPr>
        <w:tab/>
      </w:r>
      <w:r w:rsidR="000F4E0C" w:rsidRPr="00F41AB2">
        <w:rPr>
          <w:rFonts w:ascii="Courier New" w:hAnsi="Courier New" w:cs="Courier New"/>
          <w:sz w:val="21"/>
          <w:szCs w:val="21"/>
        </w:rPr>
        <w:br/>
      </w:r>
      <w:r w:rsidR="000F4E0C" w:rsidRPr="00F41AB2">
        <w:rPr>
          <w:rFonts w:ascii="Courier New" w:hAnsi="Courier New" w:cs="Courier New"/>
          <w:sz w:val="21"/>
          <w:szCs w:val="21"/>
        </w:rPr>
        <w:tab/>
      </w:r>
      <w:proofErr w:type="spellStart"/>
      <w:r w:rsidR="000F4E0C" w:rsidRPr="00F41AB2">
        <w:rPr>
          <w:rFonts w:ascii="Arial" w:hAnsi="Arial" w:cs="Arial"/>
        </w:rPr>
        <w:t>bind</w:t>
      </w:r>
      <w:proofErr w:type="spellEnd"/>
      <w:r w:rsidR="000F4E0C" w:rsidRPr="00F41AB2">
        <w:rPr>
          <w:rFonts w:ascii="Arial" w:hAnsi="Arial" w:cs="Arial"/>
        </w:rPr>
        <w:t xml:space="preserve"> () atribui um soquete para um endereço. Quando um soquete é criado usando </w:t>
      </w:r>
      <w:proofErr w:type="spellStart"/>
      <w:r w:rsidR="000F4E0C" w:rsidRPr="00F41AB2">
        <w:rPr>
          <w:rFonts w:ascii="Arial" w:hAnsi="Arial" w:cs="Arial"/>
        </w:rPr>
        <w:t>socket</w:t>
      </w:r>
      <w:proofErr w:type="spellEnd"/>
      <w:r w:rsidR="000F4E0C" w:rsidRPr="00F41AB2">
        <w:rPr>
          <w:rFonts w:ascii="Arial" w:hAnsi="Arial" w:cs="Arial"/>
        </w:rPr>
        <w:t xml:space="preserve"> () , ele só é dada uma família de protocolos, mas que não possuam um endereço. Esta associação com um endereço deve ser realizada com o </w:t>
      </w:r>
      <w:proofErr w:type="spellStart"/>
      <w:r w:rsidR="000F4E0C" w:rsidRPr="00F41AB2">
        <w:rPr>
          <w:rFonts w:ascii="Arial" w:hAnsi="Arial" w:cs="Arial"/>
        </w:rPr>
        <w:t>bind</w:t>
      </w:r>
      <w:proofErr w:type="spellEnd"/>
      <w:r w:rsidR="000F4E0C" w:rsidRPr="00F41AB2">
        <w:rPr>
          <w:rFonts w:ascii="Arial" w:hAnsi="Arial" w:cs="Arial"/>
        </w:rPr>
        <w:t xml:space="preserve"> (chamada) do sistema antes da tomada pode aceitar conexões para outros hospedeiros. </w:t>
      </w:r>
      <w:r w:rsidR="000F4E0C" w:rsidRPr="00F41AB2">
        <w:rPr>
          <w:rFonts w:ascii="Arial" w:hAnsi="Arial" w:cs="Arial"/>
          <w:lang w:val="en-US"/>
        </w:rPr>
        <w:t>Bind () </w:t>
      </w:r>
      <w:proofErr w:type="spellStart"/>
      <w:r w:rsidR="000F4E0C" w:rsidRPr="00F41AB2">
        <w:rPr>
          <w:rFonts w:ascii="Arial" w:hAnsi="Arial" w:cs="Arial"/>
          <w:lang w:val="en-US"/>
        </w:rPr>
        <w:t>recebe</w:t>
      </w:r>
      <w:proofErr w:type="spellEnd"/>
      <w:r w:rsidR="000F4E0C" w:rsidRPr="00F41AB2">
        <w:rPr>
          <w:rFonts w:ascii="Arial" w:hAnsi="Arial" w:cs="Arial"/>
          <w:lang w:val="en-US"/>
        </w:rPr>
        <w:t xml:space="preserve"> </w:t>
      </w:r>
      <w:proofErr w:type="spellStart"/>
      <w:r w:rsidR="000F4E0C" w:rsidRPr="00F41AB2">
        <w:rPr>
          <w:rFonts w:ascii="Arial" w:hAnsi="Arial" w:cs="Arial"/>
          <w:lang w:val="en-US"/>
        </w:rPr>
        <w:t>três</w:t>
      </w:r>
      <w:proofErr w:type="spellEnd"/>
      <w:r w:rsidR="000F4E0C" w:rsidRPr="00F41AB2">
        <w:rPr>
          <w:rFonts w:ascii="Arial" w:hAnsi="Arial" w:cs="Arial"/>
          <w:lang w:val="en-US"/>
        </w:rPr>
        <w:t xml:space="preserve"> </w:t>
      </w:r>
      <w:proofErr w:type="spellStart"/>
      <w:r w:rsidR="000F4E0C" w:rsidRPr="00F41AB2">
        <w:rPr>
          <w:rFonts w:ascii="Arial" w:hAnsi="Arial" w:cs="Arial"/>
          <w:lang w:val="en-US"/>
        </w:rPr>
        <w:t>argumentos</w:t>
      </w:r>
      <w:proofErr w:type="spellEnd"/>
      <w:r w:rsidR="000F4E0C" w:rsidRPr="00F41AB2">
        <w:rPr>
          <w:rFonts w:ascii="Arial" w:hAnsi="Arial" w:cs="Arial"/>
          <w:lang w:val="en-US"/>
        </w:rPr>
        <w:t>:</w:t>
      </w:r>
    </w:p>
    <w:p w:rsidR="000F4E0C" w:rsidRPr="000F4E0C" w:rsidRDefault="000F4E0C" w:rsidP="000F4E0C">
      <w:pPr>
        <w:numPr>
          <w:ilvl w:val="0"/>
          <w:numId w:val="6"/>
        </w:numPr>
        <w:shd w:val="clear" w:color="auto" w:fill="FFFFFF"/>
        <w:suppressAutoHyphens w:val="0"/>
        <w:spacing w:before="100" w:beforeAutospacing="1" w:after="24" w:line="336" w:lineRule="atLeast"/>
        <w:ind w:left="384"/>
        <w:rPr>
          <w:rFonts w:ascii="Arial" w:hAnsi="Arial" w:cs="Arial"/>
          <w:lang w:eastAsia="pt-BR"/>
        </w:rPr>
      </w:pPr>
      <w:proofErr w:type="spellStart"/>
      <w:r w:rsidRPr="000F4E0C">
        <w:rPr>
          <w:rFonts w:ascii="Arial" w:hAnsi="Arial" w:cs="Arial"/>
          <w:lang w:eastAsia="pt-BR"/>
        </w:rPr>
        <w:t>sockfd</w:t>
      </w:r>
      <w:proofErr w:type="spellEnd"/>
      <w:r w:rsidRPr="00F41AB2">
        <w:rPr>
          <w:rFonts w:ascii="Arial" w:hAnsi="Arial" w:cs="Arial"/>
          <w:lang w:eastAsia="pt-BR"/>
        </w:rPr>
        <w:t> </w:t>
      </w:r>
      <w:r w:rsidRPr="000F4E0C">
        <w:rPr>
          <w:rFonts w:ascii="Arial" w:hAnsi="Arial" w:cs="Arial"/>
          <w:lang w:eastAsia="pt-BR"/>
        </w:rPr>
        <w:t>, um descritor que representa o soquete para realizar a ligação por diante.</w:t>
      </w:r>
    </w:p>
    <w:p w:rsidR="000F4E0C" w:rsidRPr="000F4E0C" w:rsidRDefault="000F4E0C" w:rsidP="000F4E0C">
      <w:pPr>
        <w:numPr>
          <w:ilvl w:val="0"/>
          <w:numId w:val="6"/>
        </w:numPr>
        <w:shd w:val="clear" w:color="auto" w:fill="FFFFFF"/>
        <w:suppressAutoHyphens w:val="0"/>
        <w:spacing w:before="100" w:beforeAutospacing="1" w:after="24" w:line="336" w:lineRule="atLeast"/>
        <w:ind w:left="384"/>
        <w:rPr>
          <w:rFonts w:ascii="Arial" w:hAnsi="Arial" w:cs="Arial"/>
          <w:lang w:eastAsia="pt-BR"/>
        </w:rPr>
      </w:pPr>
      <w:proofErr w:type="spellStart"/>
      <w:r w:rsidRPr="000F4E0C">
        <w:rPr>
          <w:rFonts w:ascii="Arial" w:hAnsi="Arial" w:cs="Arial"/>
          <w:lang w:eastAsia="pt-BR"/>
        </w:rPr>
        <w:t>my_addr</w:t>
      </w:r>
      <w:proofErr w:type="spellEnd"/>
      <w:r w:rsidRPr="00F41AB2">
        <w:rPr>
          <w:rFonts w:ascii="Arial" w:hAnsi="Arial" w:cs="Arial"/>
          <w:lang w:eastAsia="pt-BR"/>
        </w:rPr>
        <w:t> </w:t>
      </w:r>
      <w:r w:rsidRPr="000F4E0C">
        <w:rPr>
          <w:rFonts w:ascii="Arial" w:hAnsi="Arial" w:cs="Arial"/>
          <w:lang w:eastAsia="pt-BR"/>
        </w:rPr>
        <w:t>, um ponteiro para uma</w:t>
      </w:r>
      <w:r w:rsidRPr="00F41AB2">
        <w:rPr>
          <w:rFonts w:ascii="Arial" w:hAnsi="Arial" w:cs="Arial"/>
          <w:lang w:eastAsia="pt-BR"/>
        </w:rPr>
        <w:t> </w:t>
      </w:r>
      <w:proofErr w:type="spellStart"/>
      <w:r w:rsidRPr="000F4E0C">
        <w:rPr>
          <w:rFonts w:ascii="Arial" w:hAnsi="Arial" w:cs="Arial"/>
          <w:lang w:eastAsia="pt-BR"/>
        </w:rPr>
        <w:t>sockaddr</w:t>
      </w:r>
      <w:proofErr w:type="spellEnd"/>
      <w:r w:rsidRPr="00F41AB2">
        <w:rPr>
          <w:rFonts w:ascii="Arial" w:hAnsi="Arial" w:cs="Arial"/>
          <w:lang w:eastAsia="pt-BR"/>
        </w:rPr>
        <w:t> </w:t>
      </w:r>
      <w:r w:rsidRPr="000F4E0C">
        <w:rPr>
          <w:rFonts w:ascii="Arial" w:hAnsi="Arial" w:cs="Arial"/>
          <w:lang w:eastAsia="pt-BR"/>
        </w:rPr>
        <w:t>estrutura que representa o endereço para se ligar a.</w:t>
      </w:r>
    </w:p>
    <w:p w:rsidR="000F4E0C" w:rsidRPr="000F4E0C" w:rsidRDefault="000F4E0C" w:rsidP="000F4E0C">
      <w:pPr>
        <w:numPr>
          <w:ilvl w:val="0"/>
          <w:numId w:val="6"/>
        </w:numPr>
        <w:shd w:val="clear" w:color="auto" w:fill="FFFFFF"/>
        <w:suppressAutoHyphens w:val="0"/>
        <w:spacing w:before="100" w:beforeAutospacing="1" w:after="24" w:line="336" w:lineRule="atLeast"/>
        <w:ind w:left="384"/>
        <w:rPr>
          <w:rFonts w:ascii="Arial" w:hAnsi="Arial" w:cs="Arial"/>
          <w:lang w:eastAsia="pt-BR"/>
        </w:rPr>
      </w:pPr>
      <w:proofErr w:type="spellStart"/>
      <w:r w:rsidRPr="000F4E0C">
        <w:rPr>
          <w:rFonts w:ascii="Arial" w:hAnsi="Arial" w:cs="Arial"/>
          <w:lang w:eastAsia="pt-BR"/>
        </w:rPr>
        <w:t>addrlen</w:t>
      </w:r>
      <w:proofErr w:type="spellEnd"/>
      <w:r w:rsidRPr="00F41AB2">
        <w:rPr>
          <w:rFonts w:ascii="Arial" w:hAnsi="Arial" w:cs="Arial"/>
          <w:lang w:eastAsia="pt-BR"/>
        </w:rPr>
        <w:t> </w:t>
      </w:r>
      <w:r w:rsidRPr="000F4E0C">
        <w:rPr>
          <w:rFonts w:ascii="Arial" w:hAnsi="Arial" w:cs="Arial"/>
          <w:lang w:eastAsia="pt-BR"/>
        </w:rPr>
        <w:t>, um</w:t>
      </w:r>
      <w:r w:rsidRPr="00F41AB2">
        <w:rPr>
          <w:rFonts w:ascii="Arial" w:hAnsi="Arial" w:cs="Arial"/>
          <w:lang w:eastAsia="pt-BR"/>
        </w:rPr>
        <w:t> </w:t>
      </w:r>
      <w:proofErr w:type="spellStart"/>
      <w:r w:rsidRPr="000F4E0C">
        <w:rPr>
          <w:rFonts w:ascii="Arial" w:hAnsi="Arial" w:cs="Arial"/>
          <w:lang w:eastAsia="pt-BR"/>
        </w:rPr>
        <w:t>socklen_t</w:t>
      </w:r>
      <w:proofErr w:type="spellEnd"/>
      <w:r w:rsidRPr="00F41AB2">
        <w:rPr>
          <w:rFonts w:ascii="Arial" w:hAnsi="Arial" w:cs="Arial"/>
          <w:lang w:eastAsia="pt-BR"/>
        </w:rPr>
        <w:t> </w:t>
      </w:r>
      <w:r w:rsidRPr="000F4E0C">
        <w:rPr>
          <w:rFonts w:ascii="Arial" w:hAnsi="Arial" w:cs="Arial"/>
          <w:lang w:eastAsia="pt-BR"/>
        </w:rPr>
        <w:t>campo especifica o tamanho do</w:t>
      </w:r>
      <w:r w:rsidRPr="00F41AB2">
        <w:rPr>
          <w:rFonts w:ascii="Arial" w:hAnsi="Arial" w:cs="Arial"/>
          <w:lang w:eastAsia="pt-BR"/>
        </w:rPr>
        <w:t> </w:t>
      </w:r>
      <w:proofErr w:type="spellStart"/>
      <w:r w:rsidRPr="000F4E0C">
        <w:rPr>
          <w:rFonts w:ascii="Arial" w:hAnsi="Arial" w:cs="Arial"/>
          <w:lang w:eastAsia="pt-BR"/>
        </w:rPr>
        <w:t>sockaddr</w:t>
      </w:r>
      <w:proofErr w:type="spellEnd"/>
      <w:r w:rsidRPr="00F41AB2">
        <w:rPr>
          <w:rFonts w:ascii="Arial" w:hAnsi="Arial" w:cs="Arial"/>
          <w:lang w:eastAsia="pt-BR"/>
        </w:rPr>
        <w:t> </w:t>
      </w:r>
      <w:r w:rsidRPr="000F4E0C">
        <w:rPr>
          <w:rFonts w:ascii="Arial" w:hAnsi="Arial" w:cs="Arial"/>
          <w:lang w:eastAsia="pt-BR"/>
        </w:rPr>
        <w:t>estrutura.</w:t>
      </w:r>
    </w:p>
    <w:p w:rsidR="000F4E0C" w:rsidRPr="000F4E0C" w:rsidRDefault="000F4E0C" w:rsidP="000F4E0C">
      <w:pPr>
        <w:shd w:val="clear" w:color="auto" w:fill="FFFFFF"/>
        <w:suppressAutoHyphens w:val="0"/>
        <w:spacing w:before="120" w:after="120" w:line="336" w:lineRule="atLeast"/>
        <w:rPr>
          <w:rFonts w:ascii="Arial" w:hAnsi="Arial" w:cs="Arial"/>
          <w:lang w:eastAsia="pt-BR"/>
        </w:rPr>
      </w:pPr>
      <w:proofErr w:type="spellStart"/>
      <w:r w:rsidRPr="000F4E0C">
        <w:rPr>
          <w:rFonts w:ascii="Arial" w:hAnsi="Arial" w:cs="Arial"/>
          <w:lang w:eastAsia="pt-BR"/>
        </w:rPr>
        <w:t>Bind</w:t>
      </w:r>
      <w:proofErr w:type="spellEnd"/>
      <w:r w:rsidRPr="000F4E0C">
        <w:rPr>
          <w:rFonts w:ascii="Arial" w:hAnsi="Arial" w:cs="Arial"/>
          <w:lang w:eastAsia="pt-BR"/>
        </w:rPr>
        <w:t xml:space="preserve"> () retorna 0 em caso de sucesso e -1 se ocorrer um erro.</w:t>
      </w:r>
    </w:p>
    <w:p w:rsidR="000F4E0C" w:rsidRPr="00F41AB2" w:rsidRDefault="000F4E0C" w:rsidP="00C77CDF">
      <w:pPr>
        <w:spacing w:line="360" w:lineRule="auto"/>
        <w:rPr>
          <w:rFonts w:ascii="Arial" w:eastAsia="Arial" w:hAnsi="Arial" w:cs="Arial"/>
          <w:b/>
        </w:rPr>
      </w:pPr>
    </w:p>
    <w:p w:rsidR="00F41AB2" w:rsidRDefault="00F41AB2" w:rsidP="00C77CDF">
      <w:pPr>
        <w:spacing w:line="360" w:lineRule="auto"/>
        <w:rPr>
          <w:rFonts w:ascii="Arial" w:eastAsia="Arial" w:hAnsi="Arial" w:cs="Arial"/>
          <w:b/>
          <w:lang w:val="en-US"/>
        </w:rPr>
      </w:pPr>
    </w:p>
    <w:p w:rsidR="00F41AB2" w:rsidRDefault="00F41AB2" w:rsidP="00C77CDF">
      <w:pPr>
        <w:spacing w:line="360" w:lineRule="auto"/>
        <w:rPr>
          <w:rFonts w:ascii="Arial" w:eastAsia="Arial" w:hAnsi="Arial" w:cs="Arial"/>
          <w:b/>
          <w:lang w:val="en-US"/>
        </w:rPr>
      </w:pPr>
    </w:p>
    <w:p w:rsidR="00F41AB2" w:rsidRDefault="00F41AB2" w:rsidP="00C77CDF">
      <w:pPr>
        <w:spacing w:line="360" w:lineRule="auto"/>
        <w:rPr>
          <w:rFonts w:ascii="Arial" w:eastAsia="Arial" w:hAnsi="Arial" w:cs="Arial"/>
          <w:b/>
          <w:lang w:val="en-US"/>
        </w:rPr>
      </w:pPr>
    </w:p>
    <w:p w:rsidR="00F41AB2" w:rsidRDefault="00F41AB2" w:rsidP="00C77CDF">
      <w:pPr>
        <w:spacing w:line="360" w:lineRule="auto"/>
        <w:rPr>
          <w:rFonts w:ascii="Arial" w:eastAsia="Arial" w:hAnsi="Arial" w:cs="Arial"/>
          <w:b/>
          <w:lang w:val="en-US"/>
        </w:rPr>
      </w:pPr>
    </w:p>
    <w:p w:rsidR="000F4E0C" w:rsidRPr="00F41AB2" w:rsidRDefault="00145A91" w:rsidP="00C77CDF">
      <w:pPr>
        <w:spacing w:line="360" w:lineRule="auto"/>
        <w:rPr>
          <w:rFonts w:ascii="Arial" w:eastAsia="Arial" w:hAnsi="Arial" w:cs="Arial"/>
          <w:b/>
          <w:lang w:val="en-US"/>
        </w:rPr>
      </w:pPr>
      <w:r w:rsidRPr="00F41AB2">
        <w:rPr>
          <w:rFonts w:ascii="Arial" w:eastAsia="Arial" w:hAnsi="Arial" w:cs="Arial"/>
          <w:b/>
          <w:lang w:val="en-US"/>
        </w:rPr>
        <w:lastRenderedPageBreak/>
        <w:t>4.3 - LISTEN</w:t>
      </w:r>
    </w:p>
    <w:p w:rsidR="006016D2" w:rsidRPr="006016D2" w:rsidRDefault="00EF2BB8" w:rsidP="006016D2">
      <w:pPr>
        <w:shd w:val="clear" w:color="auto" w:fill="FFFFFF"/>
        <w:suppressAutoHyphens w:val="0"/>
        <w:spacing w:before="120" w:after="120" w:line="336" w:lineRule="atLeast"/>
        <w:rPr>
          <w:rFonts w:ascii="Arial" w:hAnsi="Arial" w:cs="Arial"/>
          <w:lang w:eastAsia="pt-BR"/>
        </w:rPr>
      </w:pPr>
      <w:r w:rsidRPr="00F41AB2">
        <w:rPr>
          <w:rFonts w:ascii="Arial" w:hAnsi="Arial" w:cs="Arial"/>
          <w:lang w:eastAsia="pt-BR"/>
        </w:rPr>
        <w:tab/>
      </w:r>
      <w:r w:rsidR="006016D2" w:rsidRPr="006016D2">
        <w:rPr>
          <w:rFonts w:ascii="Arial" w:hAnsi="Arial" w:cs="Arial"/>
          <w:lang w:eastAsia="pt-BR"/>
        </w:rPr>
        <w:t>Depois de um soquete foi associado a um endereço,</w:t>
      </w:r>
      <w:r w:rsidR="006016D2" w:rsidRPr="00F41AB2">
        <w:rPr>
          <w:rFonts w:ascii="Arial" w:hAnsi="Arial" w:cs="Arial"/>
          <w:lang w:eastAsia="pt-BR"/>
        </w:rPr>
        <w:t> </w:t>
      </w:r>
      <w:proofErr w:type="spellStart"/>
      <w:r w:rsidR="006016D2" w:rsidRPr="006016D2">
        <w:rPr>
          <w:rFonts w:ascii="Arial" w:hAnsi="Arial" w:cs="Arial"/>
          <w:lang w:eastAsia="pt-BR"/>
        </w:rPr>
        <w:t>listen</w:t>
      </w:r>
      <w:proofErr w:type="spellEnd"/>
      <w:r w:rsidR="006016D2" w:rsidRPr="006016D2">
        <w:rPr>
          <w:rFonts w:ascii="Arial" w:hAnsi="Arial" w:cs="Arial"/>
          <w:lang w:eastAsia="pt-BR"/>
        </w:rPr>
        <w:t xml:space="preserve"> ()</w:t>
      </w:r>
      <w:r w:rsidR="006016D2" w:rsidRPr="00F41AB2">
        <w:rPr>
          <w:rFonts w:ascii="Arial" w:hAnsi="Arial" w:cs="Arial"/>
          <w:lang w:eastAsia="pt-BR"/>
        </w:rPr>
        <w:t> </w:t>
      </w:r>
      <w:r w:rsidR="006016D2" w:rsidRPr="006016D2">
        <w:rPr>
          <w:rFonts w:ascii="Arial" w:hAnsi="Arial" w:cs="Arial"/>
          <w:lang w:eastAsia="pt-BR"/>
        </w:rPr>
        <w:t>prepara para conexões de entrada.</w:t>
      </w:r>
      <w:r w:rsidR="006016D2" w:rsidRPr="00F41AB2">
        <w:rPr>
          <w:rFonts w:ascii="Arial" w:hAnsi="Arial" w:cs="Arial"/>
          <w:lang w:eastAsia="pt-BR"/>
        </w:rPr>
        <w:t> </w:t>
      </w:r>
      <w:r w:rsidR="006016D2" w:rsidRPr="006016D2">
        <w:rPr>
          <w:rFonts w:ascii="Arial" w:hAnsi="Arial" w:cs="Arial"/>
          <w:lang w:eastAsia="pt-BR"/>
        </w:rPr>
        <w:t>No entanto, isso só é necessário para os modos de dados (orientados a conexão) orientada para o fluxo, ou seja, para tipos de soquete (</w:t>
      </w:r>
      <w:r w:rsidR="006016D2" w:rsidRPr="00F41AB2">
        <w:rPr>
          <w:rFonts w:ascii="Arial" w:hAnsi="Arial" w:cs="Arial"/>
          <w:lang w:eastAsia="pt-BR"/>
        </w:rPr>
        <w:t> </w:t>
      </w:r>
      <w:r w:rsidR="006016D2" w:rsidRPr="006016D2">
        <w:rPr>
          <w:rFonts w:ascii="Arial" w:hAnsi="Arial" w:cs="Arial"/>
          <w:lang w:eastAsia="pt-BR"/>
        </w:rPr>
        <w:t>SOCK_STREAM</w:t>
      </w:r>
      <w:r w:rsidR="006016D2" w:rsidRPr="00F41AB2">
        <w:rPr>
          <w:rFonts w:ascii="Arial" w:hAnsi="Arial" w:cs="Arial"/>
          <w:lang w:eastAsia="pt-BR"/>
        </w:rPr>
        <w:t> </w:t>
      </w:r>
      <w:r w:rsidR="006016D2" w:rsidRPr="006016D2">
        <w:rPr>
          <w:rFonts w:ascii="Arial" w:hAnsi="Arial" w:cs="Arial"/>
          <w:lang w:eastAsia="pt-BR"/>
        </w:rPr>
        <w:t>,</w:t>
      </w:r>
      <w:r w:rsidR="006016D2" w:rsidRPr="00F41AB2">
        <w:rPr>
          <w:rFonts w:ascii="Arial" w:hAnsi="Arial" w:cs="Arial"/>
          <w:lang w:eastAsia="pt-BR"/>
        </w:rPr>
        <w:t> </w:t>
      </w:r>
      <w:r w:rsidR="006016D2" w:rsidRPr="006016D2">
        <w:rPr>
          <w:rFonts w:ascii="Arial" w:hAnsi="Arial" w:cs="Arial"/>
          <w:lang w:eastAsia="pt-BR"/>
        </w:rPr>
        <w:t>SOCK_SEQPACKET</w:t>
      </w:r>
      <w:r w:rsidR="006016D2" w:rsidRPr="00F41AB2">
        <w:rPr>
          <w:rFonts w:ascii="Arial" w:hAnsi="Arial" w:cs="Arial"/>
          <w:lang w:eastAsia="pt-BR"/>
        </w:rPr>
        <w:t> </w:t>
      </w:r>
      <w:r w:rsidR="006016D2" w:rsidRPr="006016D2">
        <w:rPr>
          <w:rFonts w:ascii="Arial" w:hAnsi="Arial" w:cs="Arial"/>
          <w:lang w:eastAsia="pt-BR"/>
        </w:rPr>
        <w:t>).</w:t>
      </w:r>
      <w:r w:rsidR="006016D2" w:rsidRPr="00F41AB2">
        <w:rPr>
          <w:rFonts w:ascii="Arial" w:hAnsi="Arial" w:cs="Arial"/>
          <w:lang w:eastAsia="pt-BR"/>
        </w:rPr>
        <w:t> </w:t>
      </w:r>
      <w:proofErr w:type="spellStart"/>
      <w:r w:rsidR="006016D2" w:rsidRPr="006016D2">
        <w:rPr>
          <w:rFonts w:ascii="Arial" w:hAnsi="Arial" w:cs="Arial"/>
          <w:lang w:eastAsia="pt-BR"/>
        </w:rPr>
        <w:t>listen</w:t>
      </w:r>
      <w:proofErr w:type="spellEnd"/>
      <w:r w:rsidR="006016D2" w:rsidRPr="006016D2">
        <w:rPr>
          <w:rFonts w:ascii="Arial" w:hAnsi="Arial" w:cs="Arial"/>
          <w:lang w:eastAsia="pt-BR"/>
        </w:rPr>
        <w:t xml:space="preserve"> () requer dois argumentos:</w:t>
      </w:r>
    </w:p>
    <w:p w:rsidR="006016D2" w:rsidRPr="006016D2" w:rsidRDefault="006016D2" w:rsidP="006016D2">
      <w:pPr>
        <w:numPr>
          <w:ilvl w:val="0"/>
          <w:numId w:val="7"/>
        </w:numPr>
        <w:shd w:val="clear" w:color="auto" w:fill="FFFFFF"/>
        <w:suppressAutoHyphens w:val="0"/>
        <w:spacing w:before="100" w:beforeAutospacing="1" w:after="24" w:line="336" w:lineRule="atLeast"/>
        <w:ind w:left="384"/>
        <w:rPr>
          <w:rFonts w:ascii="Arial" w:hAnsi="Arial" w:cs="Arial"/>
          <w:lang w:eastAsia="pt-BR"/>
        </w:rPr>
      </w:pPr>
      <w:proofErr w:type="spellStart"/>
      <w:r w:rsidRPr="006016D2">
        <w:rPr>
          <w:rFonts w:ascii="Arial" w:hAnsi="Arial" w:cs="Arial"/>
          <w:lang w:eastAsia="pt-BR"/>
        </w:rPr>
        <w:t>sockfd</w:t>
      </w:r>
      <w:proofErr w:type="spellEnd"/>
      <w:r w:rsidRPr="00F41AB2">
        <w:rPr>
          <w:rFonts w:ascii="Arial" w:hAnsi="Arial" w:cs="Arial"/>
          <w:lang w:eastAsia="pt-BR"/>
        </w:rPr>
        <w:t> </w:t>
      </w:r>
      <w:r w:rsidRPr="006016D2">
        <w:rPr>
          <w:rFonts w:ascii="Arial" w:hAnsi="Arial" w:cs="Arial"/>
          <w:lang w:eastAsia="pt-BR"/>
        </w:rPr>
        <w:t xml:space="preserve">, um descritor de </w:t>
      </w:r>
      <w:proofErr w:type="spellStart"/>
      <w:r w:rsidRPr="006016D2">
        <w:rPr>
          <w:rFonts w:ascii="Arial" w:hAnsi="Arial" w:cs="Arial"/>
          <w:lang w:eastAsia="pt-BR"/>
        </w:rPr>
        <w:t>socket</w:t>
      </w:r>
      <w:proofErr w:type="spellEnd"/>
      <w:r w:rsidRPr="006016D2">
        <w:rPr>
          <w:rFonts w:ascii="Arial" w:hAnsi="Arial" w:cs="Arial"/>
          <w:lang w:eastAsia="pt-BR"/>
        </w:rPr>
        <w:t xml:space="preserve"> válido.</w:t>
      </w:r>
    </w:p>
    <w:p w:rsidR="006016D2" w:rsidRPr="006016D2" w:rsidRDefault="006016D2" w:rsidP="006016D2">
      <w:pPr>
        <w:numPr>
          <w:ilvl w:val="0"/>
          <w:numId w:val="7"/>
        </w:numPr>
        <w:shd w:val="clear" w:color="auto" w:fill="FFFFFF"/>
        <w:suppressAutoHyphens w:val="0"/>
        <w:spacing w:before="100" w:beforeAutospacing="1" w:after="24" w:line="336" w:lineRule="atLeast"/>
        <w:ind w:left="384"/>
        <w:rPr>
          <w:rFonts w:ascii="Arial" w:hAnsi="Arial" w:cs="Arial"/>
          <w:lang w:eastAsia="pt-BR"/>
        </w:rPr>
      </w:pPr>
      <w:r w:rsidRPr="006016D2">
        <w:rPr>
          <w:rFonts w:ascii="Arial" w:hAnsi="Arial" w:cs="Arial"/>
          <w:lang w:eastAsia="pt-BR"/>
        </w:rPr>
        <w:t>atraso</w:t>
      </w:r>
      <w:r w:rsidRPr="00F41AB2">
        <w:rPr>
          <w:rFonts w:ascii="Arial" w:hAnsi="Arial" w:cs="Arial"/>
          <w:lang w:eastAsia="pt-BR"/>
        </w:rPr>
        <w:t> </w:t>
      </w:r>
      <w:r w:rsidRPr="006016D2">
        <w:rPr>
          <w:rFonts w:ascii="Arial" w:hAnsi="Arial" w:cs="Arial"/>
          <w:lang w:eastAsia="pt-BR"/>
        </w:rPr>
        <w:t>, um número inteiro que representa o número de conexões pendentes que podem ser enfileiradas, em qualquer altura.</w:t>
      </w:r>
      <w:r w:rsidRPr="00F41AB2">
        <w:rPr>
          <w:rFonts w:ascii="Arial" w:hAnsi="Arial" w:cs="Arial"/>
          <w:lang w:eastAsia="pt-BR"/>
        </w:rPr>
        <w:t> </w:t>
      </w:r>
      <w:r w:rsidRPr="006016D2">
        <w:rPr>
          <w:rFonts w:ascii="Arial" w:hAnsi="Arial" w:cs="Arial"/>
          <w:lang w:eastAsia="pt-BR"/>
        </w:rPr>
        <w:t>O sistema operacional normalmente coloca um limite para este valor.</w:t>
      </w:r>
    </w:p>
    <w:p w:rsidR="006016D2" w:rsidRPr="006016D2" w:rsidRDefault="006016D2" w:rsidP="006016D2">
      <w:pPr>
        <w:shd w:val="clear" w:color="auto" w:fill="FFFFFF"/>
        <w:suppressAutoHyphens w:val="0"/>
        <w:spacing w:before="120" w:after="120" w:line="336" w:lineRule="atLeast"/>
        <w:rPr>
          <w:rFonts w:ascii="Arial" w:hAnsi="Arial" w:cs="Arial"/>
          <w:lang w:eastAsia="pt-BR"/>
        </w:rPr>
      </w:pPr>
      <w:r w:rsidRPr="006016D2">
        <w:rPr>
          <w:rFonts w:ascii="Arial" w:hAnsi="Arial" w:cs="Arial"/>
          <w:lang w:eastAsia="pt-BR"/>
        </w:rPr>
        <w:t>Depois que uma conexão é aceito, ele é retirado da fila.</w:t>
      </w:r>
      <w:r w:rsidRPr="00F41AB2">
        <w:rPr>
          <w:rFonts w:ascii="Arial" w:hAnsi="Arial" w:cs="Arial"/>
          <w:lang w:eastAsia="pt-BR"/>
        </w:rPr>
        <w:t> </w:t>
      </w:r>
      <w:r w:rsidRPr="006016D2">
        <w:rPr>
          <w:rFonts w:ascii="Arial" w:hAnsi="Arial" w:cs="Arial"/>
          <w:lang w:eastAsia="pt-BR"/>
        </w:rPr>
        <w:t>Em caso de sucesso, 0 é retornado.</w:t>
      </w:r>
      <w:r w:rsidRPr="00F41AB2">
        <w:rPr>
          <w:rFonts w:ascii="Arial" w:hAnsi="Arial" w:cs="Arial"/>
          <w:lang w:eastAsia="pt-BR"/>
        </w:rPr>
        <w:t> </w:t>
      </w:r>
      <w:r w:rsidRPr="006016D2">
        <w:rPr>
          <w:rFonts w:ascii="Arial" w:hAnsi="Arial" w:cs="Arial"/>
          <w:lang w:eastAsia="pt-BR"/>
        </w:rPr>
        <w:t>Se ocorrer um erro, -1 é retornado.</w:t>
      </w:r>
    </w:p>
    <w:p w:rsidR="006016D2" w:rsidRPr="00F41AB2" w:rsidRDefault="00145A91" w:rsidP="00C77CDF">
      <w:pPr>
        <w:spacing w:line="360" w:lineRule="auto"/>
        <w:rPr>
          <w:rFonts w:ascii="Arial" w:eastAsia="Arial" w:hAnsi="Arial" w:cs="Arial"/>
          <w:b/>
          <w:lang w:val="en-US"/>
        </w:rPr>
      </w:pPr>
      <w:r w:rsidRPr="00F41AB2">
        <w:rPr>
          <w:rFonts w:ascii="Arial" w:eastAsia="Arial" w:hAnsi="Arial" w:cs="Arial"/>
          <w:b/>
          <w:lang w:val="en-US"/>
        </w:rPr>
        <w:br/>
      </w:r>
    </w:p>
    <w:p w:rsidR="006016D2" w:rsidRPr="00F41AB2" w:rsidRDefault="00145A91" w:rsidP="00C77CDF">
      <w:pPr>
        <w:spacing w:line="360" w:lineRule="auto"/>
        <w:rPr>
          <w:rFonts w:ascii="Arial" w:eastAsia="Arial" w:hAnsi="Arial" w:cs="Arial"/>
          <w:b/>
        </w:rPr>
      </w:pPr>
      <w:r w:rsidRPr="00F41AB2">
        <w:rPr>
          <w:rFonts w:ascii="Arial" w:eastAsia="Arial" w:hAnsi="Arial" w:cs="Arial"/>
          <w:b/>
        </w:rPr>
        <w:t>4.4 - ACCEPT</w:t>
      </w:r>
    </w:p>
    <w:p w:rsidR="00165B0D" w:rsidRPr="00165B0D" w:rsidRDefault="00EF2BB8" w:rsidP="00165B0D">
      <w:pPr>
        <w:shd w:val="clear" w:color="auto" w:fill="FFFFFF"/>
        <w:suppressAutoHyphens w:val="0"/>
        <w:spacing w:before="120" w:after="120" w:line="336" w:lineRule="atLeast"/>
        <w:rPr>
          <w:rFonts w:ascii="Arial" w:hAnsi="Arial" w:cs="Arial"/>
          <w:lang w:eastAsia="pt-BR"/>
        </w:rPr>
      </w:pPr>
      <w:r w:rsidRPr="00F41AB2">
        <w:rPr>
          <w:rFonts w:ascii="Arial" w:hAnsi="Arial" w:cs="Arial"/>
          <w:lang w:eastAsia="pt-BR"/>
        </w:rPr>
        <w:tab/>
      </w:r>
      <w:r w:rsidR="00165B0D" w:rsidRPr="00165B0D">
        <w:rPr>
          <w:rFonts w:ascii="Arial" w:hAnsi="Arial" w:cs="Arial"/>
          <w:lang w:eastAsia="pt-BR"/>
        </w:rPr>
        <w:t>Quando um aplicativo está aguardando as conexões orientadas para o fluxo de outros hosts, ele é notificado de tais eventos (cf.</w:t>
      </w:r>
      <w:r w:rsidR="00165B0D" w:rsidRPr="00F41AB2">
        <w:rPr>
          <w:rFonts w:ascii="Arial" w:hAnsi="Arial" w:cs="Arial"/>
          <w:lang w:eastAsia="pt-BR"/>
        </w:rPr>
        <w:t> </w:t>
      </w:r>
      <w:proofErr w:type="spellStart"/>
      <w:r w:rsidR="00165B0D" w:rsidRPr="00165B0D">
        <w:rPr>
          <w:rFonts w:ascii="Arial" w:hAnsi="Arial" w:cs="Arial"/>
          <w:lang w:eastAsia="pt-BR"/>
        </w:rPr>
        <w:fldChar w:fldCharType="begin"/>
      </w:r>
      <w:r w:rsidR="00165B0D" w:rsidRPr="00165B0D">
        <w:rPr>
          <w:rFonts w:ascii="Arial" w:hAnsi="Arial" w:cs="Arial"/>
          <w:lang w:eastAsia="pt-BR"/>
        </w:rPr>
        <w:instrText xml:space="preserve"> HYPERLINK "https://en.wikipedia.org/wiki/Select_(Unix)" \o "Selecione (Unix)" </w:instrText>
      </w:r>
      <w:r w:rsidR="00165B0D" w:rsidRPr="00165B0D">
        <w:rPr>
          <w:rFonts w:ascii="Arial" w:hAnsi="Arial" w:cs="Arial"/>
          <w:lang w:eastAsia="pt-BR"/>
        </w:rPr>
        <w:fldChar w:fldCharType="separate"/>
      </w:r>
      <w:r w:rsidR="00165B0D" w:rsidRPr="00F41AB2">
        <w:rPr>
          <w:rFonts w:ascii="Arial" w:hAnsi="Arial" w:cs="Arial"/>
          <w:lang w:eastAsia="pt-BR"/>
        </w:rPr>
        <w:t>select</w:t>
      </w:r>
      <w:proofErr w:type="spellEnd"/>
      <w:r w:rsidR="00165B0D" w:rsidRPr="00F41AB2">
        <w:rPr>
          <w:rFonts w:ascii="Arial" w:hAnsi="Arial" w:cs="Arial"/>
          <w:lang w:eastAsia="pt-BR"/>
        </w:rPr>
        <w:t xml:space="preserve"> ()</w:t>
      </w:r>
      <w:r w:rsidR="00165B0D" w:rsidRPr="00165B0D">
        <w:rPr>
          <w:rFonts w:ascii="Arial" w:hAnsi="Arial" w:cs="Arial"/>
          <w:lang w:eastAsia="pt-BR"/>
        </w:rPr>
        <w:fldChar w:fldCharType="end"/>
      </w:r>
      <w:r w:rsidR="00165B0D" w:rsidRPr="00F41AB2">
        <w:rPr>
          <w:rFonts w:ascii="Arial" w:hAnsi="Arial" w:cs="Arial"/>
          <w:lang w:eastAsia="pt-BR"/>
        </w:rPr>
        <w:t> </w:t>
      </w:r>
      <w:r w:rsidR="00165B0D" w:rsidRPr="00165B0D">
        <w:rPr>
          <w:rFonts w:ascii="Arial" w:hAnsi="Arial" w:cs="Arial"/>
          <w:lang w:eastAsia="pt-BR"/>
        </w:rPr>
        <w:t xml:space="preserve">função) e deve inicializar a conexão usando </w:t>
      </w:r>
      <w:proofErr w:type="spellStart"/>
      <w:r w:rsidR="00165B0D" w:rsidRPr="00165B0D">
        <w:rPr>
          <w:rFonts w:ascii="Arial" w:hAnsi="Arial" w:cs="Arial"/>
          <w:lang w:eastAsia="pt-BR"/>
        </w:rPr>
        <w:t>aaceitar</w:t>
      </w:r>
      <w:proofErr w:type="spellEnd"/>
      <w:r w:rsidR="00165B0D" w:rsidRPr="00165B0D">
        <w:rPr>
          <w:rFonts w:ascii="Arial" w:hAnsi="Arial" w:cs="Arial"/>
          <w:lang w:eastAsia="pt-BR"/>
        </w:rPr>
        <w:t xml:space="preserve"> ()</w:t>
      </w:r>
      <w:r w:rsidR="00165B0D" w:rsidRPr="00F41AB2">
        <w:rPr>
          <w:rFonts w:ascii="Arial" w:hAnsi="Arial" w:cs="Arial"/>
          <w:lang w:eastAsia="pt-BR"/>
        </w:rPr>
        <w:t> </w:t>
      </w:r>
      <w:r w:rsidR="00165B0D" w:rsidRPr="00165B0D">
        <w:rPr>
          <w:rFonts w:ascii="Arial" w:hAnsi="Arial" w:cs="Arial"/>
          <w:lang w:eastAsia="pt-BR"/>
        </w:rPr>
        <w:t>função.</w:t>
      </w:r>
      <w:r w:rsidR="00165B0D" w:rsidRPr="00F41AB2">
        <w:rPr>
          <w:rFonts w:ascii="Arial" w:hAnsi="Arial" w:cs="Arial"/>
          <w:lang w:eastAsia="pt-BR"/>
        </w:rPr>
        <w:t> </w:t>
      </w:r>
      <w:r w:rsidR="00165B0D" w:rsidRPr="00165B0D">
        <w:rPr>
          <w:rFonts w:ascii="Arial" w:hAnsi="Arial" w:cs="Arial"/>
          <w:lang w:eastAsia="pt-BR"/>
        </w:rPr>
        <w:t xml:space="preserve">A função </w:t>
      </w:r>
      <w:proofErr w:type="spellStart"/>
      <w:r w:rsidR="00165B0D" w:rsidRPr="00165B0D">
        <w:rPr>
          <w:rFonts w:ascii="Arial" w:hAnsi="Arial" w:cs="Arial"/>
          <w:lang w:eastAsia="pt-BR"/>
        </w:rPr>
        <w:t>accept</w:t>
      </w:r>
      <w:proofErr w:type="spellEnd"/>
      <w:r w:rsidR="00165B0D" w:rsidRPr="00165B0D">
        <w:rPr>
          <w:rFonts w:ascii="Arial" w:hAnsi="Arial" w:cs="Arial"/>
          <w:lang w:eastAsia="pt-BR"/>
        </w:rPr>
        <w:t xml:space="preserve"> () cria um novo </w:t>
      </w:r>
      <w:proofErr w:type="spellStart"/>
      <w:r w:rsidR="00165B0D" w:rsidRPr="00165B0D">
        <w:rPr>
          <w:rFonts w:ascii="Arial" w:hAnsi="Arial" w:cs="Arial"/>
          <w:lang w:eastAsia="pt-BR"/>
        </w:rPr>
        <w:t>socket</w:t>
      </w:r>
      <w:proofErr w:type="spellEnd"/>
      <w:r w:rsidR="00165B0D" w:rsidRPr="00165B0D">
        <w:rPr>
          <w:rFonts w:ascii="Arial" w:hAnsi="Arial" w:cs="Arial"/>
          <w:lang w:eastAsia="pt-BR"/>
        </w:rPr>
        <w:t xml:space="preserve"> para cada ligação e remove a conexão da fila de escuta.</w:t>
      </w:r>
      <w:r w:rsidR="00165B0D" w:rsidRPr="00F41AB2">
        <w:rPr>
          <w:rFonts w:ascii="Arial" w:hAnsi="Arial" w:cs="Arial"/>
          <w:lang w:eastAsia="pt-BR"/>
        </w:rPr>
        <w:t> </w:t>
      </w:r>
      <w:r w:rsidR="00165B0D" w:rsidRPr="00165B0D">
        <w:rPr>
          <w:rFonts w:ascii="Arial" w:hAnsi="Arial" w:cs="Arial"/>
          <w:lang w:eastAsia="pt-BR"/>
        </w:rPr>
        <w:t>Demora os seguintes argumentos:</w:t>
      </w:r>
    </w:p>
    <w:p w:rsidR="00165B0D" w:rsidRPr="00165B0D" w:rsidRDefault="00165B0D" w:rsidP="00165B0D">
      <w:pPr>
        <w:numPr>
          <w:ilvl w:val="0"/>
          <w:numId w:val="8"/>
        </w:numPr>
        <w:shd w:val="clear" w:color="auto" w:fill="FFFFFF"/>
        <w:suppressAutoHyphens w:val="0"/>
        <w:spacing w:before="100" w:beforeAutospacing="1" w:after="24" w:line="336" w:lineRule="atLeast"/>
        <w:ind w:left="384"/>
        <w:rPr>
          <w:rFonts w:ascii="Arial" w:hAnsi="Arial" w:cs="Arial"/>
          <w:lang w:eastAsia="pt-BR"/>
        </w:rPr>
      </w:pPr>
      <w:proofErr w:type="spellStart"/>
      <w:r w:rsidRPr="00165B0D">
        <w:rPr>
          <w:rFonts w:ascii="Arial" w:hAnsi="Arial" w:cs="Arial"/>
          <w:lang w:eastAsia="pt-BR"/>
        </w:rPr>
        <w:t>sockfd</w:t>
      </w:r>
      <w:proofErr w:type="spellEnd"/>
      <w:r w:rsidRPr="00F41AB2">
        <w:rPr>
          <w:rFonts w:ascii="Arial" w:hAnsi="Arial" w:cs="Arial"/>
          <w:lang w:eastAsia="pt-BR"/>
        </w:rPr>
        <w:t> </w:t>
      </w:r>
      <w:r w:rsidRPr="00165B0D">
        <w:rPr>
          <w:rFonts w:ascii="Arial" w:hAnsi="Arial" w:cs="Arial"/>
          <w:lang w:eastAsia="pt-BR"/>
        </w:rPr>
        <w:t xml:space="preserve">, o descritor de </w:t>
      </w:r>
      <w:proofErr w:type="spellStart"/>
      <w:r w:rsidRPr="00165B0D">
        <w:rPr>
          <w:rFonts w:ascii="Arial" w:hAnsi="Arial" w:cs="Arial"/>
          <w:lang w:eastAsia="pt-BR"/>
        </w:rPr>
        <w:t>socket</w:t>
      </w:r>
      <w:proofErr w:type="spellEnd"/>
      <w:r w:rsidRPr="00165B0D">
        <w:rPr>
          <w:rFonts w:ascii="Arial" w:hAnsi="Arial" w:cs="Arial"/>
          <w:lang w:eastAsia="pt-BR"/>
        </w:rPr>
        <w:t xml:space="preserve"> de escuta que tem a conexão em fila.</w:t>
      </w:r>
    </w:p>
    <w:p w:rsidR="00165B0D" w:rsidRPr="00165B0D" w:rsidRDefault="00165B0D" w:rsidP="00165B0D">
      <w:pPr>
        <w:numPr>
          <w:ilvl w:val="0"/>
          <w:numId w:val="8"/>
        </w:numPr>
        <w:shd w:val="clear" w:color="auto" w:fill="FFFFFF"/>
        <w:suppressAutoHyphens w:val="0"/>
        <w:spacing w:before="100" w:beforeAutospacing="1" w:after="24" w:line="336" w:lineRule="atLeast"/>
        <w:ind w:left="384"/>
        <w:rPr>
          <w:rFonts w:ascii="Arial" w:hAnsi="Arial" w:cs="Arial"/>
          <w:lang w:eastAsia="pt-BR"/>
        </w:rPr>
      </w:pPr>
      <w:proofErr w:type="spellStart"/>
      <w:r w:rsidRPr="00165B0D">
        <w:rPr>
          <w:rFonts w:ascii="Arial" w:hAnsi="Arial" w:cs="Arial"/>
          <w:lang w:eastAsia="pt-BR"/>
        </w:rPr>
        <w:t>cliaddr</w:t>
      </w:r>
      <w:proofErr w:type="spellEnd"/>
      <w:r w:rsidRPr="00F41AB2">
        <w:rPr>
          <w:rFonts w:ascii="Arial" w:hAnsi="Arial" w:cs="Arial"/>
          <w:lang w:eastAsia="pt-BR"/>
        </w:rPr>
        <w:t> </w:t>
      </w:r>
      <w:r w:rsidRPr="00165B0D">
        <w:rPr>
          <w:rFonts w:ascii="Arial" w:hAnsi="Arial" w:cs="Arial"/>
          <w:lang w:eastAsia="pt-BR"/>
        </w:rPr>
        <w:t xml:space="preserve">, um ponteiro para uma estrutura </w:t>
      </w:r>
      <w:proofErr w:type="spellStart"/>
      <w:r w:rsidRPr="00165B0D">
        <w:rPr>
          <w:rFonts w:ascii="Arial" w:hAnsi="Arial" w:cs="Arial"/>
          <w:lang w:eastAsia="pt-BR"/>
        </w:rPr>
        <w:t>sockaddr</w:t>
      </w:r>
      <w:proofErr w:type="spellEnd"/>
      <w:r w:rsidRPr="00165B0D">
        <w:rPr>
          <w:rFonts w:ascii="Arial" w:hAnsi="Arial" w:cs="Arial"/>
          <w:lang w:eastAsia="pt-BR"/>
        </w:rPr>
        <w:t xml:space="preserve"> para receber informações de endereço do cliente.</w:t>
      </w:r>
    </w:p>
    <w:p w:rsidR="00165B0D" w:rsidRPr="00165B0D" w:rsidRDefault="00165B0D" w:rsidP="00165B0D">
      <w:pPr>
        <w:numPr>
          <w:ilvl w:val="0"/>
          <w:numId w:val="8"/>
        </w:numPr>
        <w:shd w:val="clear" w:color="auto" w:fill="FFFFFF"/>
        <w:suppressAutoHyphens w:val="0"/>
        <w:spacing w:before="100" w:beforeAutospacing="1" w:after="24" w:line="336" w:lineRule="atLeast"/>
        <w:ind w:left="384"/>
        <w:rPr>
          <w:rFonts w:ascii="Arial" w:hAnsi="Arial" w:cs="Arial"/>
          <w:lang w:eastAsia="pt-BR"/>
        </w:rPr>
      </w:pPr>
      <w:proofErr w:type="spellStart"/>
      <w:r w:rsidRPr="00165B0D">
        <w:rPr>
          <w:rFonts w:ascii="Arial" w:hAnsi="Arial" w:cs="Arial"/>
          <w:lang w:eastAsia="pt-BR"/>
        </w:rPr>
        <w:t>addrlen</w:t>
      </w:r>
      <w:proofErr w:type="spellEnd"/>
      <w:r w:rsidRPr="00F41AB2">
        <w:rPr>
          <w:rFonts w:ascii="Arial" w:hAnsi="Arial" w:cs="Arial"/>
          <w:lang w:eastAsia="pt-BR"/>
        </w:rPr>
        <w:t> </w:t>
      </w:r>
      <w:r w:rsidRPr="00165B0D">
        <w:rPr>
          <w:rFonts w:ascii="Arial" w:hAnsi="Arial" w:cs="Arial"/>
          <w:lang w:eastAsia="pt-BR"/>
        </w:rPr>
        <w:t>, um ponteiro para uma</w:t>
      </w:r>
      <w:r w:rsidRPr="00F41AB2">
        <w:rPr>
          <w:rFonts w:ascii="Arial" w:hAnsi="Arial" w:cs="Arial"/>
          <w:lang w:eastAsia="pt-BR"/>
        </w:rPr>
        <w:t> </w:t>
      </w:r>
      <w:proofErr w:type="spellStart"/>
      <w:r w:rsidRPr="00165B0D">
        <w:rPr>
          <w:rFonts w:ascii="Arial" w:hAnsi="Arial" w:cs="Arial"/>
          <w:lang w:eastAsia="pt-BR"/>
        </w:rPr>
        <w:t>socklen_t</w:t>
      </w:r>
      <w:proofErr w:type="spellEnd"/>
      <w:r w:rsidRPr="00F41AB2">
        <w:rPr>
          <w:rFonts w:ascii="Arial" w:hAnsi="Arial" w:cs="Arial"/>
          <w:lang w:eastAsia="pt-BR"/>
        </w:rPr>
        <w:t> </w:t>
      </w:r>
      <w:r w:rsidRPr="00165B0D">
        <w:rPr>
          <w:rFonts w:ascii="Arial" w:hAnsi="Arial" w:cs="Arial"/>
          <w:lang w:eastAsia="pt-BR"/>
        </w:rPr>
        <w:t>localização especifica que o tamanho da estrutura de endereço do cliente passou para aceitar ().</w:t>
      </w:r>
      <w:r w:rsidRPr="00F41AB2">
        <w:rPr>
          <w:rFonts w:ascii="Arial" w:hAnsi="Arial" w:cs="Arial"/>
          <w:lang w:eastAsia="pt-BR"/>
        </w:rPr>
        <w:t> </w:t>
      </w:r>
      <w:r w:rsidRPr="00165B0D">
        <w:rPr>
          <w:rFonts w:ascii="Arial" w:hAnsi="Arial" w:cs="Arial"/>
          <w:lang w:eastAsia="pt-BR"/>
        </w:rPr>
        <w:t>Ao</w:t>
      </w:r>
      <w:r w:rsidRPr="00F41AB2">
        <w:rPr>
          <w:rFonts w:ascii="Arial" w:hAnsi="Arial" w:cs="Arial"/>
          <w:lang w:eastAsia="pt-BR"/>
        </w:rPr>
        <w:t> </w:t>
      </w:r>
      <w:r w:rsidRPr="00165B0D">
        <w:rPr>
          <w:rFonts w:ascii="Arial" w:hAnsi="Arial" w:cs="Arial"/>
          <w:lang w:eastAsia="pt-BR"/>
        </w:rPr>
        <w:t>aceitar ()</w:t>
      </w:r>
      <w:r w:rsidRPr="00F41AB2">
        <w:rPr>
          <w:rFonts w:ascii="Arial" w:hAnsi="Arial" w:cs="Arial"/>
          <w:lang w:eastAsia="pt-BR"/>
        </w:rPr>
        <w:t> </w:t>
      </w:r>
      <w:r w:rsidRPr="00165B0D">
        <w:rPr>
          <w:rFonts w:ascii="Arial" w:hAnsi="Arial" w:cs="Arial"/>
          <w:lang w:eastAsia="pt-BR"/>
        </w:rPr>
        <w:t>retorna, este local indica quantos bytes da estrutura foram realmente utilizados.</w:t>
      </w:r>
    </w:p>
    <w:p w:rsidR="00165B0D" w:rsidRPr="00165B0D" w:rsidRDefault="00EF2BB8" w:rsidP="00165B0D">
      <w:pPr>
        <w:shd w:val="clear" w:color="auto" w:fill="FFFFFF"/>
        <w:suppressAutoHyphens w:val="0"/>
        <w:spacing w:before="120" w:after="120" w:line="336" w:lineRule="atLeast"/>
        <w:rPr>
          <w:rFonts w:ascii="Arial" w:hAnsi="Arial" w:cs="Arial"/>
          <w:lang w:eastAsia="pt-BR"/>
        </w:rPr>
      </w:pPr>
      <w:r w:rsidRPr="00F41AB2">
        <w:rPr>
          <w:rFonts w:ascii="Arial" w:hAnsi="Arial" w:cs="Arial"/>
          <w:lang w:eastAsia="pt-BR"/>
        </w:rPr>
        <w:tab/>
      </w:r>
      <w:r w:rsidR="00165B0D" w:rsidRPr="00165B0D">
        <w:rPr>
          <w:rFonts w:ascii="Arial" w:hAnsi="Arial" w:cs="Arial"/>
          <w:lang w:eastAsia="pt-BR"/>
        </w:rPr>
        <w:t xml:space="preserve">A função </w:t>
      </w:r>
      <w:proofErr w:type="spellStart"/>
      <w:r w:rsidR="00165B0D" w:rsidRPr="00165B0D">
        <w:rPr>
          <w:rFonts w:ascii="Arial" w:hAnsi="Arial" w:cs="Arial"/>
          <w:lang w:eastAsia="pt-BR"/>
        </w:rPr>
        <w:t>accept</w:t>
      </w:r>
      <w:proofErr w:type="spellEnd"/>
      <w:r w:rsidR="00165B0D" w:rsidRPr="00165B0D">
        <w:rPr>
          <w:rFonts w:ascii="Arial" w:hAnsi="Arial" w:cs="Arial"/>
          <w:lang w:eastAsia="pt-BR"/>
        </w:rPr>
        <w:t xml:space="preserve"> () retorna o novo descritor de </w:t>
      </w:r>
      <w:proofErr w:type="spellStart"/>
      <w:r w:rsidR="00165B0D" w:rsidRPr="00165B0D">
        <w:rPr>
          <w:rFonts w:ascii="Arial" w:hAnsi="Arial" w:cs="Arial"/>
          <w:lang w:eastAsia="pt-BR"/>
        </w:rPr>
        <w:t>socket</w:t>
      </w:r>
      <w:proofErr w:type="spellEnd"/>
      <w:r w:rsidR="00165B0D" w:rsidRPr="00165B0D">
        <w:rPr>
          <w:rFonts w:ascii="Arial" w:hAnsi="Arial" w:cs="Arial"/>
          <w:lang w:eastAsia="pt-BR"/>
        </w:rPr>
        <w:t xml:space="preserve"> para a conexão aceita, ou -1 se ocorrer um erro.</w:t>
      </w:r>
      <w:r w:rsidR="00165B0D" w:rsidRPr="00F41AB2">
        <w:rPr>
          <w:rFonts w:ascii="Arial" w:hAnsi="Arial" w:cs="Arial"/>
          <w:lang w:eastAsia="pt-BR"/>
        </w:rPr>
        <w:t> </w:t>
      </w:r>
      <w:r w:rsidR="00165B0D" w:rsidRPr="00165B0D">
        <w:rPr>
          <w:rFonts w:ascii="Arial" w:hAnsi="Arial" w:cs="Arial"/>
          <w:lang w:eastAsia="pt-BR"/>
        </w:rPr>
        <w:t>Todos ainda mais a comunicação com o host remoto agora ocorre através deste novo soquete.</w:t>
      </w:r>
    </w:p>
    <w:p w:rsidR="00165B0D" w:rsidRPr="00165B0D" w:rsidRDefault="00EF2BB8" w:rsidP="00165B0D">
      <w:pPr>
        <w:shd w:val="clear" w:color="auto" w:fill="FFFFFF"/>
        <w:suppressAutoHyphens w:val="0"/>
        <w:spacing w:before="120" w:after="120" w:line="336" w:lineRule="atLeast"/>
        <w:rPr>
          <w:rFonts w:ascii="Arial" w:hAnsi="Arial" w:cs="Arial"/>
          <w:lang w:eastAsia="pt-BR"/>
        </w:rPr>
      </w:pPr>
      <w:r w:rsidRPr="00F41AB2">
        <w:rPr>
          <w:rFonts w:ascii="Arial" w:hAnsi="Arial" w:cs="Arial"/>
          <w:lang w:eastAsia="pt-BR"/>
        </w:rPr>
        <w:tab/>
      </w:r>
      <w:proofErr w:type="spellStart"/>
      <w:r w:rsidR="00165B0D" w:rsidRPr="00165B0D">
        <w:rPr>
          <w:rFonts w:ascii="Arial" w:hAnsi="Arial" w:cs="Arial"/>
          <w:lang w:eastAsia="pt-BR"/>
        </w:rPr>
        <w:t>sockets</w:t>
      </w:r>
      <w:proofErr w:type="spellEnd"/>
      <w:r w:rsidR="00165B0D" w:rsidRPr="00165B0D">
        <w:rPr>
          <w:rFonts w:ascii="Arial" w:hAnsi="Arial" w:cs="Arial"/>
          <w:lang w:eastAsia="pt-BR"/>
        </w:rPr>
        <w:t xml:space="preserve"> de </w:t>
      </w:r>
      <w:proofErr w:type="spellStart"/>
      <w:r w:rsidR="00165B0D" w:rsidRPr="00165B0D">
        <w:rPr>
          <w:rFonts w:ascii="Arial" w:hAnsi="Arial" w:cs="Arial"/>
          <w:lang w:eastAsia="pt-BR"/>
        </w:rPr>
        <w:t>datagramas</w:t>
      </w:r>
      <w:proofErr w:type="spellEnd"/>
      <w:r w:rsidR="00165B0D" w:rsidRPr="00165B0D">
        <w:rPr>
          <w:rFonts w:ascii="Arial" w:hAnsi="Arial" w:cs="Arial"/>
          <w:lang w:eastAsia="pt-BR"/>
        </w:rPr>
        <w:t xml:space="preserve"> não exigem processamento por aceitar () uma vez que o receptor pode responder imediatamente ao pedido usando o soquete de escuta.</w:t>
      </w:r>
    </w:p>
    <w:p w:rsidR="00F41AB2" w:rsidRDefault="00145A91" w:rsidP="00C77CDF">
      <w:pPr>
        <w:spacing w:line="360" w:lineRule="auto"/>
        <w:rPr>
          <w:rFonts w:ascii="Arial" w:eastAsia="Arial" w:hAnsi="Arial" w:cs="Arial"/>
          <w:b/>
          <w:lang w:val="en-US"/>
        </w:rPr>
      </w:pPr>
      <w:r w:rsidRPr="00F41AB2">
        <w:rPr>
          <w:rFonts w:ascii="Arial" w:eastAsia="Arial" w:hAnsi="Arial" w:cs="Arial"/>
          <w:b/>
        </w:rPr>
        <w:br/>
      </w:r>
    </w:p>
    <w:p w:rsidR="00F41AB2" w:rsidRDefault="00F41AB2" w:rsidP="00C77CDF">
      <w:pPr>
        <w:spacing w:line="360" w:lineRule="auto"/>
        <w:rPr>
          <w:rFonts w:ascii="Arial" w:eastAsia="Arial" w:hAnsi="Arial" w:cs="Arial"/>
          <w:b/>
          <w:lang w:val="en-US"/>
        </w:rPr>
      </w:pPr>
    </w:p>
    <w:p w:rsidR="00F41AB2" w:rsidRDefault="00F41AB2" w:rsidP="00C77CDF">
      <w:pPr>
        <w:spacing w:line="360" w:lineRule="auto"/>
        <w:rPr>
          <w:rFonts w:ascii="Arial" w:eastAsia="Arial" w:hAnsi="Arial" w:cs="Arial"/>
          <w:b/>
          <w:lang w:val="en-US"/>
        </w:rPr>
      </w:pPr>
    </w:p>
    <w:p w:rsidR="00EF2BB8" w:rsidRPr="00F41AB2" w:rsidRDefault="00145A91" w:rsidP="00C77CDF">
      <w:pPr>
        <w:spacing w:line="360" w:lineRule="auto"/>
        <w:rPr>
          <w:rFonts w:ascii="Arial" w:eastAsia="Arial" w:hAnsi="Arial" w:cs="Arial"/>
          <w:b/>
          <w:lang w:val="en-US"/>
        </w:rPr>
      </w:pPr>
      <w:r w:rsidRPr="00F41AB2">
        <w:rPr>
          <w:rFonts w:ascii="Arial" w:eastAsia="Arial" w:hAnsi="Arial" w:cs="Arial"/>
          <w:b/>
          <w:lang w:val="en-US"/>
        </w:rPr>
        <w:lastRenderedPageBreak/>
        <w:t>4.5 - CONNECT</w:t>
      </w:r>
    </w:p>
    <w:p w:rsidR="00EF2BB8" w:rsidRPr="00F41AB2" w:rsidRDefault="00EF2BB8" w:rsidP="00EF2BB8">
      <w:pPr>
        <w:pStyle w:val="NormalWeb"/>
        <w:shd w:val="clear" w:color="auto" w:fill="FFFFFF"/>
        <w:spacing w:before="120" w:beforeAutospacing="0" w:after="120" w:afterAutospacing="0" w:line="336" w:lineRule="atLeast"/>
        <w:rPr>
          <w:rFonts w:ascii="Arial" w:hAnsi="Arial" w:cs="Arial"/>
        </w:rPr>
      </w:pPr>
      <w:r w:rsidRPr="00F41AB2">
        <w:rPr>
          <w:rFonts w:ascii="Arial" w:hAnsi="Arial" w:cs="Arial"/>
        </w:rPr>
        <w:tab/>
        <w:t>O</w:t>
      </w:r>
      <w:r w:rsidRPr="00F41AB2">
        <w:rPr>
          <w:rStyle w:val="apple-converted-space"/>
          <w:rFonts w:ascii="Arial" w:hAnsi="Arial" w:cs="Arial"/>
        </w:rPr>
        <w:t> </w:t>
      </w:r>
      <w:proofErr w:type="spellStart"/>
      <w:r w:rsidRPr="00F41AB2">
        <w:rPr>
          <w:rFonts w:ascii="Arial" w:hAnsi="Arial" w:cs="Arial"/>
        </w:rPr>
        <w:t>connect</w:t>
      </w:r>
      <w:proofErr w:type="spellEnd"/>
      <w:r w:rsidRPr="00F41AB2">
        <w:rPr>
          <w:rFonts w:ascii="Arial" w:hAnsi="Arial" w:cs="Arial"/>
        </w:rPr>
        <w:t xml:space="preserve"> ()</w:t>
      </w:r>
      <w:r w:rsidRPr="00F41AB2">
        <w:rPr>
          <w:rStyle w:val="apple-converted-space"/>
          <w:rFonts w:ascii="Arial" w:hAnsi="Arial" w:cs="Arial"/>
        </w:rPr>
        <w:t> </w:t>
      </w:r>
      <w:r w:rsidRPr="00F41AB2">
        <w:rPr>
          <w:rFonts w:ascii="Arial" w:hAnsi="Arial" w:cs="Arial"/>
        </w:rPr>
        <w:t xml:space="preserve">chamada de sistema estabelece uma ligação de comunicação </w:t>
      </w:r>
      <w:proofErr w:type="spellStart"/>
      <w:r w:rsidRPr="00F41AB2">
        <w:rPr>
          <w:rFonts w:ascii="Arial" w:hAnsi="Arial" w:cs="Arial"/>
        </w:rPr>
        <w:t>directa</w:t>
      </w:r>
      <w:proofErr w:type="spellEnd"/>
      <w:r w:rsidRPr="00F41AB2">
        <w:rPr>
          <w:rFonts w:ascii="Arial" w:hAnsi="Arial" w:cs="Arial"/>
        </w:rPr>
        <w:t xml:space="preserve"> a um host remoto específico identificado por seu endereço através de uma tomada, identificado por seu descritor de arquivo.</w:t>
      </w:r>
    </w:p>
    <w:p w:rsidR="00EF2BB8" w:rsidRPr="00F41AB2" w:rsidRDefault="00EF2BB8" w:rsidP="00EF2BB8">
      <w:pPr>
        <w:pStyle w:val="NormalWeb"/>
        <w:shd w:val="clear" w:color="auto" w:fill="FFFFFF"/>
        <w:spacing w:before="120" w:beforeAutospacing="0" w:after="120" w:afterAutospacing="0" w:line="336" w:lineRule="atLeast"/>
        <w:rPr>
          <w:rFonts w:ascii="Arial" w:hAnsi="Arial" w:cs="Arial"/>
        </w:rPr>
      </w:pPr>
      <w:r w:rsidRPr="00F41AB2">
        <w:rPr>
          <w:rFonts w:ascii="Arial" w:hAnsi="Arial" w:cs="Arial"/>
        </w:rPr>
        <w:tab/>
        <w:t>Ao usar um</w:t>
      </w:r>
      <w:r w:rsidRPr="00F41AB2">
        <w:rPr>
          <w:rStyle w:val="apple-converted-space"/>
          <w:rFonts w:ascii="Arial" w:hAnsi="Arial" w:cs="Arial"/>
        </w:rPr>
        <w:t> </w:t>
      </w:r>
      <w:proofErr w:type="spellStart"/>
      <w:r w:rsidRPr="00F41AB2">
        <w:rPr>
          <w:rFonts w:ascii="Arial" w:hAnsi="Arial" w:cs="Arial"/>
        </w:rPr>
        <w:fldChar w:fldCharType="begin"/>
      </w:r>
      <w:r w:rsidRPr="00F41AB2">
        <w:rPr>
          <w:rFonts w:ascii="Arial" w:hAnsi="Arial" w:cs="Arial"/>
        </w:rPr>
        <w:instrText xml:space="preserve"> HYPERLINK "https://en.wikipedia.org/wiki/Connection-oriented_communication" \o "a comunicação orientada à conexão" </w:instrText>
      </w:r>
      <w:r w:rsidRPr="00F41AB2">
        <w:rPr>
          <w:rFonts w:ascii="Arial" w:hAnsi="Arial" w:cs="Arial"/>
        </w:rPr>
        <w:fldChar w:fldCharType="separate"/>
      </w:r>
      <w:r w:rsidRPr="00F41AB2">
        <w:rPr>
          <w:rStyle w:val="Hyperlink"/>
          <w:rFonts w:ascii="Arial" w:hAnsi="Arial" w:cs="Arial"/>
          <w:color w:val="auto"/>
        </w:rPr>
        <w:t>conexão-orientado</w:t>
      </w:r>
      <w:proofErr w:type="spellEnd"/>
      <w:r w:rsidRPr="00F41AB2">
        <w:rPr>
          <w:rFonts w:ascii="Arial" w:hAnsi="Arial" w:cs="Arial"/>
        </w:rPr>
        <w:fldChar w:fldCharType="end"/>
      </w:r>
      <w:r w:rsidRPr="00F41AB2">
        <w:rPr>
          <w:rStyle w:val="apple-converted-space"/>
          <w:rFonts w:ascii="Arial" w:hAnsi="Arial" w:cs="Arial"/>
        </w:rPr>
        <w:t> </w:t>
      </w:r>
      <w:r w:rsidRPr="00F41AB2">
        <w:rPr>
          <w:rFonts w:ascii="Arial" w:hAnsi="Arial" w:cs="Arial"/>
        </w:rPr>
        <w:t>protocolo, este estabelece uma</w:t>
      </w:r>
      <w:r w:rsidRPr="00F41AB2">
        <w:rPr>
          <w:rStyle w:val="apple-converted-space"/>
          <w:rFonts w:ascii="Arial" w:hAnsi="Arial" w:cs="Arial"/>
        </w:rPr>
        <w:t> </w:t>
      </w:r>
      <w:r w:rsidRPr="00F41AB2">
        <w:rPr>
          <w:rFonts w:ascii="Arial" w:hAnsi="Arial" w:cs="Arial"/>
        </w:rPr>
        <w:t>conexão</w:t>
      </w:r>
      <w:r w:rsidRPr="00F41AB2">
        <w:rPr>
          <w:rStyle w:val="apple-converted-space"/>
          <w:rFonts w:ascii="Arial" w:hAnsi="Arial" w:cs="Arial"/>
        </w:rPr>
        <w:t> </w:t>
      </w:r>
      <w:r w:rsidRPr="00F41AB2">
        <w:rPr>
          <w:rFonts w:ascii="Arial" w:hAnsi="Arial" w:cs="Arial"/>
        </w:rPr>
        <w:t>.</w:t>
      </w:r>
      <w:r w:rsidRPr="00F41AB2">
        <w:rPr>
          <w:rStyle w:val="apple-converted-space"/>
          <w:rFonts w:ascii="Arial" w:hAnsi="Arial" w:cs="Arial"/>
        </w:rPr>
        <w:t> </w:t>
      </w:r>
      <w:r w:rsidRPr="00F41AB2">
        <w:rPr>
          <w:rFonts w:ascii="Arial" w:hAnsi="Arial" w:cs="Arial"/>
        </w:rPr>
        <w:t>Certos tipos de protocolos são</w:t>
      </w:r>
      <w:r w:rsidRPr="00F41AB2">
        <w:rPr>
          <w:rStyle w:val="apple-converted-space"/>
          <w:rFonts w:ascii="Arial" w:hAnsi="Arial" w:cs="Arial"/>
        </w:rPr>
        <w:t> </w:t>
      </w:r>
      <w:r w:rsidRPr="00F41AB2">
        <w:rPr>
          <w:rFonts w:ascii="Arial" w:hAnsi="Arial" w:cs="Arial"/>
        </w:rPr>
        <w:t>sem conexão</w:t>
      </w:r>
      <w:r w:rsidRPr="00F41AB2">
        <w:rPr>
          <w:rStyle w:val="apple-converted-space"/>
          <w:rFonts w:ascii="Arial" w:hAnsi="Arial" w:cs="Arial"/>
        </w:rPr>
        <w:t> </w:t>
      </w:r>
      <w:r w:rsidRPr="00F41AB2">
        <w:rPr>
          <w:rFonts w:ascii="Arial" w:hAnsi="Arial" w:cs="Arial"/>
        </w:rPr>
        <w:t>, mais notavelmente o</w:t>
      </w:r>
      <w:r w:rsidRPr="00F41AB2">
        <w:rPr>
          <w:rStyle w:val="apple-converted-space"/>
          <w:rFonts w:ascii="Arial" w:hAnsi="Arial" w:cs="Arial"/>
        </w:rPr>
        <w:t> </w:t>
      </w:r>
      <w:proofErr w:type="spellStart"/>
      <w:r w:rsidRPr="00F41AB2">
        <w:rPr>
          <w:rFonts w:ascii="Arial" w:hAnsi="Arial" w:cs="Arial"/>
        </w:rPr>
        <w:fldChar w:fldCharType="begin"/>
      </w:r>
      <w:r w:rsidRPr="00F41AB2">
        <w:rPr>
          <w:rFonts w:ascii="Arial" w:hAnsi="Arial" w:cs="Arial"/>
        </w:rPr>
        <w:instrText xml:space="preserve"> HYPERLINK "https://en.wikipedia.org/wiki/User_Datagram_Protocol" \o "User Datagram Protocol" </w:instrText>
      </w:r>
      <w:r w:rsidRPr="00F41AB2">
        <w:rPr>
          <w:rFonts w:ascii="Arial" w:hAnsi="Arial" w:cs="Arial"/>
        </w:rPr>
        <w:fldChar w:fldCharType="separate"/>
      </w:r>
      <w:r w:rsidRPr="00F41AB2">
        <w:rPr>
          <w:rStyle w:val="Hyperlink"/>
          <w:rFonts w:ascii="Arial" w:hAnsi="Arial" w:cs="Arial"/>
          <w:color w:val="auto"/>
        </w:rPr>
        <w:t>User</w:t>
      </w:r>
      <w:proofErr w:type="spellEnd"/>
      <w:r w:rsidRPr="00F41AB2">
        <w:rPr>
          <w:rStyle w:val="Hyperlink"/>
          <w:rFonts w:ascii="Arial" w:hAnsi="Arial" w:cs="Arial"/>
          <w:color w:val="auto"/>
        </w:rPr>
        <w:t xml:space="preserve"> </w:t>
      </w:r>
      <w:proofErr w:type="spellStart"/>
      <w:r w:rsidRPr="00F41AB2">
        <w:rPr>
          <w:rStyle w:val="Hyperlink"/>
          <w:rFonts w:ascii="Arial" w:hAnsi="Arial" w:cs="Arial"/>
          <w:color w:val="auto"/>
        </w:rPr>
        <w:t>Datagram</w:t>
      </w:r>
      <w:proofErr w:type="spellEnd"/>
      <w:r w:rsidRPr="00F41AB2">
        <w:rPr>
          <w:rStyle w:val="Hyperlink"/>
          <w:rFonts w:ascii="Arial" w:hAnsi="Arial" w:cs="Arial"/>
          <w:color w:val="auto"/>
        </w:rPr>
        <w:t xml:space="preserve"> </w:t>
      </w:r>
      <w:proofErr w:type="spellStart"/>
      <w:r w:rsidRPr="00F41AB2">
        <w:rPr>
          <w:rStyle w:val="Hyperlink"/>
          <w:rFonts w:ascii="Arial" w:hAnsi="Arial" w:cs="Arial"/>
          <w:color w:val="auto"/>
        </w:rPr>
        <w:t>Protocol</w:t>
      </w:r>
      <w:proofErr w:type="spellEnd"/>
      <w:r w:rsidRPr="00F41AB2">
        <w:rPr>
          <w:rFonts w:ascii="Arial" w:hAnsi="Arial" w:cs="Arial"/>
        </w:rPr>
        <w:fldChar w:fldCharType="end"/>
      </w:r>
      <w:r w:rsidRPr="00F41AB2">
        <w:rPr>
          <w:rStyle w:val="apple-converted-space"/>
          <w:rFonts w:ascii="Arial" w:hAnsi="Arial" w:cs="Arial"/>
        </w:rPr>
        <w:t> </w:t>
      </w:r>
      <w:r w:rsidRPr="00F41AB2">
        <w:rPr>
          <w:rFonts w:ascii="Arial" w:hAnsi="Arial" w:cs="Arial"/>
        </w:rPr>
        <w:t>.</w:t>
      </w:r>
      <w:r w:rsidRPr="00F41AB2">
        <w:rPr>
          <w:rStyle w:val="apple-converted-space"/>
          <w:rFonts w:ascii="Arial" w:hAnsi="Arial" w:cs="Arial"/>
        </w:rPr>
        <w:t> </w:t>
      </w:r>
      <w:r w:rsidRPr="00F41AB2">
        <w:rPr>
          <w:rFonts w:ascii="Arial" w:hAnsi="Arial" w:cs="Arial"/>
        </w:rPr>
        <w:t>Quando usado com protocolos sem conexão,</w:t>
      </w:r>
      <w:r w:rsidRPr="00F41AB2">
        <w:rPr>
          <w:rStyle w:val="apple-converted-space"/>
          <w:rFonts w:ascii="Arial" w:hAnsi="Arial" w:cs="Arial"/>
        </w:rPr>
        <w:t> </w:t>
      </w:r>
      <w:r w:rsidRPr="00F41AB2">
        <w:rPr>
          <w:rFonts w:ascii="Arial" w:hAnsi="Arial" w:cs="Arial"/>
        </w:rPr>
        <w:t>conecte</w:t>
      </w:r>
      <w:r w:rsidRPr="00F41AB2">
        <w:rPr>
          <w:rStyle w:val="apple-converted-space"/>
          <w:rFonts w:ascii="Arial" w:hAnsi="Arial" w:cs="Arial"/>
        </w:rPr>
        <w:t> </w:t>
      </w:r>
      <w:r w:rsidRPr="00F41AB2">
        <w:rPr>
          <w:rFonts w:ascii="Arial" w:hAnsi="Arial" w:cs="Arial"/>
        </w:rPr>
        <w:t>define o endereço remoto para enviar e receber dados, permitindo o uso de funções como</w:t>
      </w:r>
      <w:r w:rsidRPr="00F41AB2">
        <w:rPr>
          <w:rStyle w:val="apple-converted-space"/>
          <w:rFonts w:ascii="Arial" w:hAnsi="Arial" w:cs="Arial"/>
        </w:rPr>
        <w:t> </w:t>
      </w:r>
      <w:proofErr w:type="spellStart"/>
      <w:r w:rsidRPr="00F41AB2">
        <w:rPr>
          <w:rFonts w:ascii="Arial" w:hAnsi="Arial" w:cs="Arial"/>
        </w:rPr>
        <w:t>send</w:t>
      </w:r>
      <w:proofErr w:type="spellEnd"/>
      <w:r w:rsidRPr="00F41AB2">
        <w:rPr>
          <w:rFonts w:ascii="Arial" w:hAnsi="Arial" w:cs="Arial"/>
        </w:rPr>
        <w:t xml:space="preserve"> ()</w:t>
      </w:r>
      <w:r w:rsidRPr="00F41AB2">
        <w:rPr>
          <w:rStyle w:val="apple-converted-space"/>
          <w:rFonts w:ascii="Arial" w:hAnsi="Arial" w:cs="Arial"/>
        </w:rPr>
        <w:t> </w:t>
      </w:r>
      <w:r w:rsidRPr="00F41AB2">
        <w:rPr>
          <w:rFonts w:ascii="Arial" w:hAnsi="Arial" w:cs="Arial"/>
        </w:rPr>
        <w:t>e</w:t>
      </w:r>
      <w:r w:rsidRPr="00F41AB2">
        <w:rPr>
          <w:rStyle w:val="apple-converted-space"/>
          <w:rFonts w:ascii="Arial" w:hAnsi="Arial" w:cs="Arial"/>
        </w:rPr>
        <w:t> </w:t>
      </w:r>
      <w:proofErr w:type="spellStart"/>
      <w:r w:rsidRPr="00F41AB2">
        <w:rPr>
          <w:rFonts w:ascii="Arial" w:hAnsi="Arial" w:cs="Arial"/>
        </w:rPr>
        <w:t>recv</w:t>
      </w:r>
      <w:proofErr w:type="spellEnd"/>
      <w:r w:rsidRPr="00F41AB2">
        <w:rPr>
          <w:rFonts w:ascii="Arial" w:hAnsi="Arial" w:cs="Arial"/>
        </w:rPr>
        <w:t xml:space="preserve"> ()</w:t>
      </w:r>
      <w:r w:rsidRPr="00F41AB2">
        <w:rPr>
          <w:rStyle w:val="apple-converted-space"/>
          <w:rFonts w:ascii="Arial" w:hAnsi="Arial" w:cs="Arial"/>
        </w:rPr>
        <w:t> </w:t>
      </w:r>
      <w:r w:rsidRPr="00F41AB2">
        <w:rPr>
          <w:rFonts w:ascii="Arial" w:hAnsi="Arial" w:cs="Arial"/>
        </w:rPr>
        <w:t>.</w:t>
      </w:r>
      <w:r w:rsidRPr="00F41AB2">
        <w:rPr>
          <w:rStyle w:val="apple-converted-space"/>
          <w:rFonts w:ascii="Arial" w:hAnsi="Arial" w:cs="Arial"/>
        </w:rPr>
        <w:t> </w:t>
      </w:r>
      <w:r w:rsidRPr="00F41AB2">
        <w:rPr>
          <w:rFonts w:ascii="Arial" w:hAnsi="Arial" w:cs="Arial"/>
        </w:rPr>
        <w:t xml:space="preserve">Nestes casos, a função de conexão bloqueia a recepção de </w:t>
      </w:r>
      <w:proofErr w:type="spellStart"/>
      <w:r w:rsidRPr="00F41AB2">
        <w:rPr>
          <w:rFonts w:ascii="Arial" w:hAnsi="Arial" w:cs="Arial"/>
        </w:rPr>
        <w:t>datagramas</w:t>
      </w:r>
      <w:proofErr w:type="spellEnd"/>
      <w:r w:rsidRPr="00F41AB2">
        <w:rPr>
          <w:rFonts w:ascii="Arial" w:hAnsi="Arial" w:cs="Arial"/>
        </w:rPr>
        <w:t xml:space="preserve"> de outras fontes.</w:t>
      </w:r>
    </w:p>
    <w:p w:rsidR="00EF2BB8" w:rsidRPr="00F41AB2" w:rsidRDefault="00EF2BB8" w:rsidP="00EF2BB8">
      <w:pPr>
        <w:pStyle w:val="NormalWeb"/>
        <w:shd w:val="clear" w:color="auto" w:fill="FFFFFF"/>
        <w:spacing w:before="120" w:beforeAutospacing="0" w:after="120" w:afterAutospacing="0" w:line="336" w:lineRule="atLeast"/>
        <w:rPr>
          <w:rFonts w:ascii="Arial" w:hAnsi="Arial" w:cs="Arial"/>
        </w:rPr>
      </w:pPr>
      <w:r w:rsidRPr="00F41AB2">
        <w:rPr>
          <w:rFonts w:ascii="Arial" w:hAnsi="Arial" w:cs="Arial"/>
        </w:rPr>
        <w:tab/>
      </w:r>
      <w:proofErr w:type="spellStart"/>
      <w:r w:rsidRPr="00F41AB2">
        <w:rPr>
          <w:rFonts w:ascii="Arial" w:hAnsi="Arial" w:cs="Arial"/>
        </w:rPr>
        <w:t>connect</w:t>
      </w:r>
      <w:proofErr w:type="spellEnd"/>
      <w:r w:rsidRPr="00F41AB2">
        <w:rPr>
          <w:rFonts w:ascii="Arial" w:hAnsi="Arial" w:cs="Arial"/>
        </w:rPr>
        <w:t xml:space="preserve"> ()</w:t>
      </w:r>
      <w:r w:rsidRPr="00F41AB2">
        <w:rPr>
          <w:rStyle w:val="apple-converted-space"/>
          <w:rFonts w:ascii="Arial" w:hAnsi="Arial" w:cs="Arial"/>
        </w:rPr>
        <w:t> </w:t>
      </w:r>
      <w:r w:rsidRPr="00F41AB2">
        <w:rPr>
          <w:rFonts w:ascii="Arial" w:hAnsi="Arial" w:cs="Arial"/>
        </w:rPr>
        <w:t>retorna um inteiro que representa o código de erro: 0 representa sucesso, enquanto -1 representa um erro.</w:t>
      </w:r>
      <w:r w:rsidRPr="00F41AB2">
        <w:rPr>
          <w:rStyle w:val="apple-converted-space"/>
          <w:rFonts w:ascii="Arial" w:hAnsi="Arial" w:cs="Arial"/>
        </w:rPr>
        <w:t> </w:t>
      </w:r>
      <w:r w:rsidRPr="00F41AB2">
        <w:rPr>
          <w:rFonts w:ascii="Arial" w:hAnsi="Arial" w:cs="Arial"/>
        </w:rPr>
        <w:t xml:space="preserve">Historicamente, nos sistemas derivados do BSD, o estado de um descritor de </w:t>
      </w:r>
      <w:proofErr w:type="spellStart"/>
      <w:r w:rsidRPr="00F41AB2">
        <w:rPr>
          <w:rFonts w:ascii="Arial" w:hAnsi="Arial" w:cs="Arial"/>
        </w:rPr>
        <w:t>socket</w:t>
      </w:r>
      <w:proofErr w:type="spellEnd"/>
      <w:r w:rsidRPr="00F41AB2">
        <w:rPr>
          <w:rFonts w:ascii="Arial" w:hAnsi="Arial" w:cs="Arial"/>
        </w:rPr>
        <w:t xml:space="preserve"> é indefinido se a chamada para se conectar () falha (como é especificado no </w:t>
      </w:r>
      <w:proofErr w:type="spellStart"/>
      <w:r w:rsidRPr="00F41AB2">
        <w:rPr>
          <w:rFonts w:ascii="Arial" w:hAnsi="Arial" w:cs="Arial"/>
        </w:rPr>
        <w:t>Single</w:t>
      </w:r>
      <w:proofErr w:type="spellEnd"/>
      <w:r w:rsidRPr="00F41AB2">
        <w:rPr>
          <w:rFonts w:ascii="Arial" w:hAnsi="Arial" w:cs="Arial"/>
        </w:rPr>
        <w:t xml:space="preserve"> UNIX </w:t>
      </w:r>
      <w:proofErr w:type="spellStart"/>
      <w:r w:rsidRPr="00F41AB2">
        <w:rPr>
          <w:rFonts w:ascii="Arial" w:hAnsi="Arial" w:cs="Arial"/>
        </w:rPr>
        <w:t>Specification</w:t>
      </w:r>
      <w:proofErr w:type="spellEnd"/>
      <w:r w:rsidRPr="00F41AB2">
        <w:rPr>
          <w:rFonts w:ascii="Arial" w:hAnsi="Arial" w:cs="Arial"/>
        </w:rPr>
        <w:t xml:space="preserve">), portanto, aplicações portáteis deve fechar o descritor de </w:t>
      </w:r>
      <w:proofErr w:type="spellStart"/>
      <w:r w:rsidRPr="00F41AB2">
        <w:rPr>
          <w:rFonts w:ascii="Arial" w:hAnsi="Arial" w:cs="Arial"/>
        </w:rPr>
        <w:t>socket</w:t>
      </w:r>
      <w:proofErr w:type="spellEnd"/>
      <w:r w:rsidRPr="00F41AB2">
        <w:rPr>
          <w:rFonts w:ascii="Arial" w:hAnsi="Arial" w:cs="Arial"/>
        </w:rPr>
        <w:t xml:space="preserve"> imediatamente e obter um novo descritor com </w:t>
      </w:r>
      <w:proofErr w:type="spellStart"/>
      <w:r w:rsidRPr="00F41AB2">
        <w:rPr>
          <w:rFonts w:ascii="Arial" w:hAnsi="Arial" w:cs="Arial"/>
        </w:rPr>
        <w:t>socket</w:t>
      </w:r>
      <w:proofErr w:type="spellEnd"/>
      <w:r w:rsidRPr="00F41AB2">
        <w:rPr>
          <w:rFonts w:ascii="Arial" w:hAnsi="Arial" w:cs="Arial"/>
        </w:rPr>
        <w:t xml:space="preserve"> (), no caso da chamada para </w:t>
      </w:r>
      <w:proofErr w:type="spellStart"/>
      <w:r w:rsidRPr="00F41AB2">
        <w:rPr>
          <w:rFonts w:ascii="Arial" w:hAnsi="Arial" w:cs="Arial"/>
        </w:rPr>
        <w:t>connect</w:t>
      </w:r>
      <w:proofErr w:type="spellEnd"/>
      <w:r w:rsidRPr="00F41AB2">
        <w:rPr>
          <w:rFonts w:ascii="Arial" w:hAnsi="Arial" w:cs="Arial"/>
        </w:rPr>
        <w:t xml:space="preserve"> () falhar.</w:t>
      </w:r>
    </w:p>
    <w:p w:rsidR="00EF2BB8" w:rsidRPr="00F41AB2" w:rsidRDefault="00145A91" w:rsidP="00C77CDF">
      <w:pPr>
        <w:spacing w:line="360" w:lineRule="auto"/>
        <w:rPr>
          <w:rFonts w:ascii="Arial" w:eastAsia="Arial" w:hAnsi="Arial" w:cs="Arial"/>
          <w:b/>
          <w:lang w:val="en-US"/>
        </w:rPr>
      </w:pPr>
      <w:r w:rsidRPr="00F41AB2">
        <w:rPr>
          <w:rFonts w:ascii="Arial" w:eastAsia="Arial" w:hAnsi="Arial" w:cs="Arial"/>
          <w:b/>
        </w:rPr>
        <w:br/>
      </w:r>
    </w:p>
    <w:p w:rsidR="00EF2BB8" w:rsidRPr="00F41AB2" w:rsidRDefault="00145A91" w:rsidP="00C77CDF">
      <w:pPr>
        <w:spacing w:line="360" w:lineRule="auto"/>
        <w:rPr>
          <w:rFonts w:ascii="Arial" w:eastAsia="Arial" w:hAnsi="Arial" w:cs="Arial"/>
          <w:b/>
        </w:rPr>
      </w:pPr>
      <w:r w:rsidRPr="00F41AB2">
        <w:rPr>
          <w:rFonts w:ascii="Arial" w:eastAsia="Arial" w:hAnsi="Arial" w:cs="Arial"/>
          <w:b/>
        </w:rPr>
        <w:t xml:space="preserve">4.6 - </w:t>
      </w:r>
      <w:r w:rsidR="00223A90" w:rsidRPr="00F41AB2">
        <w:rPr>
          <w:rFonts w:ascii="Arial" w:eastAsia="Arial" w:hAnsi="Arial" w:cs="Arial"/>
          <w:b/>
        </w:rPr>
        <w:t xml:space="preserve"> GETHOSTBYNAME E GETHOSTBYADDR</w:t>
      </w:r>
    </w:p>
    <w:p w:rsidR="00EF2BB8" w:rsidRPr="00F41AB2" w:rsidRDefault="00EF2BB8" w:rsidP="00C77CDF">
      <w:pPr>
        <w:spacing w:line="360" w:lineRule="auto"/>
        <w:rPr>
          <w:rFonts w:ascii="Arial" w:eastAsia="Arial" w:hAnsi="Arial" w:cs="Arial"/>
          <w:b/>
        </w:rPr>
      </w:pPr>
    </w:p>
    <w:p w:rsidR="00F41AB2" w:rsidRPr="00F41AB2" w:rsidRDefault="00F41AB2" w:rsidP="00F41AB2">
      <w:pPr>
        <w:shd w:val="clear" w:color="auto" w:fill="FFFFFF"/>
        <w:suppressAutoHyphens w:val="0"/>
        <w:spacing w:before="120" w:after="120" w:line="336" w:lineRule="atLeast"/>
        <w:rPr>
          <w:rFonts w:ascii="Arial" w:hAnsi="Arial" w:cs="Arial"/>
          <w:lang w:val="en-US" w:eastAsia="pt-BR"/>
        </w:rPr>
      </w:pPr>
      <w:r w:rsidRPr="00F41AB2">
        <w:rPr>
          <w:rFonts w:ascii="Arial" w:hAnsi="Arial" w:cs="Arial"/>
          <w:lang w:eastAsia="pt-BR"/>
        </w:rPr>
        <w:t>O </w:t>
      </w:r>
      <w:proofErr w:type="spellStart"/>
      <w:r w:rsidRPr="00F41AB2">
        <w:rPr>
          <w:rFonts w:ascii="Arial" w:hAnsi="Arial" w:cs="Arial"/>
          <w:lang w:eastAsia="pt-BR"/>
        </w:rPr>
        <w:t>gethostbyname</w:t>
      </w:r>
      <w:proofErr w:type="spellEnd"/>
      <w:r w:rsidRPr="00F41AB2">
        <w:rPr>
          <w:rFonts w:ascii="Arial" w:hAnsi="Arial" w:cs="Arial"/>
          <w:lang w:eastAsia="pt-BR"/>
        </w:rPr>
        <w:t xml:space="preserve"> () e </w:t>
      </w:r>
      <w:proofErr w:type="spellStart"/>
      <w:r w:rsidRPr="00F41AB2">
        <w:rPr>
          <w:rFonts w:ascii="Arial" w:hAnsi="Arial" w:cs="Arial"/>
          <w:lang w:eastAsia="pt-BR"/>
        </w:rPr>
        <w:t>gethostbyaddr</w:t>
      </w:r>
      <w:proofErr w:type="spellEnd"/>
      <w:r w:rsidRPr="00F41AB2">
        <w:rPr>
          <w:rFonts w:ascii="Arial" w:hAnsi="Arial" w:cs="Arial"/>
          <w:lang w:eastAsia="pt-BR"/>
        </w:rPr>
        <w:t xml:space="preserve"> () funções são usadas para resolver os nomes de host e endereços no </w:t>
      </w:r>
      <w:hyperlink r:id="rId10" w:tooltip="sistema de nome de domínio" w:history="1">
        <w:r w:rsidRPr="00F41AB2">
          <w:rPr>
            <w:rFonts w:ascii="Arial" w:hAnsi="Arial" w:cs="Arial"/>
            <w:lang w:eastAsia="pt-BR"/>
          </w:rPr>
          <w:t>sistema de nome de domínio</w:t>
        </w:r>
      </w:hyperlink>
      <w:r w:rsidRPr="00F41AB2">
        <w:rPr>
          <w:rFonts w:ascii="Arial" w:hAnsi="Arial" w:cs="Arial"/>
          <w:lang w:eastAsia="pt-BR"/>
        </w:rPr>
        <w:t xml:space="preserve"> ou de outros mecanismos </w:t>
      </w:r>
      <w:proofErr w:type="spellStart"/>
      <w:r w:rsidRPr="00F41AB2">
        <w:rPr>
          <w:rFonts w:ascii="Arial" w:hAnsi="Arial" w:cs="Arial"/>
          <w:lang w:eastAsia="pt-BR"/>
        </w:rPr>
        <w:t>resolvedor</w:t>
      </w:r>
      <w:proofErr w:type="spellEnd"/>
      <w:r w:rsidRPr="00F41AB2">
        <w:rPr>
          <w:rFonts w:ascii="Arial" w:hAnsi="Arial" w:cs="Arial"/>
          <w:lang w:eastAsia="pt-BR"/>
        </w:rPr>
        <w:t xml:space="preserve"> do host local (por exemplo, / </w:t>
      </w:r>
      <w:proofErr w:type="spellStart"/>
      <w:r w:rsidRPr="00F41AB2">
        <w:rPr>
          <w:rFonts w:ascii="Arial" w:hAnsi="Arial" w:cs="Arial"/>
          <w:lang w:eastAsia="pt-BR"/>
        </w:rPr>
        <w:t>etc</w:t>
      </w:r>
      <w:proofErr w:type="spellEnd"/>
      <w:r w:rsidRPr="00F41AB2">
        <w:rPr>
          <w:rFonts w:ascii="Arial" w:hAnsi="Arial" w:cs="Arial"/>
          <w:lang w:eastAsia="pt-BR"/>
        </w:rPr>
        <w:t xml:space="preserve"> / hosts de pesquisa). Eles retornam um ponteiro para um objeto do tipo </w:t>
      </w:r>
      <w:proofErr w:type="spellStart"/>
      <w:r w:rsidRPr="00F41AB2">
        <w:rPr>
          <w:rFonts w:ascii="Arial" w:hAnsi="Arial" w:cs="Arial"/>
          <w:i/>
          <w:iCs/>
          <w:lang w:eastAsia="pt-BR"/>
        </w:rPr>
        <w:t>hostent</w:t>
      </w:r>
      <w:proofErr w:type="spellEnd"/>
      <w:r w:rsidRPr="00F41AB2">
        <w:rPr>
          <w:rFonts w:ascii="Arial" w:hAnsi="Arial" w:cs="Arial"/>
          <w:i/>
          <w:iCs/>
          <w:lang w:eastAsia="pt-BR"/>
        </w:rPr>
        <w:t xml:space="preserve"> </w:t>
      </w:r>
      <w:proofErr w:type="spellStart"/>
      <w:r w:rsidRPr="00F41AB2">
        <w:rPr>
          <w:rFonts w:ascii="Arial" w:hAnsi="Arial" w:cs="Arial"/>
          <w:i/>
          <w:iCs/>
          <w:lang w:eastAsia="pt-BR"/>
        </w:rPr>
        <w:t>struct</w:t>
      </w:r>
      <w:proofErr w:type="spellEnd"/>
      <w:r w:rsidRPr="00F41AB2">
        <w:rPr>
          <w:rFonts w:ascii="Arial" w:hAnsi="Arial" w:cs="Arial"/>
          <w:lang w:eastAsia="pt-BR"/>
        </w:rPr>
        <w:t> , que descreve um </w:t>
      </w:r>
      <w:hyperlink r:id="rId11" w:tooltip="protocolo de internet" w:history="1">
        <w:r w:rsidRPr="00F41AB2">
          <w:rPr>
            <w:rFonts w:ascii="Arial" w:hAnsi="Arial" w:cs="Arial"/>
            <w:lang w:eastAsia="pt-BR"/>
          </w:rPr>
          <w:t>protocolo Internet</w:t>
        </w:r>
      </w:hyperlink>
      <w:r w:rsidRPr="00F41AB2">
        <w:rPr>
          <w:rFonts w:ascii="Arial" w:hAnsi="Arial" w:cs="Arial"/>
          <w:lang w:eastAsia="pt-BR"/>
        </w:rPr>
        <w:t> host. As funções de tomar os seguintes argumentos:</w:t>
      </w:r>
    </w:p>
    <w:p w:rsidR="00F41AB2" w:rsidRPr="00F41AB2" w:rsidRDefault="00F41AB2" w:rsidP="00F41AB2">
      <w:pPr>
        <w:numPr>
          <w:ilvl w:val="0"/>
          <w:numId w:val="9"/>
        </w:numPr>
        <w:shd w:val="clear" w:color="auto" w:fill="FFFFFF"/>
        <w:suppressAutoHyphens w:val="0"/>
        <w:spacing w:before="100" w:beforeAutospacing="1" w:after="24" w:line="336" w:lineRule="atLeast"/>
        <w:ind w:left="384"/>
        <w:rPr>
          <w:rFonts w:ascii="Arial" w:hAnsi="Arial" w:cs="Arial"/>
          <w:lang w:eastAsia="pt-BR"/>
        </w:rPr>
      </w:pPr>
      <w:r w:rsidRPr="00F41AB2">
        <w:rPr>
          <w:rFonts w:ascii="Arial" w:hAnsi="Arial" w:cs="Arial"/>
          <w:i/>
          <w:iCs/>
          <w:lang w:eastAsia="pt-BR"/>
        </w:rPr>
        <w:t>Nome</w:t>
      </w:r>
      <w:r w:rsidRPr="00F41AB2">
        <w:rPr>
          <w:rFonts w:ascii="Arial" w:hAnsi="Arial" w:cs="Arial"/>
          <w:lang w:eastAsia="pt-BR"/>
        </w:rPr>
        <w:t> especifica o nome do host. Por exemplo: www.wikipedia.org</w:t>
      </w:r>
    </w:p>
    <w:p w:rsidR="00F41AB2" w:rsidRPr="00F41AB2" w:rsidRDefault="00F41AB2" w:rsidP="00F41AB2">
      <w:pPr>
        <w:numPr>
          <w:ilvl w:val="0"/>
          <w:numId w:val="9"/>
        </w:numPr>
        <w:shd w:val="clear" w:color="auto" w:fill="FFFFFF"/>
        <w:suppressAutoHyphens w:val="0"/>
        <w:spacing w:before="100" w:beforeAutospacing="1" w:after="24" w:line="336" w:lineRule="atLeast"/>
        <w:ind w:left="384"/>
        <w:rPr>
          <w:rFonts w:ascii="Arial" w:hAnsi="Arial" w:cs="Arial"/>
          <w:lang w:eastAsia="pt-BR"/>
        </w:rPr>
      </w:pPr>
      <w:proofErr w:type="spellStart"/>
      <w:r w:rsidRPr="00F41AB2">
        <w:rPr>
          <w:rFonts w:ascii="Arial" w:hAnsi="Arial" w:cs="Arial"/>
          <w:i/>
          <w:iCs/>
          <w:lang w:eastAsia="pt-BR"/>
        </w:rPr>
        <w:t>addr</w:t>
      </w:r>
      <w:proofErr w:type="spellEnd"/>
      <w:r w:rsidRPr="00F41AB2">
        <w:rPr>
          <w:rFonts w:ascii="Arial" w:hAnsi="Arial" w:cs="Arial"/>
          <w:lang w:eastAsia="pt-BR"/>
        </w:rPr>
        <w:t> especifica um ponteiro para uma </w:t>
      </w:r>
      <w:proofErr w:type="spellStart"/>
      <w:r w:rsidRPr="00F41AB2">
        <w:rPr>
          <w:rFonts w:ascii="Arial" w:hAnsi="Arial" w:cs="Arial"/>
          <w:i/>
          <w:iCs/>
          <w:lang w:eastAsia="pt-BR"/>
        </w:rPr>
        <w:t>in_addr</w:t>
      </w:r>
      <w:proofErr w:type="spellEnd"/>
      <w:r w:rsidRPr="00F41AB2">
        <w:rPr>
          <w:rFonts w:ascii="Arial" w:hAnsi="Arial" w:cs="Arial"/>
          <w:i/>
          <w:iCs/>
          <w:lang w:eastAsia="pt-BR"/>
        </w:rPr>
        <w:t xml:space="preserve"> estrutura</w:t>
      </w:r>
      <w:r w:rsidRPr="00F41AB2">
        <w:rPr>
          <w:rFonts w:ascii="Arial" w:hAnsi="Arial" w:cs="Arial"/>
          <w:lang w:eastAsia="pt-BR"/>
        </w:rPr>
        <w:t> que contém o endereço do hospedeiro.</w:t>
      </w:r>
    </w:p>
    <w:p w:rsidR="00F41AB2" w:rsidRPr="00F41AB2" w:rsidRDefault="00F41AB2" w:rsidP="00F41AB2">
      <w:pPr>
        <w:numPr>
          <w:ilvl w:val="0"/>
          <w:numId w:val="9"/>
        </w:numPr>
        <w:shd w:val="clear" w:color="auto" w:fill="FFFFFF"/>
        <w:suppressAutoHyphens w:val="0"/>
        <w:spacing w:before="100" w:beforeAutospacing="1" w:after="24" w:line="336" w:lineRule="atLeast"/>
        <w:ind w:left="384"/>
        <w:rPr>
          <w:rFonts w:ascii="Arial" w:hAnsi="Arial" w:cs="Arial"/>
          <w:lang w:eastAsia="pt-BR"/>
        </w:rPr>
      </w:pPr>
      <w:proofErr w:type="spellStart"/>
      <w:r w:rsidRPr="00F41AB2">
        <w:rPr>
          <w:rFonts w:ascii="Arial" w:hAnsi="Arial" w:cs="Arial"/>
          <w:i/>
          <w:iCs/>
          <w:lang w:eastAsia="pt-BR"/>
        </w:rPr>
        <w:t>len</w:t>
      </w:r>
      <w:proofErr w:type="spellEnd"/>
      <w:r w:rsidRPr="00F41AB2">
        <w:rPr>
          <w:rFonts w:ascii="Arial" w:hAnsi="Arial" w:cs="Arial"/>
          <w:lang w:eastAsia="pt-BR"/>
        </w:rPr>
        <w:t> especifica o comprimento, em bytes, do </w:t>
      </w:r>
      <w:r w:rsidRPr="00F41AB2">
        <w:rPr>
          <w:rFonts w:ascii="Arial" w:hAnsi="Arial" w:cs="Arial"/>
          <w:i/>
          <w:iCs/>
          <w:lang w:eastAsia="pt-BR"/>
        </w:rPr>
        <w:t>endereço</w:t>
      </w:r>
      <w:r w:rsidRPr="00F41AB2">
        <w:rPr>
          <w:rFonts w:ascii="Arial" w:hAnsi="Arial" w:cs="Arial"/>
          <w:lang w:eastAsia="pt-BR"/>
        </w:rPr>
        <w:t> .</w:t>
      </w:r>
    </w:p>
    <w:p w:rsidR="00F41AB2" w:rsidRPr="00F41AB2" w:rsidRDefault="00F41AB2" w:rsidP="00F41AB2">
      <w:pPr>
        <w:numPr>
          <w:ilvl w:val="0"/>
          <w:numId w:val="9"/>
        </w:numPr>
        <w:shd w:val="clear" w:color="auto" w:fill="FFFFFF"/>
        <w:suppressAutoHyphens w:val="0"/>
        <w:spacing w:before="100" w:beforeAutospacing="1" w:after="24" w:line="336" w:lineRule="atLeast"/>
        <w:ind w:left="384"/>
        <w:rPr>
          <w:rFonts w:ascii="Arial" w:hAnsi="Arial" w:cs="Arial"/>
          <w:lang w:eastAsia="pt-BR"/>
        </w:rPr>
      </w:pPr>
      <w:r w:rsidRPr="00F41AB2">
        <w:rPr>
          <w:rFonts w:ascii="Arial" w:hAnsi="Arial" w:cs="Arial"/>
          <w:i/>
          <w:iCs/>
          <w:lang w:eastAsia="pt-BR"/>
        </w:rPr>
        <w:t>Tipo</w:t>
      </w:r>
      <w:r w:rsidRPr="00F41AB2">
        <w:rPr>
          <w:rFonts w:ascii="Arial" w:hAnsi="Arial" w:cs="Arial"/>
          <w:lang w:eastAsia="pt-BR"/>
        </w:rPr>
        <w:t> especifica o tipo de família de endereço (por exemplo, AF_INET) do endereço do host.</w:t>
      </w:r>
    </w:p>
    <w:p w:rsidR="00F41AB2" w:rsidRPr="00F41AB2" w:rsidRDefault="00F41AB2" w:rsidP="00F41AB2">
      <w:pPr>
        <w:shd w:val="clear" w:color="auto" w:fill="FFFFFF"/>
        <w:suppressAutoHyphens w:val="0"/>
        <w:spacing w:before="120" w:after="120" w:line="336" w:lineRule="atLeast"/>
        <w:rPr>
          <w:rFonts w:ascii="Arial" w:hAnsi="Arial" w:cs="Arial"/>
          <w:lang w:eastAsia="pt-BR"/>
        </w:rPr>
      </w:pPr>
      <w:r w:rsidRPr="00F41AB2">
        <w:rPr>
          <w:rFonts w:ascii="Arial" w:hAnsi="Arial" w:cs="Arial"/>
          <w:lang w:eastAsia="pt-BR"/>
        </w:rPr>
        <w:t>As funções retornar um ponteiro NULL em caso de erro, caso em que o número inteiro externa </w:t>
      </w:r>
      <w:proofErr w:type="spellStart"/>
      <w:r w:rsidRPr="00F41AB2">
        <w:rPr>
          <w:rFonts w:ascii="Arial" w:hAnsi="Arial" w:cs="Arial"/>
          <w:i/>
          <w:iCs/>
          <w:lang w:eastAsia="pt-BR"/>
        </w:rPr>
        <w:t>h_errno</w:t>
      </w:r>
      <w:proofErr w:type="spellEnd"/>
      <w:r w:rsidRPr="00F41AB2">
        <w:rPr>
          <w:rFonts w:ascii="Arial" w:hAnsi="Arial" w:cs="Arial"/>
          <w:i/>
          <w:iCs/>
          <w:lang w:eastAsia="pt-BR"/>
        </w:rPr>
        <w:t xml:space="preserve"> </w:t>
      </w:r>
      <w:r w:rsidRPr="00F41AB2">
        <w:rPr>
          <w:rFonts w:ascii="Arial" w:hAnsi="Arial" w:cs="Arial"/>
          <w:lang w:eastAsia="pt-BR"/>
        </w:rPr>
        <w:t>pode ser verificado para ver se esta é uma falha temporária ou um hospedeiro inválido ou desconhecido. Caso contrário, uma válida </w:t>
      </w:r>
      <w:proofErr w:type="spellStart"/>
      <w:r w:rsidRPr="00F41AB2">
        <w:rPr>
          <w:rFonts w:ascii="Arial" w:hAnsi="Arial" w:cs="Arial"/>
          <w:i/>
          <w:iCs/>
          <w:lang w:eastAsia="pt-BR"/>
        </w:rPr>
        <w:t>struct</w:t>
      </w:r>
      <w:proofErr w:type="spellEnd"/>
      <w:r w:rsidRPr="00F41AB2">
        <w:rPr>
          <w:rFonts w:ascii="Arial" w:hAnsi="Arial" w:cs="Arial"/>
          <w:i/>
          <w:iCs/>
          <w:lang w:eastAsia="pt-BR"/>
        </w:rPr>
        <w:t xml:space="preserve"> </w:t>
      </w:r>
      <w:proofErr w:type="spellStart"/>
      <w:r w:rsidRPr="00F41AB2">
        <w:rPr>
          <w:rFonts w:ascii="Arial" w:hAnsi="Arial" w:cs="Arial"/>
          <w:i/>
          <w:iCs/>
          <w:lang w:eastAsia="pt-BR"/>
        </w:rPr>
        <w:t>hostent</w:t>
      </w:r>
      <w:proofErr w:type="spellEnd"/>
      <w:r w:rsidRPr="00F41AB2">
        <w:rPr>
          <w:rFonts w:ascii="Arial" w:hAnsi="Arial" w:cs="Arial"/>
          <w:i/>
          <w:iCs/>
          <w:lang w:eastAsia="pt-BR"/>
        </w:rPr>
        <w:t xml:space="preserve"> </w:t>
      </w:r>
      <w:r w:rsidRPr="00F41AB2">
        <w:rPr>
          <w:rFonts w:ascii="Arial" w:hAnsi="Arial" w:cs="Arial"/>
          <w:lang w:eastAsia="pt-BR"/>
        </w:rPr>
        <w:t> é retornado.</w:t>
      </w:r>
    </w:p>
    <w:p w:rsidR="00F41AB2" w:rsidRPr="00F41AB2" w:rsidRDefault="00F41AB2" w:rsidP="00F41AB2">
      <w:pPr>
        <w:shd w:val="clear" w:color="auto" w:fill="FFFFFF"/>
        <w:suppressAutoHyphens w:val="0"/>
        <w:spacing w:before="120" w:after="120" w:line="336" w:lineRule="atLeast"/>
        <w:rPr>
          <w:rFonts w:ascii="Arial" w:hAnsi="Arial" w:cs="Arial"/>
          <w:lang w:eastAsia="pt-BR"/>
        </w:rPr>
      </w:pPr>
      <w:r w:rsidRPr="00F41AB2">
        <w:rPr>
          <w:rFonts w:ascii="Arial" w:hAnsi="Arial" w:cs="Arial"/>
          <w:lang w:eastAsia="pt-BR"/>
        </w:rPr>
        <w:lastRenderedPageBreak/>
        <w:t>Estas funções não são estritamente um componente da BSD soquete API, mas são muitas vezes utilizados em conjunto com as funções de API. Além disso, estas funções são agora considerados interfaces de legado para consultar o sistema de nome de domínio. Novas funções que são completamente protocolo agnóstica (suporte IPv6) foram definidos. Estes são nova função </w:t>
      </w:r>
      <w:proofErr w:type="spellStart"/>
      <w:r w:rsidRPr="00F41AB2">
        <w:rPr>
          <w:rFonts w:ascii="Arial" w:hAnsi="Arial" w:cs="Arial"/>
          <w:lang w:eastAsia="pt-BR"/>
        </w:rPr>
        <w:fldChar w:fldCharType="begin"/>
      </w:r>
      <w:r w:rsidRPr="00F41AB2">
        <w:rPr>
          <w:rFonts w:ascii="Arial" w:hAnsi="Arial" w:cs="Arial"/>
          <w:lang w:eastAsia="pt-BR"/>
        </w:rPr>
        <w:instrText xml:space="preserve"> HYPERLINK "https://en.wikipedia.org/wiki/Getaddrinfo" \o "getaddrinfo" </w:instrText>
      </w:r>
      <w:r w:rsidRPr="00F41AB2">
        <w:rPr>
          <w:rFonts w:ascii="Arial" w:hAnsi="Arial" w:cs="Arial"/>
          <w:lang w:eastAsia="pt-BR"/>
        </w:rPr>
        <w:fldChar w:fldCharType="separate"/>
      </w:r>
      <w:r w:rsidRPr="00F41AB2">
        <w:rPr>
          <w:rFonts w:ascii="Arial" w:hAnsi="Arial" w:cs="Arial"/>
          <w:lang w:eastAsia="pt-BR"/>
        </w:rPr>
        <w:t>getaddrinfo</w:t>
      </w:r>
      <w:proofErr w:type="spellEnd"/>
      <w:r w:rsidRPr="00F41AB2">
        <w:rPr>
          <w:rFonts w:ascii="Arial" w:hAnsi="Arial" w:cs="Arial"/>
          <w:lang w:eastAsia="pt-BR"/>
        </w:rPr>
        <w:t xml:space="preserve"> () e </w:t>
      </w:r>
      <w:proofErr w:type="spellStart"/>
      <w:r w:rsidRPr="00F41AB2">
        <w:rPr>
          <w:rFonts w:ascii="Arial" w:hAnsi="Arial" w:cs="Arial"/>
          <w:lang w:eastAsia="pt-BR"/>
        </w:rPr>
        <w:t>getnameinfo</w:t>
      </w:r>
      <w:proofErr w:type="spellEnd"/>
      <w:r w:rsidRPr="00F41AB2">
        <w:rPr>
          <w:rFonts w:ascii="Arial" w:hAnsi="Arial" w:cs="Arial"/>
          <w:lang w:eastAsia="pt-BR"/>
        </w:rPr>
        <w:t xml:space="preserve"> ()</w:t>
      </w:r>
      <w:r w:rsidRPr="00F41AB2">
        <w:rPr>
          <w:rFonts w:ascii="Arial" w:hAnsi="Arial" w:cs="Arial"/>
          <w:lang w:eastAsia="pt-BR"/>
        </w:rPr>
        <w:fldChar w:fldCharType="end"/>
      </w:r>
      <w:r w:rsidRPr="00F41AB2">
        <w:rPr>
          <w:rFonts w:ascii="Arial" w:hAnsi="Arial" w:cs="Arial"/>
          <w:lang w:eastAsia="pt-BR"/>
        </w:rPr>
        <w:t> , e baseiam-se em um novo </w:t>
      </w:r>
      <w:hyperlink r:id="rId12" w:tooltip="addrinfo" w:history="1">
        <w:proofErr w:type="spellStart"/>
        <w:r w:rsidRPr="00F41AB2">
          <w:rPr>
            <w:rFonts w:ascii="Arial" w:hAnsi="Arial" w:cs="Arial"/>
            <w:i/>
            <w:iCs/>
            <w:lang w:eastAsia="pt-BR"/>
          </w:rPr>
          <w:t>addrinfo</w:t>
        </w:r>
        <w:proofErr w:type="spellEnd"/>
      </w:hyperlink>
      <w:r w:rsidRPr="00F41AB2">
        <w:rPr>
          <w:rFonts w:ascii="Arial" w:hAnsi="Arial" w:cs="Arial"/>
          <w:lang w:eastAsia="pt-BR"/>
        </w:rPr>
        <w:t> estrutura de dados.</w:t>
      </w:r>
    </w:p>
    <w:p w:rsidR="00223A90" w:rsidRPr="00223A90" w:rsidRDefault="00223A90" w:rsidP="00C77CDF">
      <w:pPr>
        <w:spacing w:line="360" w:lineRule="auto"/>
        <w:rPr>
          <w:rFonts w:ascii="Arial" w:eastAsia="Arial" w:hAnsi="Arial" w:cs="Arial"/>
          <w:b/>
          <w:lang w:val="en-US"/>
        </w:rPr>
      </w:pPr>
      <w:r w:rsidRPr="00F41AB2">
        <w:rPr>
          <w:rFonts w:ascii="Arial" w:eastAsia="Arial" w:hAnsi="Arial" w:cs="Arial"/>
          <w:b/>
        </w:rPr>
        <w:br/>
      </w:r>
      <w:r>
        <w:rPr>
          <w:rFonts w:ascii="Arial" w:eastAsia="Arial" w:hAnsi="Arial" w:cs="Arial"/>
          <w:b/>
          <w:lang w:val="en-US"/>
        </w:rPr>
        <w:t>4.7 - PROTOCOLOS E ENDEREÇOS</w:t>
      </w:r>
    </w:p>
    <w:p w:rsidR="00F41AB2" w:rsidRPr="00F41AB2" w:rsidRDefault="00F41AB2" w:rsidP="00F41AB2">
      <w:pPr>
        <w:spacing w:line="360" w:lineRule="auto"/>
        <w:rPr>
          <w:rFonts w:ascii="Arial" w:eastAsia="Arial" w:hAnsi="Arial" w:cs="Arial"/>
        </w:rPr>
      </w:pPr>
      <w:r>
        <w:rPr>
          <w:rFonts w:ascii="Arial" w:eastAsia="Arial" w:hAnsi="Arial" w:cs="Arial"/>
          <w:b/>
        </w:rPr>
        <w:br/>
      </w:r>
      <w:r>
        <w:rPr>
          <w:rFonts w:ascii="Arial" w:eastAsia="Arial" w:hAnsi="Arial" w:cs="Arial"/>
          <w:b/>
        </w:rPr>
        <w:tab/>
      </w:r>
      <w:r w:rsidRPr="00F41AB2">
        <w:rPr>
          <w:rFonts w:ascii="Arial" w:eastAsia="Arial" w:hAnsi="Arial" w:cs="Arial"/>
        </w:rPr>
        <w:t xml:space="preserve">API é uma interface de rede para Unix geral e permite a utilização de vários protocolos de rede e </w:t>
      </w:r>
      <w:proofErr w:type="spellStart"/>
      <w:r w:rsidRPr="00F41AB2">
        <w:rPr>
          <w:rFonts w:ascii="Arial" w:eastAsia="Arial" w:hAnsi="Arial" w:cs="Arial"/>
        </w:rPr>
        <w:t>arquitecturas</w:t>
      </w:r>
      <w:proofErr w:type="spellEnd"/>
      <w:r w:rsidRPr="00F41AB2">
        <w:rPr>
          <w:rFonts w:ascii="Arial" w:eastAsia="Arial" w:hAnsi="Arial" w:cs="Arial"/>
        </w:rPr>
        <w:t xml:space="preserve"> de endereçamento.</w:t>
      </w:r>
    </w:p>
    <w:p w:rsidR="00F41AB2" w:rsidRPr="00F41AB2" w:rsidRDefault="00F41AB2" w:rsidP="00F41AB2">
      <w:pPr>
        <w:spacing w:line="360" w:lineRule="auto"/>
        <w:rPr>
          <w:rFonts w:ascii="Arial" w:eastAsia="Arial" w:hAnsi="Arial" w:cs="Arial"/>
        </w:rPr>
      </w:pPr>
      <w:r w:rsidRPr="00F41AB2">
        <w:rPr>
          <w:rFonts w:ascii="Arial" w:eastAsia="Arial" w:hAnsi="Arial" w:cs="Arial"/>
        </w:rPr>
        <w:tab/>
        <w:t>As listas a seguir uma amostra de protocolo famílias (precedido pelo identificador simbólico padrão) definidas em um moderno Linux ou BSD execução:</w:t>
      </w:r>
      <w:r w:rsidRPr="00F41AB2">
        <w:rPr>
          <w:rFonts w:ascii="Arial" w:eastAsia="Arial" w:hAnsi="Arial" w:cs="Arial"/>
        </w:rPr>
        <w:br/>
      </w:r>
    </w:p>
    <w:p w:rsidR="00F41AB2" w:rsidRPr="00F41AB2" w:rsidRDefault="00F41AB2" w:rsidP="00F41AB2">
      <w:pPr>
        <w:spacing w:line="360" w:lineRule="auto"/>
        <w:rPr>
          <w:rFonts w:ascii="Arial" w:eastAsia="Arial" w:hAnsi="Arial" w:cs="Arial"/>
        </w:rPr>
      </w:pPr>
      <w:r w:rsidRPr="00F41AB2">
        <w:rPr>
          <w:rFonts w:ascii="Arial" w:eastAsia="Arial" w:hAnsi="Arial" w:cs="Arial"/>
        </w:rPr>
        <w:t>PF_LOCAL, PF_UNIX, PF_FILE - Local para hospedar (tubos e arquivo de domínio)</w:t>
      </w:r>
    </w:p>
    <w:p w:rsidR="00F41AB2" w:rsidRPr="00F41AB2" w:rsidRDefault="00F41AB2" w:rsidP="00F41AB2">
      <w:pPr>
        <w:spacing w:line="360" w:lineRule="auto"/>
        <w:rPr>
          <w:rFonts w:ascii="Arial" w:eastAsia="Arial" w:hAnsi="Arial" w:cs="Arial"/>
        </w:rPr>
      </w:pPr>
      <w:r w:rsidRPr="00F41AB2">
        <w:rPr>
          <w:rFonts w:ascii="Arial" w:eastAsia="Arial" w:hAnsi="Arial" w:cs="Arial"/>
        </w:rPr>
        <w:t xml:space="preserve">PF_INET  - Internet </w:t>
      </w:r>
      <w:proofErr w:type="spellStart"/>
      <w:r w:rsidRPr="00F41AB2">
        <w:rPr>
          <w:rFonts w:ascii="Arial" w:eastAsia="Arial" w:hAnsi="Arial" w:cs="Arial"/>
        </w:rPr>
        <w:t>Protocol</w:t>
      </w:r>
      <w:proofErr w:type="spellEnd"/>
      <w:r w:rsidRPr="00F41AB2">
        <w:rPr>
          <w:rFonts w:ascii="Arial" w:eastAsia="Arial" w:hAnsi="Arial" w:cs="Arial"/>
        </w:rPr>
        <w:t xml:space="preserve"> versão 4</w:t>
      </w:r>
    </w:p>
    <w:p w:rsidR="00F41AB2" w:rsidRPr="00F41AB2" w:rsidRDefault="00F41AB2" w:rsidP="00F41AB2">
      <w:pPr>
        <w:spacing w:line="360" w:lineRule="auto"/>
        <w:rPr>
          <w:rFonts w:ascii="Arial" w:eastAsia="Arial" w:hAnsi="Arial" w:cs="Arial"/>
          <w:lang w:val="en-US"/>
        </w:rPr>
      </w:pPr>
      <w:r w:rsidRPr="00F41AB2">
        <w:rPr>
          <w:rFonts w:ascii="Arial" w:eastAsia="Arial" w:hAnsi="Arial" w:cs="Arial"/>
          <w:lang w:val="en-US"/>
        </w:rPr>
        <w:t>PF_AX25 - Amateur Radio AX.25</w:t>
      </w:r>
    </w:p>
    <w:p w:rsidR="00F41AB2" w:rsidRPr="00F41AB2" w:rsidRDefault="00F41AB2" w:rsidP="00F41AB2">
      <w:pPr>
        <w:spacing w:line="360" w:lineRule="auto"/>
        <w:rPr>
          <w:rFonts w:ascii="Arial" w:eastAsia="Arial" w:hAnsi="Arial" w:cs="Arial"/>
          <w:lang w:val="en-US"/>
        </w:rPr>
      </w:pPr>
      <w:r w:rsidRPr="00F41AB2">
        <w:rPr>
          <w:rFonts w:ascii="Arial" w:eastAsia="Arial" w:hAnsi="Arial" w:cs="Arial"/>
          <w:lang w:val="en-US"/>
        </w:rPr>
        <w:t xml:space="preserve">PF_IPX - </w:t>
      </w:r>
      <w:proofErr w:type="spellStart"/>
      <w:r w:rsidRPr="00F41AB2">
        <w:rPr>
          <w:rFonts w:ascii="Arial" w:eastAsia="Arial" w:hAnsi="Arial" w:cs="Arial"/>
          <w:lang w:val="en-US"/>
        </w:rPr>
        <w:t>Da</w:t>
      </w:r>
      <w:proofErr w:type="spellEnd"/>
      <w:r w:rsidRPr="00F41AB2">
        <w:rPr>
          <w:rFonts w:ascii="Arial" w:eastAsia="Arial" w:hAnsi="Arial" w:cs="Arial"/>
          <w:lang w:val="en-US"/>
        </w:rPr>
        <w:t xml:space="preserve"> Novell Internetwork Packet Exchange</w:t>
      </w:r>
    </w:p>
    <w:p w:rsidR="00F41AB2" w:rsidRPr="00F41AB2" w:rsidRDefault="00F41AB2" w:rsidP="00F41AB2">
      <w:pPr>
        <w:spacing w:line="360" w:lineRule="auto"/>
        <w:rPr>
          <w:rFonts w:ascii="Arial" w:eastAsia="Arial" w:hAnsi="Arial" w:cs="Arial"/>
          <w:lang w:val="en-US"/>
        </w:rPr>
      </w:pPr>
      <w:r w:rsidRPr="00F41AB2">
        <w:rPr>
          <w:rFonts w:ascii="Arial" w:eastAsia="Arial" w:hAnsi="Arial" w:cs="Arial"/>
          <w:lang w:val="en-US"/>
        </w:rPr>
        <w:t xml:space="preserve">PF_APPLETALK - </w:t>
      </w:r>
      <w:proofErr w:type="spellStart"/>
      <w:r w:rsidRPr="00F41AB2">
        <w:rPr>
          <w:rFonts w:ascii="Arial" w:eastAsia="Arial" w:hAnsi="Arial" w:cs="Arial"/>
          <w:lang w:val="en-US"/>
        </w:rPr>
        <w:t>appletalk</w:t>
      </w:r>
      <w:proofErr w:type="spellEnd"/>
    </w:p>
    <w:p w:rsidR="00F41AB2" w:rsidRPr="00F41AB2" w:rsidRDefault="00F41AB2" w:rsidP="00F41AB2">
      <w:pPr>
        <w:spacing w:line="360" w:lineRule="auto"/>
        <w:rPr>
          <w:rFonts w:ascii="Arial" w:eastAsia="Arial" w:hAnsi="Arial" w:cs="Arial"/>
        </w:rPr>
      </w:pPr>
      <w:r w:rsidRPr="00F41AB2">
        <w:rPr>
          <w:rFonts w:ascii="Arial" w:eastAsia="Arial" w:hAnsi="Arial" w:cs="Arial"/>
        </w:rPr>
        <w:t xml:space="preserve">PF_NETROM - Radioamador </w:t>
      </w:r>
      <w:proofErr w:type="spellStart"/>
      <w:r w:rsidRPr="00F41AB2">
        <w:rPr>
          <w:rFonts w:ascii="Arial" w:eastAsia="Arial" w:hAnsi="Arial" w:cs="Arial"/>
        </w:rPr>
        <w:t>netrom</w:t>
      </w:r>
      <w:proofErr w:type="spellEnd"/>
      <w:r w:rsidRPr="00F41AB2">
        <w:rPr>
          <w:rFonts w:ascii="Arial" w:eastAsia="Arial" w:hAnsi="Arial" w:cs="Arial"/>
        </w:rPr>
        <w:t xml:space="preserve"> (relacionado com AX.25)</w:t>
      </w:r>
    </w:p>
    <w:p w:rsidR="00F41AB2" w:rsidRPr="00F41AB2" w:rsidRDefault="00F41AB2" w:rsidP="00F41AB2">
      <w:pPr>
        <w:spacing w:line="360" w:lineRule="auto"/>
        <w:rPr>
          <w:rFonts w:ascii="Arial" w:eastAsia="Arial" w:hAnsi="Arial" w:cs="Arial"/>
        </w:rPr>
      </w:pPr>
      <w:r w:rsidRPr="00F41AB2">
        <w:rPr>
          <w:rFonts w:ascii="Arial" w:eastAsia="Arial" w:hAnsi="Arial" w:cs="Arial"/>
        </w:rPr>
        <w:t xml:space="preserve">PF_BRIDGE - </w:t>
      </w:r>
      <w:proofErr w:type="spellStart"/>
      <w:r w:rsidRPr="00F41AB2">
        <w:rPr>
          <w:rFonts w:ascii="Arial" w:eastAsia="Arial" w:hAnsi="Arial" w:cs="Arial"/>
        </w:rPr>
        <w:t>Multiprotocol</w:t>
      </w:r>
      <w:proofErr w:type="spellEnd"/>
      <w:r w:rsidRPr="00F41AB2">
        <w:rPr>
          <w:rFonts w:ascii="Arial" w:eastAsia="Arial" w:hAnsi="Arial" w:cs="Arial"/>
        </w:rPr>
        <w:t xml:space="preserve"> ponte</w:t>
      </w:r>
    </w:p>
    <w:p w:rsidR="00F41AB2" w:rsidRPr="00F41AB2" w:rsidRDefault="00F41AB2" w:rsidP="00F41AB2">
      <w:pPr>
        <w:spacing w:line="360" w:lineRule="auto"/>
        <w:rPr>
          <w:rFonts w:ascii="Arial" w:eastAsia="Arial" w:hAnsi="Arial" w:cs="Arial"/>
        </w:rPr>
      </w:pPr>
      <w:r w:rsidRPr="00F41AB2">
        <w:rPr>
          <w:rFonts w:ascii="Arial" w:eastAsia="Arial" w:hAnsi="Arial" w:cs="Arial"/>
        </w:rPr>
        <w:t>PF_ATMPVC - De transferência assíncrona Modo circuitos virtuais permanentes</w:t>
      </w:r>
    </w:p>
    <w:p w:rsidR="00F41AB2" w:rsidRPr="00F41AB2" w:rsidRDefault="00F41AB2" w:rsidP="00F41AB2">
      <w:pPr>
        <w:spacing w:line="360" w:lineRule="auto"/>
        <w:rPr>
          <w:rFonts w:ascii="Arial" w:eastAsia="Arial" w:hAnsi="Arial" w:cs="Arial"/>
        </w:rPr>
      </w:pPr>
      <w:r w:rsidRPr="00F41AB2">
        <w:rPr>
          <w:rFonts w:ascii="Arial" w:eastAsia="Arial" w:hAnsi="Arial" w:cs="Arial"/>
        </w:rPr>
        <w:t xml:space="preserve">PF_ATMSVC - </w:t>
      </w:r>
      <w:proofErr w:type="spellStart"/>
      <w:r w:rsidRPr="00F41AB2">
        <w:rPr>
          <w:rFonts w:ascii="Arial" w:eastAsia="Arial" w:hAnsi="Arial" w:cs="Arial"/>
        </w:rPr>
        <w:t>Asynchronous</w:t>
      </w:r>
      <w:proofErr w:type="spellEnd"/>
      <w:r w:rsidRPr="00F41AB2">
        <w:rPr>
          <w:rFonts w:ascii="Arial" w:eastAsia="Arial" w:hAnsi="Arial" w:cs="Arial"/>
        </w:rPr>
        <w:t xml:space="preserve"> </w:t>
      </w:r>
      <w:proofErr w:type="spellStart"/>
      <w:r w:rsidRPr="00F41AB2">
        <w:rPr>
          <w:rFonts w:ascii="Arial" w:eastAsia="Arial" w:hAnsi="Arial" w:cs="Arial"/>
        </w:rPr>
        <w:t>Transfer</w:t>
      </w:r>
      <w:proofErr w:type="spellEnd"/>
      <w:r w:rsidRPr="00F41AB2">
        <w:rPr>
          <w:rFonts w:ascii="Arial" w:eastAsia="Arial" w:hAnsi="Arial" w:cs="Arial"/>
        </w:rPr>
        <w:t xml:space="preserve"> </w:t>
      </w:r>
      <w:proofErr w:type="spellStart"/>
      <w:r w:rsidRPr="00F41AB2">
        <w:rPr>
          <w:rFonts w:ascii="Arial" w:eastAsia="Arial" w:hAnsi="Arial" w:cs="Arial"/>
        </w:rPr>
        <w:t>Mode</w:t>
      </w:r>
      <w:proofErr w:type="spellEnd"/>
      <w:r w:rsidRPr="00F41AB2">
        <w:rPr>
          <w:rFonts w:ascii="Arial" w:eastAsia="Arial" w:hAnsi="Arial" w:cs="Arial"/>
        </w:rPr>
        <w:t xml:space="preserve"> circuitos virtuais comutados</w:t>
      </w:r>
    </w:p>
    <w:p w:rsidR="00F41AB2" w:rsidRPr="00F41AB2" w:rsidRDefault="00F41AB2" w:rsidP="00F41AB2">
      <w:pPr>
        <w:spacing w:line="360" w:lineRule="auto"/>
        <w:rPr>
          <w:rFonts w:ascii="Arial" w:eastAsia="Arial" w:hAnsi="Arial" w:cs="Arial"/>
        </w:rPr>
      </w:pPr>
      <w:r w:rsidRPr="00F41AB2">
        <w:rPr>
          <w:rFonts w:ascii="Arial" w:eastAsia="Arial" w:hAnsi="Arial" w:cs="Arial"/>
        </w:rPr>
        <w:t>PF_INET6 - Protocolo de Internet versão 6</w:t>
      </w:r>
    </w:p>
    <w:p w:rsidR="00F41AB2" w:rsidRPr="00F41AB2" w:rsidRDefault="00F41AB2" w:rsidP="00F41AB2">
      <w:pPr>
        <w:spacing w:line="360" w:lineRule="auto"/>
        <w:rPr>
          <w:rFonts w:ascii="Arial" w:eastAsia="Arial" w:hAnsi="Arial" w:cs="Arial"/>
        </w:rPr>
      </w:pPr>
      <w:proofErr w:type="spellStart"/>
      <w:r w:rsidRPr="00F41AB2">
        <w:rPr>
          <w:rFonts w:ascii="Arial" w:eastAsia="Arial" w:hAnsi="Arial" w:cs="Arial"/>
        </w:rPr>
        <w:t>PF_DECnet</w:t>
      </w:r>
      <w:proofErr w:type="spellEnd"/>
      <w:r w:rsidRPr="00F41AB2">
        <w:rPr>
          <w:rFonts w:ascii="Arial" w:eastAsia="Arial" w:hAnsi="Arial" w:cs="Arial"/>
        </w:rPr>
        <w:t xml:space="preserve"> - Reservados para o projeto </w:t>
      </w:r>
      <w:proofErr w:type="spellStart"/>
      <w:r w:rsidRPr="00F41AB2">
        <w:rPr>
          <w:rFonts w:ascii="Arial" w:eastAsia="Arial" w:hAnsi="Arial" w:cs="Arial"/>
        </w:rPr>
        <w:t>DECnet</w:t>
      </w:r>
      <w:proofErr w:type="spellEnd"/>
    </w:p>
    <w:p w:rsidR="00F41AB2" w:rsidRPr="00F41AB2" w:rsidRDefault="00F41AB2" w:rsidP="00F41AB2">
      <w:pPr>
        <w:spacing w:line="360" w:lineRule="auto"/>
        <w:rPr>
          <w:rFonts w:ascii="Arial" w:eastAsia="Arial" w:hAnsi="Arial" w:cs="Arial"/>
        </w:rPr>
      </w:pPr>
      <w:r w:rsidRPr="00F41AB2">
        <w:rPr>
          <w:rFonts w:ascii="Arial" w:eastAsia="Arial" w:hAnsi="Arial" w:cs="Arial"/>
        </w:rPr>
        <w:t>PF_NETBEUI - Reservado para 802.2LLC projeto</w:t>
      </w:r>
    </w:p>
    <w:p w:rsidR="00F41AB2" w:rsidRPr="00F41AB2" w:rsidRDefault="00F41AB2" w:rsidP="00F41AB2">
      <w:pPr>
        <w:spacing w:line="360" w:lineRule="auto"/>
        <w:rPr>
          <w:rFonts w:ascii="Arial" w:eastAsia="Arial" w:hAnsi="Arial" w:cs="Arial"/>
        </w:rPr>
      </w:pPr>
      <w:r w:rsidRPr="00F41AB2">
        <w:rPr>
          <w:rFonts w:ascii="Arial" w:eastAsia="Arial" w:hAnsi="Arial" w:cs="Arial"/>
        </w:rPr>
        <w:t>PF_SECURITY - callback de segurança pseudo AF</w:t>
      </w:r>
    </w:p>
    <w:p w:rsidR="00F41AB2" w:rsidRPr="00F41AB2" w:rsidRDefault="00F41AB2" w:rsidP="00F41AB2">
      <w:pPr>
        <w:spacing w:line="360" w:lineRule="auto"/>
        <w:rPr>
          <w:rFonts w:ascii="Arial" w:eastAsia="Arial" w:hAnsi="Arial" w:cs="Arial"/>
        </w:rPr>
      </w:pPr>
      <w:r w:rsidRPr="00F41AB2">
        <w:rPr>
          <w:rFonts w:ascii="Arial" w:eastAsia="Arial" w:hAnsi="Arial" w:cs="Arial"/>
        </w:rPr>
        <w:t>PF_KEY  - PF_KEY API de gerenciamento de chaves</w:t>
      </w:r>
    </w:p>
    <w:p w:rsidR="00F41AB2" w:rsidRPr="00F41AB2" w:rsidRDefault="00F41AB2" w:rsidP="00F41AB2">
      <w:pPr>
        <w:spacing w:line="360" w:lineRule="auto"/>
        <w:rPr>
          <w:rFonts w:ascii="Arial" w:eastAsia="Arial" w:hAnsi="Arial" w:cs="Arial"/>
          <w:lang w:val="en-US"/>
        </w:rPr>
      </w:pPr>
      <w:r w:rsidRPr="00F41AB2">
        <w:rPr>
          <w:rFonts w:ascii="Arial" w:eastAsia="Arial" w:hAnsi="Arial" w:cs="Arial"/>
          <w:lang w:val="en-US"/>
        </w:rPr>
        <w:t xml:space="preserve">PF_NETLINK, PF_ROUTE - </w:t>
      </w:r>
      <w:proofErr w:type="spellStart"/>
      <w:r w:rsidRPr="00F41AB2">
        <w:rPr>
          <w:rFonts w:ascii="Arial" w:eastAsia="Arial" w:hAnsi="Arial" w:cs="Arial"/>
          <w:lang w:val="en-US"/>
        </w:rPr>
        <w:t>roteamento</w:t>
      </w:r>
      <w:proofErr w:type="spellEnd"/>
      <w:r w:rsidRPr="00F41AB2">
        <w:rPr>
          <w:rFonts w:ascii="Arial" w:eastAsia="Arial" w:hAnsi="Arial" w:cs="Arial"/>
          <w:lang w:val="en-US"/>
        </w:rPr>
        <w:t xml:space="preserve"> API</w:t>
      </w:r>
    </w:p>
    <w:p w:rsidR="00F41AB2" w:rsidRPr="00F41AB2" w:rsidRDefault="00F41AB2" w:rsidP="00F41AB2">
      <w:pPr>
        <w:spacing w:line="360" w:lineRule="auto"/>
        <w:rPr>
          <w:rFonts w:ascii="Arial" w:eastAsia="Arial" w:hAnsi="Arial" w:cs="Arial"/>
        </w:rPr>
      </w:pPr>
      <w:r w:rsidRPr="00F41AB2">
        <w:rPr>
          <w:rFonts w:ascii="Arial" w:eastAsia="Arial" w:hAnsi="Arial" w:cs="Arial"/>
        </w:rPr>
        <w:t>PF_PACKET - soquetes de captura de pacotes</w:t>
      </w:r>
    </w:p>
    <w:p w:rsidR="00F41AB2" w:rsidRPr="00F41AB2" w:rsidRDefault="00F41AB2" w:rsidP="00F41AB2">
      <w:pPr>
        <w:spacing w:line="360" w:lineRule="auto"/>
        <w:rPr>
          <w:rFonts w:ascii="Arial" w:eastAsia="Arial" w:hAnsi="Arial" w:cs="Arial"/>
          <w:lang w:val="en-US"/>
        </w:rPr>
      </w:pPr>
      <w:r w:rsidRPr="00F41AB2">
        <w:rPr>
          <w:rFonts w:ascii="Arial" w:eastAsia="Arial" w:hAnsi="Arial" w:cs="Arial"/>
          <w:lang w:val="en-US"/>
        </w:rPr>
        <w:t xml:space="preserve">PF_ECONET - Acorn </w:t>
      </w:r>
      <w:proofErr w:type="spellStart"/>
      <w:r w:rsidRPr="00F41AB2">
        <w:rPr>
          <w:rFonts w:ascii="Arial" w:eastAsia="Arial" w:hAnsi="Arial" w:cs="Arial"/>
          <w:lang w:val="en-US"/>
        </w:rPr>
        <w:t>Econet</w:t>
      </w:r>
      <w:proofErr w:type="spellEnd"/>
    </w:p>
    <w:p w:rsidR="00F41AB2" w:rsidRPr="00F41AB2" w:rsidRDefault="00F41AB2" w:rsidP="00F41AB2">
      <w:pPr>
        <w:spacing w:line="360" w:lineRule="auto"/>
        <w:rPr>
          <w:rFonts w:ascii="Arial" w:eastAsia="Arial" w:hAnsi="Arial" w:cs="Arial"/>
          <w:lang w:val="en-US"/>
        </w:rPr>
      </w:pPr>
      <w:r w:rsidRPr="00F41AB2">
        <w:rPr>
          <w:rFonts w:ascii="Arial" w:eastAsia="Arial" w:hAnsi="Arial" w:cs="Arial"/>
          <w:lang w:val="en-US"/>
        </w:rPr>
        <w:t xml:space="preserve">PF_SNA  - Linux IBM Systems Network Architecture (SNA) </w:t>
      </w:r>
      <w:proofErr w:type="spellStart"/>
      <w:r w:rsidRPr="00F41AB2">
        <w:rPr>
          <w:rFonts w:ascii="Arial" w:eastAsia="Arial" w:hAnsi="Arial" w:cs="Arial"/>
          <w:lang w:val="en-US"/>
        </w:rPr>
        <w:t>Projeto</w:t>
      </w:r>
      <w:proofErr w:type="spellEnd"/>
    </w:p>
    <w:p w:rsidR="00F41AB2" w:rsidRPr="00F41AB2" w:rsidRDefault="00F41AB2" w:rsidP="00F41AB2">
      <w:pPr>
        <w:spacing w:line="360" w:lineRule="auto"/>
        <w:rPr>
          <w:rFonts w:ascii="Arial" w:eastAsia="Arial" w:hAnsi="Arial" w:cs="Arial"/>
        </w:rPr>
      </w:pPr>
      <w:r w:rsidRPr="00F41AB2">
        <w:rPr>
          <w:rFonts w:ascii="Arial" w:eastAsia="Arial" w:hAnsi="Arial" w:cs="Arial"/>
        </w:rPr>
        <w:t xml:space="preserve">PF_IRDA - </w:t>
      </w:r>
      <w:proofErr w:type="spellStart"/>
      <w:r w:rsidRPr="00F41AB2">
        <w:rPr>
          <w:rFonts w:ascii="Arial" w:eastAsia="Arial" w:hAnsi="Arial" w:cs="Arial"/>
        </w:rPr>
        <w:t>IrDA</w:t>
      </w:r>
      <w:proofErr w:type="spellEnd"/>
      <w:r w:rsidRPr="00F41AB2">
        <w:rPr>
          <w:rFonts w:ascii="Arial" w:eastAsia="Arial" w:hAnsi="Arial" w:cs="Arial"/>
        </w:rPr>
        <w:t xml:space="preserve"> soquetes</w:t>
      </w:r>
    </w:p>
    <w:p w:rsidR="00F41AB2" w:rsidRPr="00F41AB2" w:rsidRDefault="00F41AB2" w:rsidP="00F41AB2">
      <w:pPr>
        <w:spacing w:line="360" w:lineRule="auto"/>
        <w:rPr>
          <w:rFonts w:ascii="Arial" w:eastAsia="Arial" w:hAnsi="Arial" w:cs="Arial"/>
        </w:rPr>
      </w:pPr>
      <w:r w:rsidRPr="00F41AB2">
        <w:rPr>
          <w:rFonts w:ascii="Arial" w:eastAsia="Arial" w:hAnsi="Arial" w:cs="Arial"/>
        </w:rPr>
        <w:t>PF_PPPOX - PPP sobre X soquetes</w:t>
      </w:r>
    </w:p>
    <w:p w:rsidR="00F41AB2" w:rsidRPr="00F41AB2" w:rsidRDefault="00F41AB2" w:rsidP="00F41AB2">
      <w:pPr>
        <w:spacing w:line="360" w:lineRule="auto"/>
        <w:rPr>
          <w:rFonts w:ascii="Arial" w:eastAsia="Arial" w:hAnsi="Arial" w:cs="Arial"/>
        </w:rPr>
      </w:pPr>
      <w:r w:rsidRPr="00F41AB2">
        <w:rPr>
          <w:rFonts w:ascii="Arial" w:eastAsia="Arial" w:hAnsi="Arial" w:cs="Arial"/>
        </w:rPr>
        <w:lastRenderedPageBreak/>
        <w:t xml:space="preserve">PF_WANPIPE - soquetes API </w:t>
      </w:r>
      <w:proofErr w:type="spellStart"/>
      <w:r w:rsidRPr="00F41AB2">
        <w:rPr>
          <w:rFonts w:ascii="Arial" w:eastAsia="Arial" w:hAnsi="Arial" w:cs="Arial"/>
        </w:rPr>
        <w:t>Sangoma</w:t>
      </w:r>
      <w:proofErr w:type="spellEnd"/>
      <w:r w:rsidRPr="00F41AB2">
        <w:rPr>
          <w:rFonts w:ascii="Arial" w:eastAsia="Arial" w:hAnsi="Arial" w:cs="Arial"/>
        </w:rPr>
        <w:t xml:space="preserve"> </w:t>
      </w:r>
      <w:proofErr w:type="spellStart"/>
      <w:r w:rsidRPr="00F41AB2">
        <w:rPr>
          <w:rFonts w:ascii="Arial" w:eastAsia="Arial" w:hAnsi="Arial" w:cs="Arial"/>
        </w:rPr>
        <w:t>Wanpipe</w:t>
      </w:r>
      <w:proofErr w:type="spellEnd"/>
    </w:p>
    <w:p w:rsidR="00F41AB2" w:rsidRPr="00F41AB2" w:rsidRDefault="00F41AB2" w:rsidP="00F41AB2">
      <w:pPr>
        <w:spacing w:line="360" w:lineRule="auto"/>
        <w:rPr>
          <w:rFonts w:ascii="Arial" w:eastAsia="Arial" w:hAnsi="Arial" w:cs="Arial"/>
        </w:rPr>
      </w:pPr>
      <w:r w:rsidRPr="00F41AB2">
        <w:rPr>
          <w:rFonts w:ascii="Arial" w:eastAsia="Arial" w:hAnsi="Arial" w:cs="Arial"/>
        </w:rPr>
        <w:t>PF_BLUETOOTH - Bluetooth soquetes</w:t>
      </w:r>
      <w:r w:rsidRPr="00F41AB2">
        <w:rPr>
          <w:rFonts w:ascii="Arial" w:eastAsia="Arial" w:hAnsi="Arial" w:cs="Arial"/>
        </w:rPr>
        <w:br/>
      </w:r>
    </w:p>
    <w:p w:rsidR="00F41AB2" w:rsidRPr="00F41AB2" w:rsidRDefault="00F41AB2" w:rsidP="00F41AB2">
      <w:pPr>
        <w:spacing w:line="360" w:lineRule="auto"/>
        <w:rPr>
          <w:rFonts w:ascii="Arial" w:eastAsia="Arial" w:hAnsi="Arial" w:cs="Arial"/>
        </w:rPr>
      </w:pPr>
      <w:r w:rsidRPr="00F41AB2">
        <w:rPr>
          <w:rFonts w:ascii="Arial" w:eastAsia="Arial" w:hAnsi="Arial" w:cs="Arial"/>
        </w:rPr>
        <w:tab/>
        <w:t xml:space="preserve">A tomada para comunicações usando qualquer família é criado com o </w:t>
      </w:r>
      <w:proofErr w:type="spellStart"/>
      <w:r w:rsidRPr="00F41AB2">
        <w:rPr>
          <w:rFonts w:ascii="Arial" w:eastAsia="Arial" w:hAnsi="Arial" w:cs="Arial"/>
        </w:rPr>
        <w:t>socket</w:t>
      </w:r>
      <w:proofErr w:type="spellEnd"/>
      <w:r w:rsidRPr="00F41AB2">
        <w:rPr>
          <w:rFonts w:ascii="Arial" w:eastAsia="Arial" w:hAnsi="Arial" w:cs="Arial"/>
        </w:rPr>
        <w:t xml:space="preserve"> () função, especificando a família do protocolo desejado ( PF_ -</w:t>
      </w:r>
      <w:proofErr w:type="spellStart"/>
      <w:r w:rsidRPr="00F41AB2">
        <w:rPr>
          <w:rFonts w:ascii="Arial" w:eastAsia="Arial" w:hAnsi="Arial" w:cs="Arial"/>
        </w:rPr>
        <w:t>identifier</w:t>
      </w:r>
      <w:proofErr w:type="spellEnd"/>
      <w:r w:rsidRPr="00F41AB2">
        <w:rPr>
          <w:rFonts w:ascii="Arial" w:eastAsia="Arial" w:hAnsi="Arial" w:cs="Arial"/>
        </w:rPr>
        <w:t>) ​​como um argumento.</w:t>
      </w:r>
    </w:p>
    <w:p w:rsidR="0080289D" w:rsidRPr="00F41AB2" w:rsidRDefault="00F41AB2" w:rsidP="00F41AB2">
      <w:pPr>
        <w:spacing w:line="360" w:lineRule="auto"/>
        <w:rPr>
          <w:rFonts w:ascii="Arial" w:eastAsia="Arial" w:hAnsi="Arial" w:cs="Arial"/>
        </w:rPr>
      </w:pPr>
      <w:r w:rsidRPr="00F41AB2">
        <w:rPr>
          <w:rFonts w:ascii="Arial" w:eastAsia="Arial" w:hAnsi="Arial" w:cs="Arial"/>
        </w:rPr>
        <w:tab/>
        <w:t xml:space="preserve">O conceito de design original do interface </w:t>
      </w:r>
      <w:proofErr w:type="spellStart"/>
      <w:r w:rsidRPr="00F41AB2">
        <w:rPr>
          <w:rFonts w:ascii="Arial" w:eastAsia="Arial" w:hAnsi="Arial" w:cs="Arial"/>
        </w:rPr>
        <w:t>socket</w:t>
      </w:r>
      <w:proofErr w:type="spellEnd"/>
      <w:r w:rsidRPr="00F41AB2">
        <w:rPr>
          <w:rFonts w:ascii="Arial" w:eastAsia="Arial" w:hAnsi="Arial" w:cs="Arial"/>
        </w:rPr>
        <w:t xml:space="preserve"> distinção entre tipos de protocolo (famílias) e os tipos de endereços específicos que cada um pode usar. Foi previsto que a família de protocolos pode ter vários tipos de endereço. Tipos de endereços foram definidos por constantes simbólicas adicionais, usando o prefixo AF vez de PF . Os AF -</w:t>
      </w:r>
      <w:proofErr w:type="spellStart"/>
      <w:r w:rsidRPr="00F41AB2">
        <w:rPr>
          <w:rFonts w:ascii="Arial" w:eastAsia="Arial" w:hAnsi="Arial" w:cs="Arial"/>
        </w:rPr>
        <w:t>identifiers</w:t>
      </w:r>
      <w:proofErr w:type="spellEnd"/>
      <w:r w:rsidRPr="00F41AB2">
        <w:rPr>
          <w:rFonts w:ascii="Arial" w:eastAsia="Arial" w:hAnsi="Arial" w:cs="Arial"/>
        </w:rPr>
        <w:t xml:space="preserve"> destinam-se a todas as estruturas de dados que tratam especificamente o tipo de endereço e não a família do protocolo. No entanto, este conceito de separação de protocolo e tipo de endereço não encontrou apoio à implementação e os AF -</w:t>
      </w:r>
      <w:proofErr w:type="spellStart"/>
      <w:r w:rsidRPr="00F41AB2">
        <w:rPr>
          <w:rFonts w:ascii="Arial" w:eastAsia="Arial" w:hAnsi="Arial" w:cs="Arial"/>
        </w:rPr>
        <w:t>constants</w:t>
      </w:r>
      <w:proofErr w:type="spellEnd"/>
      <w:r w:rsidRPr="00F41AB2">
        <w:rPr>
          <w:rFonts w:ascii="Arial" w:eastAsia="Arial" w:hAnsi="Arial" w:cs="Arial"/>
        </w:rPr>
        <w:t xml:space="preserve"> foram definidos pelo identificador de protocolo correspondente, deixando a distinção entre AF e PF constantes como um argumento técnico de nenhuma consequência prática. Na verdade, muita confusão existe no uso adequado de ambas as formas. A especificação POSIX.1-2008</w:t>
      </w:r>
    </w:p>
    <w:p w:rsidR="0080289D" w:rsidRPr="00F41AB2" w:rsidRDefault="0080289D" w:rsidP="00C77CDF">
      <w:pPr>
        <w:spacing w:line="360" w:lineRule="auto"/>
        <w:rPr>
          <w:rFonts w:ascii="Arial" w:eastAsia="Arial" w:hAnsi="Arial" w:cs="Arial"/>
          <w:b/>
        </w:rPr>
      </w:pPr>
    </w:p>
    <w:p w:rsidR="00F41AB2" w:rsidRDefault="00F41AB2" w:rsidP="00C77CDF">
      <w:pPr>
        <w:spacing w:line="360" w:lineRule="auto"/>
        <w:rPr>
          <w:rFonts w:ascii="Arial" w:eastAsia="Arial" w:hAnsi="Arial" w:cs="Arial"/>
          <w:b/>
        </w:rPr>
      </w:pPr>
    </w:p>
    <w:p w:rsidR="00F41AB2" w:rsidRDefault="00F41AB2" w:rsidP="00C77CDF">
      <w:pPr>
        <w:spacing w:line="360" w:lineRule="auto"/>
        <w:rPr>
          <w:rFonts w:ascii="Arial" w:eastAsia="Arial" w:hAnsi="Arial" w:cs="Arial"/>
          <w:b/>
        </w:rPr>
      </w:pPr>
    </w:p>
    <w:p w:rsidR="00F41AB2" w:rsidRDefault="00F41AB2" w:rsidP="00C77CDF">
      <w:pPr>
        <w:spacing w:line="360" w:lineRule="auto"/>
        <w:rPr>
          <w:rFonts w:ascii="Arial" w:eastAsia="Arial" w:hAnsi="Arial" w:cs="Arial"/>
          <w:b/>
        </w:rPr>
      </w:pPr>
    </w:p>
    <w:p w:rsidR="00F41AB2" w:rsidRDefault="00F41AB2" w:rsidP="00C77CDF">
      <w:pPr>
        <w:spacing w:line="360" w:lineRule="auto"/>
        <w:rPr>
          <w:rFonts w:ascii="Arial" w:eastAsia="Arial" w:hAnsi="Arial" w:cs="Arial"/>
          <w:b/>
        </w:rPr>
      </w:pPr>
    </w:p>
    <w:p w:rsidR="00F41AB2" w:rsidRDefault="00F41AB2" w:rsidP="00C77CDF">
      <w:pPr>
        <w:spacing w:line="360" w:lineRule="auto"/>
        <w:rPr>
          <w:rFonts w:ascii="Arial" w:eastAsia="Arial" w:hAnsi="Arial" w:cs="Arial"/>
          <w:b/>
        </w:rPr>
      </w:pPr>
    </w:p>
    <w:p w:rsidR="00F41AB2" w:rsidRDefault="00F41AB2" w:rsidP="00C77CDF">
      <w:pPr>
        <w:spacing w:line="360" w:lineRule="auto"/>
        <w:rPr>
          <w:rFonts w:ascii="Arial" w:eastAsia="Arial" w:hAnsi="Arial" w:cs="Arial"/>
          <w:b/>
        </w:rPr>
      </w:pPr>
    </w:p>
    <w:p w:rsidR="00F41AB2" w:rsidRDefault="00F41AB2" w:rsidP="00C77CDF">
      <w:pPr>
        <w:spacing w:line="360" w:lineRule="auto"/>
        <w:rPr>
          <w:rFonts w:ascii="Arial" w:eastAsia="Arial" w:hAnsi="Arial" w:cs="Arial"/>
          <w:b/>
        </w:rPr>
      </w:pPr>
    </w:p>
    <w:p w:rsidR="00F41AB2" w:rsidRDefault="00F41AB2" w:rsidP="00C77CDF">
      <w:pPr>
        <w:spacing w:line="360" w:lineRule="auto"/>
        <w:rPr>
          <w:rFonts w:ascii="Arial" w:eastAsia="Arial" w:hAnsi="Arial" w:cs="Arial"/>
          <w:b/>
        </w:rPr>
      </w:pPr>
    </w:p>
    <w:p w:rsidR="00F41AB2" w:rsidRDefault="00F41AB2" w:rsidP="00C77CDF">
      <w:pPr>
        <w:spacing w:line="360" w:lineRule="auto"/>
        <w:rPr>
          <w:rFonts w:ascii="Arial" w:eastAsia="Arial" w:hAnsi="Arial" w:cs="Arial"/>
          <w:b/>
        </w:rPr>
      </w:pPr>
    </w:p>
    <w:p w:rsidR="00F41AB2" w:rsidRDefault="00F41AB2" w:rsidP="00C77CDF">
      <w:pPr>
        <w:spacing w:line="360" w:lineRule="auto"/>
        <w:rPr>
          <w:rFonts w:ascii="Arial" w:eastAsia="Arial" w:hAnsi="Arial" w:cs="Arial"/>
          <w:b/>
        </w:rPr>
      </w:pPr>
    </w:p>
    <w:p w:rsidR="00F41AB2" w:rsidRDefault="00F41AB2" w:rsidP="00C77CDF">
      <w:pPr>
        <w:spacing w:line="360" w:lineRule="auto"/>
        <w:rPr>
          <w:rFonts w:ascii="Arial" w:eastAsia="Arial" w:hAnsi="Arial" w:cs="Arial"/>
          <w:b/>
        </w:rPr>
      </w:pPr>
    </w:p>
    <w:p w:rsidR="00F41AB2" w:rsidRDefault="00F41AB2" w:rsidP="00C77CDF">
      <w:pPr>
        <w:spacing w:line="360" w:lineRule="auto"/>
        <w:rPr>
          <w:rFonts w:ascii="Arial" w:eastAsia="Arial" w:hAnsi="Arial" w:cs="Arial"/>
          <w:b/>
        </w:rPr>
      </w:pPr>
    </w:p>
    <w:p w:rsidR="00F41AB2" w:rsidRDefault="00F41AB2" w:rsidP="00C77CDF">
      <w:pPr>
        <w:spacing w:line="360" w:lineRule="auto"/>
        <w:rPr>
          <w:rFonts w:ascii="Arial" w:eastAsia="Arial" w:hAnsi="Arial" w:cs="Arial"/>
          <w:b/>
        </w:rPr>
      </w:pPr>
    </w:p>
    <w:p w:rsidR="00F41AB2" w:rsidRDefault="00F41AB2" w:rsidP="00C77CDF">
      <w:pPr>
        <w:spacing w:line="360" w:lineRule="auto"/>
        <w:rPr>
          <w:rFonts w:ascii="Arial" w:eastAsia="Arial" w:hAnsi="Arial" w:cs="Arial"/>
          <w:b/>
        </w:rPr>
      </w:pPr>
    </w:p>
    <w:p w:rsidR="00F41AB2" w:rsidRDefault="00F41AB2" w:rsidP="00C77CDF">
      <w:pPr>
        <w:spacing w:line="360" w:lineRule="auto"/>
        <w:rPr>
          <w:rFonts w:ascii="Arial" w:eastAsia="Arial" w:hAnsi="Arial" w:cs="Arial"/>
          <w:b/>
        </w:rPr>
      </w:pPr>
    </w:p>
    <w:p w:rsidR="00F41AB2" w:rsidRDefault="00F41AB2" w:rsidP="00C77CDF">
      <w:pPr>
        <w:spacing w:line="360" w:lineRule="auto"/>
        <w:rPr>
          <w:rFonts w:ascii="Arial" w:eastAsia="Arial" w:hAnsi="Arial" w:cs="Arial"/>
          <w:b/>
        </w:rPr>
      </w:pPr>
    </w:p>
    <w:p w:rsidR="007C473D" w:rsidRDefault="00971041" w:rsidP="00C77CDF">
      <w:pPr>
        <w:spacing w:line="360" w:lineRule="auto"/>
        <w:rPr>
          <w:rFonts w:ascii="Arial" w:eastAsia="Arial" w:hAnsi="Arial" w:cs="Arial"/>
          <w:b/>
        </w:rPr>
      </w:pPr>
      <w:r>
        <w:rPr>
          <w:rFonts w:ascii="Arial" w:eastAsia="Arial" w:hAnsi="Arial" w:cs="Arial"/>
          <w:b/>
        </w:rPr>
        <w:lastRenderedPageBreak/>
        <w:t>5.</w:t>
      </w:r>
      <w:r w:rsidR="00AA57D0">
        <w:rPr>
          <w:rFonts w:ascii="Arial" w:eastAsia="Arial" w:hAnsi="Arial" w:cs="Arial"/>
          <w:b/>
        </w:rPr>
        <w:t xml:space="preserve"> PROJETOS</w:t>
      </w:r>
      <w:r>
        <w:rPr>
          <w:rFonts w:ascii="Arial" w:eastAsia="Arial" w:hAnsi="Arial" w:cs="Arial"/>
          <w:b/>
        </w:rPr>
        <w:t xml:space="preserve"> </w:t>
      </w:r>
    </w:p>
    <w:p w:rsidR="001D19FE" w:rsidRDefault="001D19FE" w:rsidP="00C77CDF">
      <w:pPr>
        <w:spacing w:line="360" w:lineRule="auto"/>
        <w:rPr>
          <w:rFonts w:ascii="Arial" w:eastAsia="Arial" w:hAnsi="Arial" w:cs="Arial"/>
          <w:b/>
        </w:rPr>
      </w:pPr>
    </w:p>
    <w:p w:rsidR="0080289D" w:rsidRDefault="0080289D" w:rsidP="00C77CDF">
      <w:pPr>
        <w:spacing w:line="360" w:lineRule="auto"/>
        <w:rPr>
          <w:rFonts w:ascii="Arial" w:eastAsia="Arial" w:hAnsi="Arial" w:cs="Arial"/>
          <w:b/>
        </w:rPr>
      </w:pPr>
    </w:p>
    <w:p w:rsidR="0080289D" w:rsidRDefault="0080289D" w:rsidP="00C77CDF">
      <w:pPr>
        <w:spacing w:line="360" w:lineRule="auto"/>
        <w:rPr>
          <w:rFonts w:ascii="Arial" w:eastAsia="Arial" w:hAnsi="Arial" w:cs="Arial"/>
          <w:b/>
        </w:rPr>
      </w:pPr>
    </w:p>
    <w:p w:rsidR="0080289D" w:rsidRDefault="0080289D" w:rsidP="00C77CDF">
      <w:pPr>
        <w:spacing w:line="360" w:lineRule="auto"/>
        <w:rPr>
          <w:rFonts w:ascii="Arial" w:eastAsia="Arial" w:hAnsi="Arial" w:cs="Arial"/>
          <w:b/>
        </w:rPr>
      </w:pPr>
    </w:p>
    <w:p w:rsidR="0080289D" w:rsidRDefault="0080289D" w:rsidP="00C77CDF">
      <w:pPr>
        <w:spacing w:line="360" w:lineRule="auto"/>
        <w:rPr>
          <w:rFonts w:ascii="Arial" w:eastAsia="Arial" w:hAnsi="Arial" w:cs="Arial"/>
          <w:b/>
        </w:rPr>
      </w:pPr>
    </w:p>
    <w:p w:rsidR="0080289D" w:rsidRDefault="0080289D" w:rsidP="00C77CDF">
      <w:pPr>
        <w:spacing w:line="360" w:lineRule="auto"/>
        <w:rPr>
          <w:rFonts w:ascii="Arial" w:eastAsia="Arial" w:hAnsi="Arial" w:cs="Arial"/>
          <w:b/>
        </w:rPr>
      </w:pPr>
    </w:p>
    <w:p w:rsidR="0080289D" w:rsidRDefault="0080289D" w:rsidP="00C77CDF">
      <w:pPr>
        <w:spacing w:line="360" w:lineRule="auto"/>
        <w:rPr>
          <w:rFonts w:ascii="Arial" w:eastAsia="Arial" w:hAnsi="Arial" w:cs="Arial"/>
          <w:b/>
        </w:rPr>
      </w:pPr>
    </w:p>
    <w:p w:rsidR="0080289D" w:rsidRDefault="0080289D" w:rsidP="00C77CDF">
      <w:pPr>
        <w:spacing w:line="360" w:lineRule="auto"/>
        <w:rPr>
          <w:rFonts w:ascii="Arial" w:eastAsia="Arial" w:hAnsi="Arial" w:cs="Arial"/>
          <w:b/>
        </w:rPr>
      </w:pPr>
    </w:p>
    <w:p w:rsidR="0080289D" w:rsidRDefault="0080289D" w:rsidP="00C77CDF">
      <w:pPr>
        <w:spacing w:line="360" w:lineRule="auto"/>
        <w:rPr>
          <w:rFonts w:ascii="Arial" w:eastAsia="Arial" w:hAnsi="Arial" w:cs="Arial"/>
          <w:b/>
        </w:rPr>
      </w:pPr>
    </w:p>
    <w:p w:rsidR="0080289D" w:rsidRDefault="0080289D" w:rsidP="00C77CDF">
      <w:pPr>
        <w:spacing w:line="360" w:lineRule="auto"/>
        <w:rPr>
          <w:rFonts w:ascii="Arial" w:eastAsia="Arial" w:hAnsi="Arial" w:cs="Arial"/>
          <w:b/>
        </w:rPr>
      </w:pPr>
    </w:p>
    <w:p w:rsidR="0080289D" w:rsidRDefault="0080289D" w:rsidP="00C77CDF">
      <w:pPr>
        <w:spacing w:line="360" w:lineRule="auto"/>
        <w:rPr>
          <w:rFonts w:ascii="Arial" w:eastAsia="Arial" w:hAnsi="Arial" w:cs="Arial"/>
          <w:b/>
        </w:rPr>
      </w:pPr>
    </w:p>
    <w:p w:rsidR="0080289D" w:rsidRDefault="0080289D" w:rsidP="00C77CDF">
      <w:pPr>
        <w:spacing w:line="360" w:lineRule="auto"/>
        <w:rPr>
          <w:rFonts w:ascii="Arial" w:eastAsia="Arial" w:hAnsi="Arial" w:cs="Arial"/>
          <w:b/>
        </w:rPr>
      </w:pPr>
    </w:p>
    <w:p w:rsidR="0080289D" w:rsidRDefault="0080289D" w:rsidP="00C77CDF">
      <w:pPr>
        <w:spacing w:line="360" w:lineRule="auto"/>
        <w:rPr>
          <w:rFonts w:ascii="Arial" w:eastAsia="Arial" w:hAnsi="Arial" w:cs="Arial"/>
          <w:b/>
        </w:rPr>
      </w:pPr>
    </w:p>
    <w:p w:rsidR="0080289D" w:rsidRDefault="0080289D" w:rsidP="00C77CDF">
      <w:pPr>
        <w:spacing w:line="360" w:lineRule="auto"/>
        <w:rPr>
          <w:rFonts w:ascii="Arial" w:eastAsia="Arial" w:hAnsi="Arial" w:cs="Arial"/>
          <w:b/>
        </w:rPr>
      </w:pPr>
    </w:p>
    <w:p w:rsidR="0080289D" w:rsidRDefault="0080289D" w:rsidP="00C77CDF">
      <w:pPr>
        <w:spacing w:line="360" w:lineRule="auto"/>
        <w:rPr>
          <w:rFonts w:ascii="Arial" w:eastAsia="Arial" w:hAnsi="Arial" w:cs="Arial"/>
          <w:b/>
        </w:rPr>
      </w:pPr>
    </w:p>
    <w:p w:rsidR="0080289D" w:rsidRDefault="0080289D" w:rsidP="00C77CDF">
      <w:pPr>
        <w:spacing w:line="360" w:lineRule="auto"/>
        <w:rPr>
          <w:rFonts w:ascii="Arial" w:eastAsia="Arial" w:hAnsi="Arial" w:cs="Arial"/>
          <w:b/>
        </w:rPr>
      </w:pPr>
    </w:p>
    <w:p w:rsidR="0080289D" w:rsidRDefault="0080289D" w:rsidP="00C77CDF">
      <w:pPr>
        <w:spacing w:line="360" w:lineRule="auto"/>
        <w:rPr>
          <w:rFonts w:ascii="Arial" w:eastAsia="Arial" w:hAnsi="Arial" w:cs="Arial"/>
          <w:b/>
        </w:rPr>
      </w:pPr>
    </w:p>
    <w:p w:rsidR="0080289D" w:rsidRDefault="0080289D" w:rsidP="00C77CDF">
      <w:pPr>
        <w:spacing w:line="360" w:lineRule="auto"/>
        <w:rPr>
          <w:rFonts w:ascii="Arial" w:eastAsia="Arial" w:hAnsi="Arial" w:cs="Arial"/>
          <w:b/>
        </w:rPr>
      </w:pPr>
    </w:p>
    <w:p w:rsidR="0080289D" w:rsidRDefault="0080289D" w:rsidP="00C77CDF">
      <w:pPr>
        <w:spacing w:line="360" w:lineRule="auto"/>
        <w:rPr>
          <w:rFonts w:ascii="Arial" w:eastAsia="Arial" w:hAnsi="Arial" w:cs="Arial"/>
          <w:b/>
        </w:rPr>
      </w:pPr>
    </w:p>
    <w:p w:rsidR="0080289D" w:rsidRDefault="0080289D" w:rsidP="00C77CDF">
      <w:pPr>
        <w:spacing w:line="360" w:lineRule="auto"/>
        <w:rPr>
          <w:rFonts w:ascii="Arial" w:eastAsia="Arial" w:hAnsi="Arial" w:cs="Arial"/>
          <w:b/>
        </w:rPr>
      </w:pPr>
    </w:p>
    <w:p w:rsidR="0080289D" w:rsidRDefault="0080289D" w:rsidP="00C77CDF">
      <w:pPr>
        <w:spacing w:line="360" w:lineRule="auto"/>
        <w:rPr>
          <w:rFonts w:ascii="Arial" w:eastAsia="Arial" w:hAnsi="Arial" w:cs="Arial"/>
          <w:b/>
        </w:rPr>
      </w:pPr>
    </w:p>
    <w:p w:rsidR="0080289D" w:rsidRDefault="0080289D" w:rsidP="00C77CDF">
      <w:pPr>
        <w:spacing w:line="360" w:lineRule="auto"/>
        <w:rPr>
          <w:rFonts w:ascii="Arial" w:eastAsia="Arial" w:hAnsi="Arial" w:cs="Arial"/>
          <w:b/>
        </w:rPr>
      </w:pPr>
    </w:p>
    <w:p w:rsidR="0080289D" w:rsidRDefault="0080289D" w:rsidP="00C77CDF">
      <w:pPr>
        <w:spacing w:line="360" w:lineRule="auto"/>
        <w:rPr>
          <w:rFonts w:ascii="Arial" w:eastAsia="Arial" w:hAnsi="Arial" w:cs="Arial"/>
          <w:b/>
        </w:rPr>
      </w:pPr>
    </w:p>
    <w:p w:rsidR="0080289D" w:rsidRDefault="0080289D" w:rsidP="00C77CDF">
      <w:pPr>
        <w:spacing w:line="360" w:lineRule="auto"/>
        <w:rPr>
          <w:rFonts w:ascii="Arial" w:eastAsia="Arial" w:hAnsi="Arial" w:cs="Arial"/>
          <w:b/>
        </w:rPr>
      </w:pPr>
    </w:p>
    <w:p w:rsidR="0080289D" w:rsidRDefault="0080289D" w:rsidP="00C77CDF">
      <w:pPr>
        <w:spacing w:line="360" w:lineRule="auto"/>
        <w:rPr>
          <w:rFonts w:ascii="Arial" w:eastAsia="Arial" w:hAnsi="Arial" w:cs="Arial"/>
          <w:b/>
        </w:rPr>
      </w:pPr>
    </w:p>
    <w:p w:rsidR="0080289D" w:rsidRDefault="0080289D" w:rsidP="00C77CDF">
      <w:pPr>
        <w:spacing w:line="360" w:lineRule="auto"/>
        <w:rPr>
          <w:rFonts w:ascii="Arial" w:eastAsia="Arial" w:hAnsi="Arial" w:cs="Arial"/>
          <w:b/>
        </w:rPr>
      </w:pPr>
    </w:p>
    <w:p w:rsidR="0080289D" w:rsidRDefault="0080289D" w:rsidP="00C77CDF">
      <w:pPr>
        <w:spacing w:line="360" w:lineRule="auto"/>
        <w:rPr>
          <w:rFonts w:ascii="Arial" w:eastAsia="Arial" w:hAnsi="Arial" w:cs="Arial"/>
          <w:b/>
        </w:rPr>
      </w:pPr>
    </w:p>
    <w:p w:rsidR="0080289D" w:rsidRDefault="0080289D" w:rsidP="00C77CDF">
      <w:pPr>
        <w:spacing w:line="360" w:lineRule="auto"/>
        <w:rPr>
          <w:rFonts w:ascii="Arial" w:eastAsia="Arial" w:hAnsi="Arial" w:cs="Arial"/>
          <w:b/>
        </w:rPr>
      </w:pPr>
    </w:p>
    <w:p w:rsidR="0080289D" w:rsidRDefault="0080289D" w:rsidP="00C77CDF">
      <w:pPr>
        <w:spacing w:line="360" w:lineRule="auto"/>
        <w:rPr>
          <w:rFonts w:ascii="Arial" w:eastAsia="Arial" w:hAnsi="Arial" w:cs="Arial"/>
          <w:b/>
        </w:rPr>
      </w:pPr>
    </w:p>
    <w:p w:rsidR="0080289D" w:rsidRDefault="0080289D" w:rsidP="00C77CDF">
      <w:pPr>
        <w:spacing w:line="360" w:lineRule="auto"/>
        <w:rPr>
          <w:rFonts w:ascii="Arial" w:eastAsia="Arial" w:hAnsi="Arial" w:cs="Arial"/>
          <w:b/>
        </w:rPr>
      </w:pPr>
    </w:p>
    <w:p w:rsidR="0080289D" w:rsidRDefault="0080289D" w:rsidP="00C77CDF">
      <w:pPr>
        <w:spacing w:line="360" w:lineRule="auto"/>
        <w:rPr>
          <w:rFonts w:ascii="Arial" w:eastAsia="Arial" w:hAnsi="Arial" w:cs="Arial"/>
          <w:b/>
        </w:rPr>
      </w:pPr>
    </w:p>
    <w:p w:rsidR="0080289D" w:rsidRDefault="0080289D" w:rsidP="00C77CDF">
      <w:pPr>
        <w:spacing w:line="360" w:lineRule="auto"/>
        <w:rPr>
          <w:rFonts w:ascii="Arial" w:eastAsia="Arial" w:hAnsi="Arial" w:cs="Arial"/>
          <w:b/>
        </w:rPr>
      </w:pPr>
    </w:p>
    <w:p w:rsidR="0080289D" w:rsidRDefault="0080289D" w:rsidP="00C77CDF">
      <w:pPr>
        <w:spacing w:line="360" w:lineRule="auto"/>
        <w:rPr>
          <w:rFonts w:ascii="Arial" w:eastAsia="Arial" w:hAnsi="Arial" w:cs="Arial"/>
          <w:b/>
        </w:rPr>
      </w:pPr>
    </w:p>
    <w:p w:rsidR="00E047FF" w:rsidRDefault="00E047FF" w:rsidP="00C77CDF">
      <w:pPr>
        <w:spacing w:line="360" w:lineRule="auto"/>
        <w:rPr>
          <w:rFonts w:ascii="Arial" w:eastAsia="Arial" w:hAnsi="Arial" w:cs="Arial"/>
          <w:b/>
        </w:rPr>
      </w:pPr>
      <w:r>
        <w:rPr>
          <w:rFonts w:ascii="Arial" w:eastAsia="Arial" w:hAnsi="Arial" w:cs="Arial"/>
          <w:b/>
        </w:rPr>
        <w:lastRenderedPageBreak/>
        <w:t>6. LINHA DE CODIGO (JAVA)</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 xml:space="preserve">import </w:t>
      </w:r>
      <w:proofErr w:type="spellStart"/>
      <w:r w:rsidRPr="00E047FF">
        <w:rPr>
          <w:rFonts w:ascii="Arial" w:eastAsia="Arial" w:hAnsi="Arial" w:cs="Arial"/>
          <w:lang w:val="en-US"/>
        </w:rPr>
        <w:t>java.io.BufferedReader</w:t>
      </w:r>
      <w:proofErr w:type="spellEnd"/>
      <w:r w:rsidRPr="00E047FF">
        <w:rPr>
          <w:rFonts w:ascii="Arial" w:eastAsia="Arial" w:hAnsi="Arial" w:cs="Arial"/>
          <w:lang w:val="en-US"/>
        </w:rPr>
        <w:t>;</w:t>
      </w:r>
      <w:r w:rsidRPr="00E047FF">
        <w:rPr>
          <w:rFonts w:ascii="Arial" w:eastAsia="Arial" w:hAnsi="Arial" w:cs="Arial"/>
          <w:lang w:val="en-US"/>
        </w:rPr>
        <w:br/>
        <w:t xml:space="preserve">import </w:t>
      </w:r>
      <w:proofErr w:type="spellStart"/>
      <w:r w:rsidRPr="00E047FF">
        <w:rPr>
          <w:rFonts w:ascii="Arial" w:eastAsia="Arial" w:hAnsi="Arial" w:cs="Arial"/>
          <w:lang w:val="en-US"/>
        </w:rPr>
        <w:t>java.io.FileReader</w:t>
      </w:r>
      <w:proofErr w:type="spellEnd"/>
      <w:r w:rsidRPr="00E047FF">
        <w:rPr>
          <w:rFonts w:ascii="Arial" w:eastAsia="Arial" w:hAnsi="Arial" w:cs="Arial"/>
          <w:lang w:val="en-US"/>
        </w:rPr>
        <w:t>;</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 xml:space="preserve">import </w:t>
      </w:r>
      <w:proofErr w:type="spellStart"/>
      <w:r w:rsidRPr="00E047FF">
        <w:rPr>
          <w:rFonts w:ascii="Arial" w:eastAsia="Arial" w:hAnsi="Arial" w:cs="Arial"/>
          <w:lang w:val="en-US"/>
        </w:rPr>
        <w:t>java.io.IOException</w:t>
      </w:r>
      <w:proofErr w:type="spellEnd"/>
      <w:r w:rsidRPr="00E047FF">
        <w:rPr>
          <w:rFonts w:ascii="Arial" w:eastAsia="Arial" w:hAnsi="Arial" w:cs="Arial"/>
          <w:lang w:val="en-US"/>
        </w:rPr>
        <w:t>;</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 xml:space="preserve">import </w:t>
      </w:r>
      <w:proofErr w:type="spellStart"/>
      <w:r w:rsidRPr="00E047FF">
        <w:rPr>
          <w:rFonts w:ascii="Arial" w:eastAsia="Arial" w:hAnsi="Arial" w:cs="Arial"/>
          <w:lang w:val="en-US"/>
        </w:rPr>
        <w:t>java.io.InputStreamReader</w:t>
      </w:r>
      <w:proofErr w:type="spellEnd"/>
      <w:r w:rsidRPr="00E047FF">
        <w:rPr>
          <w:rFonts w:ascii="Arial" w:eastAsia="Arial" w:hAnsi="Arial" w:cs="Arial"/>
          <w:lang w:val="en-US"/>
        </w:rPr>
        <w:t>;</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 xml:space="preserve">import </w:t>
      </w:r>
      <w:proofErr w:type="spellStart"/>
      <w:r w:rsidRPr="00E047FF">
        <w:rPr>
          <w:rFonts w:ascii="Arial" w:eastAsia="Arial" w:hAnsi="Arial" w:cs="Arial"/>
          <w:lang w:val="en-US"/>
        </w:rPr>
        <w:t>java.net.InetAddress</w:t>
      </w:r>
      <w:proofErr w:type="spellEnd"/>
      <w:r w:rsidRPr="00E047FF">
        <w:rPr>
          <w:rFonts w:ascii="Arial" w:eastAsia="Arial" w:hAnsi="Arial" w:cs="Arial"/>
          <w:lang w:val="en-US"/>
        </w:rPr>
        <w:t>;</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 xml:space="preserve">import </w:t>
      </w:r>
      <w:proofErr w:type="spellStart"/>
      <w:r w:rsidRPr="00E047FF">
        <w:rPr>
          <w:rFonts w:ascii="Arial" w:eastAsia="Arial" w:hAnsi="Arial" w:cs="Arial"/>
          <w:lang w:val="en-US"/>
        </w:rPr>
        <w:t>java.net.NetworkInterface</w:t>
      </w:r>
      <w:proofErr w:type="spellEnd"/>
      <w:r w:rsidRPr="00E047FF">
        <w:rPr>
          <w:rFonts w:ascii="Arial" w:eastAsia="Arial" w:hAnsi="Arial" w:cs="Arial"/>
          <w:lang w:val="en-US"/>
        </w:rPr>
        <w:t>;</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 xml:space="preserve">import </w:t>
      </w:r>
      <w:proofErr w:type="spellStart"/>
      <w:r w:rsidRPr="00E047FF">
        <w:rPr>
          <w:rFonts w:ascii="Arial" w:eastAsia="Arial" w:hAnsi="Arial" w:cs="Arial"/>
          <w:lang w:val="en-US"/>
        </w:rPr>
        <w:t>java.net.URL</w:t>
      </w:r>
      <w:proofErr w:type="spellEnd"/>
      <w:r w:rsidRPr="00E047FF">
        <w:rPr>
          <w:rFonts w:ascii="Arial" w:eastAsia="Arial" w:hAnsi="Arial" w:cs="Arial"/>
          <w:lang w:val="en-US"/>
        </w:rPr>
        <w:t>;</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 xml:space="preserve">import </w:t>
      </w:r>
      <w:proofErr w:type="spellStart"/>
      <w:r w:rsidRPr="00E047FF">
        <w:rPr>
          <w:rFonts w:ascii="Arial" w:eastAsia="Arial" w:hAnsi="Arial" w:cs="Arial"/>
          <w:lang w:val="en-US"/>
        </w:rPr>
        <w:t>java.util.ArrayList</w:t>
      </w:r>
      <w:proofErr w:type="spellEnd"/>
      <w:r w:rsidRPr="00E047FF">
        <w:rPr>
          <w:rFonts w:ascii="Arial" w:eastAsia="Arial" w:hAnsi="Arial" w:cs="Arial"/>
          <w:lang w:val="en-US"/>
        </w:rPr>
        <w:t>;</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 xml:space="preserve">import </w:t>
      </w:r>
      <w:proofErr w:type="spellStart"/>
      <w:r w:rsidRPr="00E047FF">
        <w:rPr>
          <w:rFonts w:ascii="Arial" w:eastAsia="Arial" w:hAnsi="Arial" w:cs="Arial"/>
          <w:lang w:val="en-US"/>
        </w:rPr>
        <w:t>java.util.Enumeration</w:t>
      </w:r>
      <w:proofErr w:type="spellEnd"/>
      <w:r w:rsidRPr="00E047FF">
        <w:rPr>
          <w:rFonts w:ascii="Arial" w:eastAsia="Arial" w:hAnsi="Arial" w:cs="Arial"/>
          <w:lang w:val="en-US"/>
        </w:rPr>
        <w:t>;</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 xml:space="preserve">import </w:t>
      </w:r>
      <w:proofErr w:type="spellStart"/>
      <w:r w:rsidRPr="00E047FF">
        <w:rPr>
          <w:rFonts w:ascii="Arial" w:eastAsia="Arial" w:hAnsi="Arial" w:cs="Arial"/>
          <w:lang w:val="en-US"/>
        </w:rPr>
        <w:t>java.util.Scanner</w:t>
      </w:r>
      <w:proofErr w:type="spellEnd"/>
      <w:r w:rsidRPr="00E047FF">
        <w:rPr>
          <w:rFonts w:ascii="Arial" w:eastAsia="Arial" w:hAnsi="Arial" w:cs="Arial"/>
          <w:lang w:val="en-US"/>
        </w:rPr>
        <w:t>;</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 xml:space="preserve">public class </w:t>
      </w:r>
      <w:proofErr w:type="spellStart"/>
      <w:r w:rsidRPr="00E047FF">
        <w:rPr>
          <w:rFonts w:ascii="Arial" w:eastAsia="Arial" w:hAnsi="Arial" w:cs="Arial"/>
          <w:lang w:val="en-US"/>
        </w:rPr>
        <w:t>SimpleNetworkCommunicator</w:t>
      </w:r>
      <w:proofErr w:type="spellEnd"/>
      <w:r w:rsidRPr="00E047FF">
        <w:rPr>
          <w:rFonts w:ascii="Arial" w:eastAsia="Arial" w:hAnsi="Arial" w:cs="Arial"/>
          <w:lang w:val="en-US"/>
        </w:rPr>
        <w:t>{</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 xml:space="preserve">public </w:t>
      </w:r>
      <w:proofErr w:type="spellStart"/>
      <w:r w:rsidRPr="00E047FF">
        <w:rPr>
          <w:rFonts w:ascii="Arial" w:eastAsia="Arial" w:hAnsi="Arial" w:cs="Arial"/>
          <w:lang w:val="en-US"/>
        </w:rPr>
        <w:t>SimpleNetworkCommunicator</w:t>
      </w:r>
      <w:proofErr w:type="spellEnd"/>
      <w:r w:rsidRPr="00E047FF">
        <w:rPr>
          <w:rFonts w:ascii="Arial" w:eastAsia="Arial" w:hAnsi="Arial" w:cs="Arial"/>
          <w:lang w:val="en-US"/>
        </w:rPr>
        <w:t>(){</w:t>
      </w:r>
    </w:p>
    <w:p w:rsidR="00E047FF" w:rsidRPr="00E047FF" w:rsidRDefault="00E047FF" w:rsidP="00E047FF">
      <w:pPr>
        <w:spacing w:line="360" w:lineRule="auto"/>
        <w:rPr>
          <w:rFonts w:ascii="Arial" w:eastAsia="Arial" w:hAnsi="Arial" w:cs="Arial"/>
          <w:lang w:val="en-US"/>
        </w:rPr>
      </w:pPr>
      <w:proofErr w:type="spellStart"/>
      <w:r w:rsidRPr="00E047FF">
        <w:rPr>
          <w:rFonts w:ascii="Arial" w:eastAsia="Arial" w:hAnsi="Arial" w:cs="Arial"/>
          <w:lang w:val="en-US"/>
        </w:rPr>
        <w:t>ArrayList</w:t>
      </w:r>
      <w:proofErr w:type="spellEnd"/>
      <w:r w:rsidRPr="00E047FF">
        <w:rPr>
          <w:rFonts w:ascii="Arial" w:eastAsia="Arial" w:hAnsi="Arial" w:cs="Arial"/>
          <w:lang w:val="en-US"/>
        </w:rPr>
        <w:t>&lt;String&gt;</w:t>
      </w: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r>
      <w:proofErr w:type="spellStart"/>
      <w:r w:rsidRPr="00E047FF">
        <w:rPr>
          <w:rFonts w:ascii="Arial" w:eastAsia="Arial" w:hAnsi="Arial" w:cs="Arial"/>
          <w:lang w:val="en-US"/>
        </w:rPr>
        <w:t>str_AddressesArrayList</w:t>
      </w:r>
      <w:proofErr w:type="spellEnd"/>
      <w:r w:rsidRPr="00E047FF">
        <w:rPr>
          <w:rFonts w:ascii="Arial" w:eastAsia="Arial" w:hAnsi="Arial" w:cs="Arial"/>
          <w:lang w:val="en-US"/>
        </w:rPr>
        <w:t>;</w:t>
      </w:r>
    </w:p>
    <w:p w:rsidR="00E047FF" w:rsidRPr="00E047FF" w:rsidRDefault="00E047FF" w:rsidP="00E047FF">
      <w:pPr>
        <w:spacing w:line="360" w:lineRule="auto"/>
        <w:rPr>
          <w:rFonts w:ascii="Arial" w:eastAsia="Arial" w:hAnsi="Arial" w:cs="Arial"/>
          <w:lang w:val="en-US"/>
        </w:rPr>
      </w:pPr>
      <w:proofErr w:type="spellStart"/>
      <w:r w:rsidRPr="00E047FF">
        <w:rPr>
          <w:rFonts w:ascii="Arial" w:eastAsia="Arial" w:hAnsi="Arial" w:cs="Arial"/>
          <w:lang w:val="en-US"/>
        </w:rPr>
        <w:t>ArrayList</w:t>
      </w:r>
      <w:proofErr w:type="spellEnd"/>
      <w:r w:rsidRPr="00E047FF">
        <w:rPr>
          <w:rFonts w:ascii="Arial" w:eastAsia="Arial" w:hAnsi="Arial" w:cs="Arial"/>
          <w:lang w:val="en-US"/>
        </w:rPr>
        <w:t>&lt;String&gt;</w:t>
      </w: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r>
      <w:proofErr w:type="spellStart"/>
      <w:r w:rsidRPr="00E047FF">
        <w:rPr>
          <w:rFonts w:ascii="Arial" w:eastAsia="Arial" w:hAnsi="Arial" w:cs="Arial"/>
          <w:lang w:val="en-US"/>
        </w:rPr>
        <w:t>str_PrivateAddressesArrayList</w:t>
      </w:r>
      <w:proofErr w:type="spellEnd"/>
      <w:r w:rsidRPr="00E047FF">
        <w:rPr>
          <w:rFonts w:ascii="Arial" w:eastAsia="Arial" w:hAnsi="Arial" w:cs="Arial"/>
          <w:lang w:val="en-US"/>
        </w:rPr>
        <w:t>;</w:t>
      </w:r>
    </w:p>
    <w:p w:rsidR="00E047FF" w:rsidRPr="00E047FF" w:rsidRDefault="00E047FF" w:rsidP="00E047FF">
      <w:pPr>
        <w:spacing w:line="360" w:lineRule="auto"/>
        <w:rPr>
          <w:rFonts w:ascii="Arial" w:eastAsia="Arial" w:hAnsi="Arial" w:cs="Arial"/>
          <w:lang w:val="en-US"/>
        </w:rPr>
      </w:pPr>
      <w:proofErr w:type="spellStart"/>
      <w:r w:rsidRPr="00E047FF">
        <w:rPr>
          <w:rFonts w:ascii="Arial" w:eastAsia="Arial" w:hAnsi="Arial" w:cs="Arial"/>
          <w:lang w:val="en-US"/>
        </w:rPr>
        <w:t>BufferedReader</w:t>
      </w:r>
      <w:proofErr w:type="spellEnd"/>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r>
      <w:proofErr w:type="spellStart"/>
      <w:r w:rsidRPr="00E047FF">
        <w:rPr>
          <w:rFonts w:ascii="Arial" w:eastAsia="Arial" w:hAnsi="Arial" w:cs="Arial"/>
          <w:lang w:val="en-US"/>
        </w:rPr>
        <w:t>inBufferedReader</w:t>
      </w:r>
      <w:proofErr w:type="spellEnd"/>
      <w:r w:rsidRPr="00E047FF">
        <w:rPr>
          <w:rFonts w:ascii="Arial" w:eastAsia="Arial" w:hAnsi="Arial" w:cs="Arial"/>
          <w:lang w:val="en-US"/>
        </w:rPr>
        <w:t>;</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String</w:t>
      </w: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r>
      <w:proofErr w:type="spellStart"/>
      <w:r w:rsidRPr="00E047FF">
        <w:rPr>
          <w:rFonts w:ascii="Arial" w:eastAsia="Arial" w:hAnsi="Arial" w:cs="Arial"/>
          <w:lang w:val="en-US"/>
        </w:rPr>
        <w:t>str_LoopbackAddress</w:t>
      </w:r>
      <w:proofErr w:type="spellEnd"/>
      <w:r w:rsidRPr="00E047FF">
        <w:rPr>
          <w:rFonts w:ascii="Arial" w:eastAsia="Arial" w:hAnsi="Arial" w:cs="Arial"/>
          <w:lang w:val="en-US"/>
        </w:rPr>
        <w:t>;</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String</w:t>
      </w: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r>
      <w:proofErr w:type="spellStart"/>
      <w:r w:rsidRPr="00E047FF">
        <w:rPr>
          <w:rFonts w:ascii="Arial" w:eastAsia="Arial" w:hAnsi="Arial" w:cs="Arial"/>
          <w:lang w:val="en-US"/>
        </w:rPr>
        <w:t>str_public_IP</w:t>
      </w:r>
      <w:proofErr w:type="spellEnd"/>
      <w:r w:rsidRPr="00E047FF">
        <w:rPr>
          <w:rFonts w:ascii="Arial" w:eastAsia="Arial" w:hAnsi="Arial" w:cs="Arial"/>
          <w:lang w:val="en-US"/>
        </w:rPr>
        <w:t>;</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URL</w:t>
      </w: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r>
      <w:proofErr w:type="spellStart"/>
      <w:r w:rsidRPr="00E047FF">
        <w:rPr>
          <w:rFonts w:ascii="Arial" w:eastAsia="Arial" w:hAnsi="Arial" w:cs="Arial"/>
          <w:lang w:val="en-US"/>
        </w:rPr>
        <w:t>testURL</w:t>
      </w:r>
      <w:proofErr w:type="spellEnd"/>
      <w:r w:rsidRPr="00E047FF">
        <w:rPr>
          <w:rFonts w:ascii="Arial" w:eastAsia="Arial" w:hAnsi="Arial" w:cs="Arial"/>
          <w:lang w:val="en-US"/>
        </w:rPr>
        <w:t>;</w:t>
      </w:r>
    </w:p>
    <w:p w:rsidR="00E047FF" w:rsidRPr="00E047FF" w:rsidRDefault="00E047FF" w:rsidP="00E047FF">
      <w:pPr>
        <w:spacing w:line="360" w:lineRule="auto"/>
        <w:rPr>
          <w:rFonts w:ascii="Arial" w:eastAsia="Arial" w:hAnsi="Arial" w:cs="Arial"/>
          <w:lang w:val="en-US"/>
        </w:rPr>
      </w:pPr>
      <w:proofErr w:type="spellStart"/>
      <w:r w:rsidRPr="00E047FF">
        <w:rPr>
          <w:rFonts w:ascii="Arial" w:eastAsia="Arial" w:hAnsi="Arial" w:cs="Arial"/>
          <w:lang w:val="en-US"/>
        </w:rPr>
        <w:t>str_AddressesArrayList</w:t>
      </w:r>
      <w:proofErr w:type="spellEnd"/>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t xml:space="preserve">= new </w:t>
      </w:r>
      <w:proofErr w:type="spellStart"/>
      <w:r w:rsidRPr="00E047FF">
        <w:rPr>
          <w:rFonts w:ascii="Arial" w:eastAsia="Arial" w:hAnsi="Arial" w:cs="Arial"/>
          <w:lang w:val="en-US"/>
        </w:rPr>
        <w:t>ArrayList</w:t>
      </w:r>
      <w:proofErr w:type="spellEnd"/>
      <w:r w:rsidRPr="00E047FF">
        <w:rPr>
          <w:rFonts w:ascii="Arial" w:eastAsia="Arial" w:hAnsi="Arial" w:cs="Arial"/>
          <w:lang w:val="en-US"/>
        </w:rPr>
        <w:t>&lt;String&gt;();</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 Private address. */</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Enumeration&lt;</w:t>
      </w:r>
      <w:proofErr w:type="spellStart"/>
      <w:r w:rsidRPr="00E047FF">
        <w:rPr>
          <w:rFonts w:ascii="Arial" w:eastAsia="Arial" w:hAnsi="Arial" w:cs="Arial"/>
          <w:lang w:val="en-US"/>
        </w:rPr>
        <w:t>NetworkInterface</w:t>
      </w:r>
      <w:proofErr w:type="spellEnd"/>
      <w:r w:rsidRPr="00E047FF">
        <w:rPr>
          <w:rFonts w:ascii="Arial" w:eastAsia="Arial" w:hAnsi="Arial" w:cs="Arial"/>
          <w:lang w:val="en-US"/>
        </w:rPr>
        <w:t xml:space="preserve">&gt; </w:t>
      </w:r>
      <w:proofErr w:type="spellStart"/>
      <w:r w:rsidRPr="00E047FF">
        <w:rPr>
          <w:rFonts w:ascii="Arial" w:eastAsia="Arial" w:hAnsi="Arial" w:cs="Arial"/>
          <w:lang w:val="en-US"/>
        </w:rPr>
        <w:t>enumerationNetworkInterface</w:t>
      </w:r>
      <w:proofErr w:type="spellEnd"/>
      <w:r w:rsidRPr="00E047FF">
        <w:rPr>
          <w:rFonts w:ascii="Arial" w:eastAsia="Arial" w:hAnsi="Arial" w:cs="Arial"/>
          <w:lang w:val="en-US"/>
        </w:rPr>
        <w:t xml:space="preserve"> = </w:t>
      </w:r>
      <w:proofErr w:type="spellStart"/>
      <w:r w:rsidRPr="00E047FF">
        <w:rPr>
          <w:rFonts w:ascii="Arial" w:eastAsia="Arial" w:hAnsi="Arial" w:cs="Arial"/>
          <w:lang w:val="en-US"/>
        </w:rPr>
        <w:t>NetworkInterface.getNetworkInterfaces</w:t>
      </w:r>
      <w:proofErr w:type="spellEnd"/>
      <w:r w:rsidRPr="00E047FF">
        <w:rPr>
          <w:rFonts w:ascii="Arial" w:eastAsia="Arial" w:hAnsi="Arial" w:cs="Arial"/>
          <w:lang w:val="en-US"/>
        </w:rPr>
        <w:t>();</w:t>
      </w:r>
    </w:p>
    <w:p w:rsidR="00E047FF" w:rsidRPr="00E047FF" w:rsidRDefault="00E047FF" w:rsidP="00E047FF">
      <w:pPr>
        <w:spacing w:line="360" w:lineRule="auto"/>
        <w:rPr>
          <w:rFonts w:ascii="Arial" w:eastAsia="Arial" w:hAnsi="Arial" w:cs="Arial"/>
          <w:lang w:val="en-US"/>
        </w:rPr>
      </w:pPr>
      <w:proofErr w:type="spellStart"/>
      <w:r w:rsidRPr="00E047FF">
        <w:rPr>
          <w:rFonts w:ascii="Arial" w:eastAsia="Arial" w:hAnsi="Arial" w:cs="Arial"/>
          <w:lang w:val="en-US"/>
        </w:rPr>
        <w:t>str_PrivateAddressesArrayList</w:t>
      </w:r>
      <w:proofErr w:type="spellEnd"/>
      <w:r w:rsidRPr="00E047FF">
        <w:rPr>
          <w:rFonts w:ascii="Arial" w:eastAsia="Arial" w:hAnsi="Arial" w:cs="Arial"/>
          <w:lang w:val="en-US"/>
        </w:rPr>
        <w:tab/>
        <w:t xml:space="preserve">= new </w:t>
      </w:r>
      <w:proofErr w:type="spellStart"/>
      <w:r w:rsidRPr="00E047FF">
        <w:rPr>
          <w:rFonts w:ascii="Arial" w:eastAsia="Arial" w:hAnsi="Arial" w:cs="Arial"/>
          <w:lang w:val="en-US"/>
        </w:rPr>
        <w:t>ArrayList</w:t>
      </w:r>
      <w:proofErr w:type="spellEnd"/>
      <w:r w:rsidRPr="00E047FF">
        <w:rPr>
          <w:rFonts w:ascii="Arial" w:eastAsia="Arial" w:hAnsi="Arial" w:cs="Arial"/>
          <w:lang w:val="en-US"/>
        </w:rPr>
        <w:t>&lt;String&gt;();</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 Loopback address. */</w:t>
      </w:r>
    </w:p>
    <w:p w:rsidR="00E047FF" w:rsidRPr="00E047FF" w:rsidRDefault="00E047FF" w:rsidP="00E047FF">
      <w:pPr>
        <w:spacing w:line="360" w:lineRule="auto"/>
        <w:rPr>
          <w:rFonts w:ascii="Arial" w:eastAsia="Arial" w:hAnsi="Arial" w:cs="Arial"/>
          <w:lang w:val="en-US"/>
        </w:rPr>
      </w:pPr>
      <w:proofErr w:type="spellStart"/>
      <w:r w:rsidRPr="00E047FF">
        <w:rPr>
          <w:rFonts w:ascii="Arial" w:eastAsia="Arial" w:hAnsi="Arial" w:cs="Arial"/>
          <w:lang w:val="en-US"/>
        </w:rPr>
        <w:t>str_LoopbackAddress</w:t>
      </w:r>
      <w:proofErr w:type="spellEnd"/>
      <w:r w:rsidRPr="00E047FF">
        <w:rPr>
          <w:rFonts w:ascii="Arial" w:eastAsia="Arial" w:hAnsi="Arial" w:cs="Arial"/>
          <w:lang w:val="en-US"/>
        </w:rPr>
        <w:t xml:space="preserve"> </w:t>
      </w: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t xml:space="preserve">= </w:t>
      </w:r>
      <w:proofErr w:type="spellStart"/>
      <w:r w:rsidRPr="00E047FF">
        <w:rPr>
          <w:rFonts w:ascii="Arial" w:eastAsia="Arial" w:hAnsi="Arial" w:cs="Arial"/>
          <w:lang w:val="en-US"/>
        </w:rPr>
        <w:t>InetAddress.getLocalHost</w:t>
      </w:r>
      <w:proofErr w:type="spellEnd"/>
      <w:r w:rsidRPr="00E047FF">
        <w:rPr>
          <w:rFonts w:ascii="Arial" w:eastAsia="Arial" w:hAnsi="Arial" w:cs="Arial"/>
          <w:lang w:val="en-US"/>
        </w:rPr>
        <w:t>().</w:t>
      </w:r>
      <w:proofErr w:type="spellStart"/>
      <w:r w:rsidRPr="00E047FF">
        <w:rPr>
          <w:rFonts w:ascii="Arial" w:eastAsia="Arial" w:hAnsi="Arial" w:cs="Arial"/>
          <w:lang w:val="en-US"/>
        </w:rPr>
        <w:t>getHostAddress</w:t>
      </w:r>
      <w:proofErr w:type="spellEnd"/>
      <w:r w:rsidRPr="00E047FF">
        <w:rPr>
          <w:rFonts w:ascii="Arial" w:eastAsia="Arial" w:hAnsi="Arial" w:cs="Arial"/>
          <w:lang w:val="en-US"/>
        </w:rPr>
        <w:t>();</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 Public address. */</w:t>
      </w:r>
    </w:p>
    <w:p w:rsidR="00E047FF" w:rsidRPr="00E047FF" w:rsidRDefault="00E047FF" w:rsidP="00E047FF">
      <w:pPr>
        <w:spacing w:line="360" w:lineRule="auto"/>
        <w:rPr>
          <w:rFonts w:ascii="Arial" w:eastAsia="Arial" w:hAnsi="Arial" w:cs="Arial"/>
          <w:lang w:val="en-US"/>
        </w:rPr>
      </w:pPr>
      <w:proofErr w:type="spellStart"/>
      <w:r w:rsidRPr="00E047FF">
        <w:rPr>
          <w:rFonts w:ascii="Arial" w:eastAsia="Arial" w:hAnsi="Arial" w:cs="Arial"/>
          <w:lang w:val="en-US"/>
        </w:rPr>
        <w:t>testURL</w:t>
      </w:r>
      <w:proofErr w:type="spellEnd"/>
      <w:r w:rsidRPr="00E047FF">
        <w:rPr>
          <w:rFonts w:ascii="Arial" w:eastAsia="Arial" w:hAnsi="Arial" w:cs="Arial"/>
          <w:lang w:val="en-US"/>
        </w:rPr>
        <w:t>= new URL("http://checkip.amazonaws.com");</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r>
      <w:proofErr w:type="spellStart"/>
      <w:r w:rsidRPr="00E047FF">
        <w:rPr>
          <w:rFonts w:ascii="Arial" w:eastAsia="Arial" w:hAnsi="Arial" w:cs="Arial"/>
          <w:lang w:val="en-US"/>
        </w:rPr>
        <w:t>inBufferedReader</w:t>
      </w:r>
      <w:proofErr w:type="spellEnd"/>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t xml:space="preserve">= new </w:t>
      </w:r>
      <w:proofErr w:type="spellStart"/>
      <w:r w:rsidRPr="00E047FF">
        <w:rPr>
          <w:rFonts w:ascii="Arial" w:eastAsia="Arial" w:hAnsi="Arial" w:cs="Arial"/>
          <w:lang w:val="en-US"/>
        </w:rPr>
        <w:t>BufferedReader</w:t>
      </w:r>
      <w:proofErr w:type="spellEnd"/>
      <w:r w:rsidRPr="00E047FF">
        <w:rPr>
          <w:rFonts w:ascii="Arial" w:eastAsia="Arial" w:hAnsi="Arial" w:cs="Arial"/>
          <w:lang w:val="en-US"/>
        </w:rPr>
        <w:t xml:space="preserve">(new </w:t>
      </w:r>
      <w:proofErr w:type="spellStart"/>
      <w:r w:rsidRPr="00E047FF">
        <w:rPr>
          <w:rFonts w:ascii="Arial" w:eastAsia="Arial" w:hAnsi="Arial" w:cs="Arial"/>
          <w:lang w:val="en-US"/>
        </w:rPr>
        <w:t>InputStreamReader</w:t>
      </w:r>
      <w:proofErr w:type="spellEnd"/>
      <w:r w:rsidRPr="00E047FF">
        <w:rPr>
          <w:rFonts w:ascii="Arial" w:eastAsia="Arial" w:hAnsi="Arial" w:cs="Arial"/>
          <w:lang w:val="en-US"/>
        </w:rPr>
        <w:t>(</w:t>
      </w:r>
      <w:proofErr w:type="spellStart"/>
      <w:r w:rsidRPr="00E047FF">
        <w:rPr>
          <w:rFonts w:ascii="Arial" w:eastAsia="Arial" w:hAnsi="Arial" w:cs="Arial"/>
          <w:lang w:val="en-US"/>
        </w:rPr>
        <w:t>testURL.openStream</w:t>
      </w:r>
      <w:proofErr w:type="spellEnd"/>
      <w:r w:rsidRPr="00E047FF">
        <w:rPr>
          <w:rFonts w:ascii="Arial" w:eastAsia="Arial" w:hAnsi="Arial" w:cs="Arial"/>
          <w:lang w:val="en-US"/>
        </w:rPr>
        <w:t>()));</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r>
      <w:proofErr w:type="spellStart"/>
      <w:r w:rsidRPr="00E047FF">
        <w:rPr>
          <w:rFonts w:ascii="Arial" w:eastAsia="Arial" w:hAnsi="Arial" w:cs="Arial"/>
          <w:lang w:val="en-US"/>
        </w:rPr>
        <w:t>str_public_IP</w:t>
      </w:r>
      <w:proofErr w:type="spellEnd"/>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t xml:space="preserve">= </w:t>
      </w:r>
      <w:proofErr w:type="spellStart"/>
      <w:r w:rsidRPr="00E047FF">
        <w:rPr>
          <w:rFonts w:ascii="Arial" w:eastAsia="Arial" w:hAnsi="Arial" w:cs="Arial"/>
          <w:lang w:val="en-US"/>
        </w:rPr>
        <w:t>inBufferedReader.readLine</w:t>
      </w:r>
      <w:proofErr w:type="spellEnd"/>
      <w:r w:rsidRPr="00E047FF">
        <w:rPr>
          <w:rFonts w:ascii="Arial" w:eastAsia="Arial" w:hAnsi="Arial" w:cs="Arial"/>
          <w:lang w:val="en-US"/>
        </w:rPr>
        <w:t>();</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t>while(</w:t>
      </w:r>
      <w:proofErr w:type="spellStart"/>
      <w:r w:rsidRPr="00E047FF">
        <w:rPr>
          <w:rFonts w:ascii="Arial" w:eastAsia="Arial" w:hAnsi="Arial" w:cs="Arial"/>
          <w:lang w:val="en-US"/>
        </w:rPr>
        <w:t>enumerationNetworkInterface.hasMoreElements</w:t>
      </w:r>
      <w:proofErr w:type="spellEnd"/>
      <w:r w:rsidRPr="00E047FF">
        <w:rPr>
          <w:rFonts w:ascii="Arial" w:eastAsia="Arial" w:hAnsi="Arial" w:cs="Arial"/>
          <w:lang w:val="en-US"/>
        </w:rPr>
        <w:t>()){</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lastRenderedPageBreak/>
        <w:tab/>
      </w:r>
      <w:r w:rsidRPr="00E047FF">
        <w:rPr>
          <w:rFonts w:ascii="Arial" w:eastAsia="Arial" w:hAnsi="Arial" w:cs="Arial"/>
          <w:lang w:val="en-US"/>
        </w:rPr>
        <w:tab/>
      </w:r>
      <w:r w:rsidRPr="00E047FF">
        <w:rPr>
          <w:rFonts w:ascii="Arial" w:eastAsia="Arial" w:hAnsi="Arial" w:cs="Arial"/>
          <w:lang w:val="en-US"/>
        </w:rPr>
        <w:tab/>
      </w:r>
      <w:proofErr w:type="spellStart"/>
      <w:r w:rsidRPr="00E047FF">
        <w:rPr>
          <w:rFonts w:ascii="Arial" w:eastAsia="Arial" w:hAnsi="Arial" w:cs="Arial"/>
          <w:lang w:val="en-US"/>
        </w:rPr>
        <w:t>NetworkInterface</w:t>
      </w:r>
      <w:proofErr w:type="spellEnd"/>
      <w:r w:rsidRPr="00E047FF">
        <w:rPr>
          <w:rFonts w:ascii="Arial" w:eastAsia="Arial" w:hAnsi="Arial" w:cs="Arial"/>
          <w:lang w:val="en-US"/>
        </w:rPr>
        <w:t xml:space="preserve"> </w:t>
      </w:r>
      <w:proofErr w:type="spellStart"/>
      <w:r w:rsidRPr="00E047FF">
        <w:rPr>
          <w:rFonts w:ascii="Arial" w:eastAsia="Arial" w:hAnsi="Arial" w:cs="Arial"/>
          <w:lang w:val="en-US"/>
        </w:rPr>
        <w:t>networkInterface</w:t>
      </w:r>
      <w:proofErr w:type="spellEnd"/>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t xml:space="preserve">= </w:t>
      </w:r>
      <w:proofErr w:type="spellStart"/>
      <w:r w:rsidRPr="00E047FF">
        <w:rPr>
          <w:rFonts w:ascii="Arial" w:eastAsia="Arial" w:hAnsi="Arial" w:cs="Arial"/>
          <w:lang w:val="en-US"/>
        </w:rPr>
        <w:t>enumerationNetworkInterface.nextElement</w:t>
      </w:r>
      <w:proofErr w:type="spellEnd"/>
      <w:r w:rsidRPr="00E047FF">
        <w:rPr>
          <w:rFonts w:ascii="Arial" w:eastAsia="Arial" w:hAnsi="Arial" w:cs="Arial"/>
          <w:lang w:val="en-US"/>
        </w:rPr>
        <w:t>();</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t>Enumeration&lt;</w:t>
      </w:r>
      <w:proofErr w:type="spellStart"/>
      <w:r w:rsidRPr="00E047FF">
        <w:rPr>
          <w:rFonts w:ascii="Arial" w:eastAsia="Arial" w:hAnsi="Arial" w:cs="Arial"/>
          <w:lang w:val="en-US"/>
        </w:rPr>
        <w:t>InetAddress</w:t>
      </w:r>
      <w:proofErr w:type="spellEnd"/>
      <w:r w:rsidRPr="00E047FF">
        <w:rPr>
          <w:rFonts w:ascii="Arial" w:eastAsia="Arial" w:hAnsi="Arial" w:cs="Arial"/>
          <w:lang w:val="en-US"/>
        </w:rPr>
        <w:t xml:space="preserve">&gt; </w:t>
      </w:r>
      <w:proofErr w:type="spellStart"/>
      <w:r w:rsidRPr="00E047FF">
        <w:rPr>
          <w:rFonts w:ascii="Arial" w:eastAsia="Arial" w:hAnsi="Arial" w:cs="Arial"/>
          <w:lang w:val="en-US"/>
        </w:rPr>
        <w:t>enumerationInetAddress</w:t>
      </w:r>
      <w:proofErr w:type="spellEnd"/>
      <w:r w:rsidRPr="00E047FF">
        <w:rPr>
          <w:rFonts w:ascii="Arial" w:eastAsia="Arial" w:hAnsi="Arial" w:cs="Arial"/>
          <w:lang w:val="en-US"/>
        </w:rPr>
        <w:tab/>
        <w:t xml:space="preserve">= </w:t>
      </w:r>
      <w:proofErr w:type="spellStart"/>
      <w:r w:rsidRPr="00E047FF">
        <w:rPr>
          <w:rFonts w:ascii="Arial" w:eastAsia="Arial" w:hAnsi="Arial" w:cs="Arial"/>
          <w:lang w:val="en-US"/>
        </w:rPr>
        <w:t>networkInterface.getInetAddresses</w:t>
      </w:r>
      <w:proofErr w:type="spellEnd"/>
      <w:r w:rsidRPr="00E047FF">
        <w:rPr>
          <w:rFonts w:ascii="Arial" w:eastAsia="Arial" w:hAnsi="Arial" w:cs="Arial"/>
          <w:lang w:val="en-US"/>
        </w:rPr>
        <w:t>();</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t>while (</w:t>
      </w:r>
      <w:proofErr w:type="spellStart"/>
      <w:r w:rsidRPr="00E047FF">
        <w:rPr>
          <w:rFonts w:ascii="Arial" w:eastAsia="Arial" w:hAnsi="Arial" w:cs="Arial"/>
          <w:lang w:val="en-US"/>
        </w:rPr>
        <w:t>enumerationInetAddress.hasMoreElements</w:t>
      </w:r>
      <w:proofErr w:type="spellEnd"/>
      <w:r w:rsidRPr="00E047FF">
        <w:rPr>
          <w:rFonts w:ascii="Arial" w:eastAsia="Arial" w:hAnsi="Arial" w:cs="Arial"/>
          <w:lang w:val="en-US"/>
        </w:rPr>
        <w:t>()){</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r>
      <w:proofErr w:type="spellStart"/>
      <w:r w:rsidRPr="00E047FF">
        <w:rPr>
          <w:rFonts w:ascii="Arial" w:eastAsia="Arial" w:hAnsi="Arial" w:cs="Arial"/>
          <w:lang w:val="en-US"/>
        </w:rPr>
        <w:t>InetAddress</w:t>
      </w:r>
      <w:proofErr w:type="spellEnd"/>
      <w:r w:rsidRPr="00E047FF">
        <w:rPr>
          <w:rFonts w:ascii="Arial" w:eastAsia="Arial" w:hAnsi="Arial" w:cs="Arial"/>
          <w:lang w:val="en-US"/>
        </w:rPr>
        <w:t xml:space="preserve"> </w:t>
      </w:r>
      <w:proofErr w:type="spellStart"/>
      <w:r w:rsidRPr="00E047FF">
        <w:rPr>
          <w:rFonts w:ascii="Arial" w:eastAsia="Arial" w:hAnsi="Arial" w:cs="Arial"/>
          <w:lang w:val="en-US"/>
        </w:rPr>
        <w:t>inetAddr</w:t>
      </w:r>
      <w:proofErr w:type="spellEnd"/>
      <w:r w:rsidRPr="00E047FF">
        <w:rPr>
          <w:rFonts w:ascii="Arial" w:eastAsia="Arial" w:hAnsi="Arial" w:cs="Arial"/>
          <w:lang w:val="en-US"/>
        </w:rPr>
        <w:t xml:space="preserve"> = </w:t>
      </w:r>
      <w:proofErr w:type="spellStart"/>
      <w:r w:rsidRPr="00E047FF">
        <w:rPr>
          <w:rFonts w:ascii="Arial" w:eastAsia="Arial" w:hAnsi="Arial" w:cs="Arial"/>
          <w:lang w:val="en-US"/>
        </w:rPr>
        <w:t>enumerationInetAddress.nextElement</w:t>
      </w:r>
      <w:proofErr w:type="spellEnd"/>
      <w:r w:rsidRPr="00E047FF">
        <w:rPr>
          <w:rFonts w:ascii="Arial" w:eastAsia="Arial" w:hAnsi="Arial" w:cs="Arial"/>
          <w:lang w:val="en-US"/>
        </w:rPr>
        <w:t>();</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t>str_PrivateAddressesArrayList.add(</w:t>
      </w:r>
      <w:proofErr w:type="spellStart"/>
      <w:r w:rsidRPr="00E047FF">
        <w:rPr>
          <w:rFonts w:ascii="Arial" w:eastAsia="Arial" w:hAnsi="Arial" w:cs="Arial"/>
          <w:lang w:val="en-US"/>
        </w:rPr>
        <w:t>inetAddr.getHostAddress</w:t>
      </w:r>
      <w:proofErr w:type="spellEnd"/>
      <w:r w:rsidRPr="00E047FF">
        <w:rPr>
          <w:rFonts w:ascii="Arial" w:eastAsia="Arial" w:hAnsi="Arial" w:cs="Arial"/>
          <w:lang w:val="en-US"/>
        </w:rPr>
        <w:t>());</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t>}</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t>}</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r>
    </w:p>
    <w:p w:rsidR="00E047FF" w:rsidRPr="00E047FF" w:rsidRDefault="00E047FF" w:rsidP="00E047FF">
      <w:pPr>
        <w:spacing w:line="360" w:lineRule="auto"/>
        <w:rPr>
          <w:rFonts w:ascii="Arial" w:eastAsia="Arial" w:hAnsi="Arial" w:cs="Arial"/>
          <w:lang w:val="en-US"/>
        </w:rPr>
      </w:pPr>
      <w:proofErr w:type="spellStart"/>
      <w:r w:rsidRPr="00E047FF">
        <w:rPr>
          <w:rFonts w:ascii="Arial" w:eastAsia="Arial" w:hAnsi="Arial" w:cs="Arial"/>
          <w:lang w:val="en-US"/>
        </w:rPr>
        <w:t>inBufferedReader.close</w:t>
      </w:r>
      <w:proofErr w:type="spellEnd"/>
      <w:r w:rsidRPr="00E047FF">
        <w:rPr>
          <w:rFonts w:ascii="Arial" w:eastAsia="Arial" w:hAnsi="Arial" w:cs="Arial"/>
          <w:lang w:val="en-US"/>
        </w:rPr>
        <w:t>();</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str_AddressesArrayList.add(</w:t>
      </w:r>
      <w:proofErr w:type="spellStart"/>
      <w:r w:rsidRPr="00E047FF">
        <w:rPr>
          <w:rFonts w:ascii="Arial" w:eastAsia="Arial" w:hAnsi="Arial" w:cs="Arial"/>
          <w:lang w:val="en-US"/>
        </w:rPr>
        <w:t>str_LoopbackAddress</w:t>
      </w:r>
      <w:proofErr w:type="spellEnd"/>
      <w:r w:rsidRPr="00E047FF">
        <w:rPr>
          <w:rFonts w:ascii="Arial" w:eastAsia="Arial" w:hAnsi="Arial" w:cs="Arial"/>
          <w:lang w:val="en-US"/>
        </w:rPr>
        <w:t>);</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str_AddressesArrayList.add(str_PrivateAddressesArrayList.get(2));</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str_AddressesArrayList.add(</w:t>
      </w:r>
      <w:proofErr w:type="spellStart"/>
      <w:r w:rsidRPr="00E047FF">
        <w:rPr>
          <w:rFonts w:ascii="Arial" w:eastAsia="Arial" w:hAnsi="Arial" w:cs="Arial"/>
          <w:lang w:val="en-US"/>
        </w:rPr>
        <w:t>str_public_IP</w:t>
      </w:r>
      <w:proofErr w:type="spellEnd"/>
      <w:r w:rsidRPr="00E047FF">
        <w:rPr>
          <w:rFonts w:ascii="Arial" w:eastAsia="Arial" w:hAnsi="Arial" w:cs="Arial"/>
          <w:lang w:val="en-US"/>
        </w:rPr>
        <w:t>);</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 xml:space="preserve">return </w:t>
      </w:r>
      <w:proofErr w:type="spellStart"/>
      <w:r w:rsidRPr="00E047FF">
        <w:rPr>
          <w:rFonts w:ascii="Arial" w:eastAsia="Arial" w:hAnsi="Arial" w:cs="Arial"/>
          <w:lang w:val="en-US"/>
        </w:rPr>
        <w:t>str_AddressesArrayList</w:t>
      </w:r>
      <w:proofErr w:type="spellEnd"/>
      <w:r w:rsidRPr="00E047FF">
        <w:rPr>
          <w:rFonts w:ascii="Arial" w:eastAsia="Arial" w:hAnsi="Arial" w:cs="Arial"/>
          <w:lang w:val="en-US"/>
        </w:rPr>
        <w:t>;</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t xml:space="preserve">} /* Method </w:t>
      </w:r>
      <w:proofErr w:type="spellStart"/>
      <w:r w:rsidRPr="00E047FF">
        <w:rPr>
          <w:rFonts w:ascii="Arial" w:eastAsia="Arial" w:hAnsi="Arial" w:cs="Arial"/>
          <w:lang w:val="en-US"/>
        </w:rPr>
        <w:t>obtainExternalIP</w:t>
      </w:r>
      <w:proofErr w:type="spellEnd"/>
      <w:r w:rsidRPr="00E047FF">
        <w:rPr>
          <w:rFonts w:ascii="Arial" w:eastAsia="Arial" w:hAnsi="Arial" w:cs="Arial"/>
          <w:lang w:val="en-US"/>
        </w:rPr>
        <w:t>() end. */</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t xml:space="preserve">static </w:t>
      </w:r>
      <w:proofErr w:type="spellStart"/>
      <w:r w:rsidRPr="00E047FF">
        <w:rPr>
          <w:rFonts w:ascii="Arial" w:eastAsia="Arial" w:hAnsi="Arial" w:cs="Arial"/>
          <w:lang w:val="en-US"/>
        </w:rPr>
        <w:t>BufferedReader</w:t>
      </w:r>
      <w:proofErr w:type="spellEnd"/>
      <w:r w:rsidRPr="00E047FF">
        <w:rPr>
          <w:rFonts w:ascii="Arial" w:eastAsia="Arial" w:hAnsi="Arial" w:cs="Arial"/>
          <w:lang w:val="en-US"/>
        </w:rPr>
        <w:t xml:space="preserve"> </w:t>
      </w:r>
      <w:proofErr w:type="spellStart"/>
      <w:r w:rsidRPr="00E047FF">
        <w:rPr>
          <w:rFonts w:ascii="Arial" w:eastAsia="Arial" w:hAnsi="Arial" w:cs="Arial"/>
          <w:lang w:val="en-US"/>
        </w:rPr>
        <w:t>parseCSV</w:t>
      </w:r>
      <w:proofErr w:type="spellEnd"/>
      <w:r w:rsidRPr="00E047FF">
        <w:rPr>
          <w:rFonts w:ascii="Arial" w:eastAsia="Arial" w:hAnsi="Arial" w:cs="Arial"/>
          <w:lang w:val="en-US"/>
        </w:rPr>
        <w:t xml:space="preserve">(String </w:t>
      </w:r>
      <w:proofErr w:type="spellStart"/>
      <w:r w:rsidRPr="00E047FF">
        <w:rPr>
          <w:rFonts w:ascii="Arial" w:eastAsia="Arial" w:hAnsi="Arial" w:cs="Arial"/>
          <w:lang w:val="en-US"/>
        </w:rPr>
        <w:t>str_File</w:t>
      </w:r>
      <w:proofErr w:type="spellEnd"/>
      <w:r w:rsidRPr="00E047FF">
        <w:rPr>
          <w:rFonts w:ascii="Arial" w:eastAsia="Arial" w:hAnsi="Arial" w:cs="Arial"/>
          <w:lang w:val="en-US"/>
        </w:rPr>
        <w:t>) throws Exception{</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t>String</w:t>
      </w: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r>
      <w:proofErr w:type="spellStart"/>
      <w:r w:rsidRPr="00E047FF">
        <w:rPr>
          <w:rFonts w:ascii="Arial" w:eastAsia="Arial" w:hAnsi="Arial" w:cs="Arial"/>
          <w:lang w:val="en-US"/>
        </w:rPr>
        <w:t>str_CSVFile</w:t>
      </w:r>
      <w:proofErr w:type="spellEnd"/>
      <w:r w:rsidRPr="00E047FF">
        <w:rPr>
          <w:rFonts w:ascii="Arial" w:eastAsia="Arial" w:hAnsi="Arial" w:cs="Arial"/>
          <w:lang w:val="en-US"/>
        </w:rPr>
        <w:t>;</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r>
      <w:proofErr w:type="spellStart"/>
      <w:r w:rsidRPr="00E047FF">
        <w:rPr>
          <w:rFonts w:ascii="Arial" w:eastAsia="Arial" w:hAnsi="Arial" w:cs="Arial"/>
          <w:lang w:val="en-US"/>
        </w:rPr>
        <w:t>BufferedReader</w:t>
      </w:r>
      <w:proofErr w:type="spellEnd"/>
      <w:r w:rsidRPr="00E047FF">
        <w:rPr>
          <w:rFonts w:ascii="Arial" w:eastAsia="Arial" w:hAnsi="Arial" w:cs="Arial"/>
          <w:lang w:val="en-US"/>
        </w:rPr>
        <w:tab/>
      </w:r>
      <w:r w:rsidRPr="00E047FF">
        <w:rPr>
          <w:rFonts w:ascii="Arial" w:eastAsia="Arial" w:hAnsi="Arial" w:cs="Arial"/>
          <w:lang w:val="en-US"/>
        </w:rPr>
        <w:tab/>
      </w:r>
      <w:proofErr w:type="spellStart"/>
      <w:r w:rsidRPr="00E047FF">
        <w:rPr>
          <w:rFonts w:ascii="Arial" w:eastAsia="Arial" w:hAnsi="Arial" w:cs="Arial"/>
          <w:lang w:val="en-US"/>
        </w:rPr>
        <w:t>linesBufferedReader</w:t>
      </w:r>
      <w:proofErr w:type="spellEnd"/>
      <w:r w:rsidRPr="00E047FF">
        <w:rPr>
          <w:rFonts w:ascii="Arial" w:eastAsia="Arial" w:hAnsi="Arial" w:cs="Arial"/>
          <w:lang w:val="en-US"/>
        </w:rPr>
        <w:t>;</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r>
      <w:proofErr w:type="spellStart"/>
      <w:r w:rsidRPr="00E047FF">
        <w:rPr>
          <w:rFonts w:ascii="Arial" w:eastAsia="Arial" w:hAnsi="Arial" w:cs="Arial"/>
          <w:lang w:val="en-US"/>
        </w:rPr>
        <w:t>str_CSVFile</w:t>
      </w:r>
      <w:proofErr w:type="spellEnd"/>
      <w:r w:rsidRPr="00E047FF">
        <w:rPr>
          <w:rFonts w:ascii="Arial" w:eastAsia="Arial" w:hAnsi="Arial" w:cs="Arial"/>
          <w:lang w:val="en-US"/>
        </w:rPr>
        <w:t xml:space="preserve"> </w:t>
      </w:r>
      <w:r w:rsidRPr="00E047FF">
        <w:rPr>
          <w:rFonts w:ascii="Arial" w:eastAsia="Arial" w:hAnsi="Arial" w:cs="Arial"/>
          <w:lang w:val="en-US"/>
        </w:rPr>
        <w:tab/>
      </w:r>
      <w:r w:rsidRPr="00E047FF">
        <w:rPr>
          <w:rFonts w:ascii="Arial" w:eastAsia="Arial" w:hAnsi="Arial" w:cs="Arial"/>
          <w:lang w:val="en-US"/>
        </w:rPr>
        <w:tab/>
        <w:t xml:space="preserve">= </w:t>
      </w:r>
      <w:proofErr w:type="spellStart"/>
      <w:r w:rsidRPr="00E047FF">
        <w:rPr>
          <w:rFonts w:ascii="Arial" w:eastAsia="Arial" w:hAnsi="Arial" w:cs="Arial"/>
          <w:lang w:val="en-US"/>
        </w:rPr>
        <w:t>str_File</w:t>
      </w:r>
      <w:proofErr w:type="spellEnd"/>
      <w:r w:rsidRPr="00E047FF">
        <w:rPr>
          <w:rFonts w:ascii="Arial" w:eastAsia="Arial" w:hAnsi="Arial" w:cs="Arial"/>
          <w:lang w:val="en-US"/>
        </w:rPr>
        <w:t>;</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t xml:space="preserve">// </w:t>
      </w:r>
      <w:proofErr w:type="spellStart"/>
      <w:r w:rsidRPr="00E047FF">
        <w:rPr>
          <w:rFonts w:ascii="Arial" w:eastAsia="Arial" w:hAnsi="Arial" w:cs="Arial"/>
          <w:lang w:val="en-US"/>
        </w:rPr>
        <w:t>linesBufferedReader</w:t>
      </w:r>
      <w:proofErr w:type="spellEnd"/>
      <w:r w:rsidRPr="00E047FF">
        <w:rPr>
          <w:rFonts w:ascii="Arial" w:eastAsia="Arial" w:hAnsi="Arial" w:cs="Arial"/>
          <w:lang w:val="en-US"/>
        </w:rPr>
        <w:tab/>
        <w:t>= null;</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t xml:space="preserve">// </w:t>
      </w:r>
      <w:proofErr w:type="spellStart"/>
      <w:r w:rsidRPr="00E047FF">
        <w:rPr>
          <w:rFonts w:ascii="Arial" w:eastAsia="Arial" w:hAnsi="Arial" w:cs="Arial"/>
          <w:lang w:val="en-US"/>
        </w:rPr>
        <w:t>linesBufferedReader</w:t>
      </w:r>
      <w:proofErr w:type="spellEnd"/>
      <w:r w:rsidRPr="00E047FF">
        <w:rPr>
          <w:rFonts w:ascii="Arial" w:eastAsia="Arial" w:hAnsi="Arial" w:cs="Arial"/>
          <w:lang w:val="en-US"/>
        </w:rPr>
        <w:tab/>
        <w:t xml:space="preserve">= new </w:t>
      </w:r>
      <w:proofErr w:type="spellStart"/>
      <w:r w:rsidRPr="00E047FF">
        <w:rPr>
          <w:rFonts w:ascii="Arial" w:eastAsia="Arial" w:hAnsi="Arial" w:cs="Arial"/>
          <w:lang w:val="en-US"/>
        </w:rPr>
        <w:t>BufferedReader</w:t>
      </w:r>
      <w:proofErr w:type="spellEnd"/>
      <w:r w:rsidRPr="00E047FF">
        <w:rPr>
          <w:rFonts w:ascii="Arial" w:eastAsia="Arial" w:hAnsi="Arial" w:cs="Arial"/>
          <w:lang w:val="en-US"/>
        </w:rPr>
        <w:t xml:space="preserve">(new </w:t>
      </w:r>
      <w:proofErr w:type="spellStart"/>
      <w:r w:rsidRPr="00E047FF">
        <w:rPr>
          <w:rFonts w:ascii="Arial" w:eastAsia="Arial" w:hAnsi="Arial" w:cs="Arial"/>
          <w:lang w:val="en-US"/>
        </w:rPr>
        <w:t>FileReader</w:t>
      </w:r>
      <w:proofErr w:type="spellEnd"/>
      <w:r w:rsidRPr="00E047FF">
        <w:rPr>
          <w:rFonts w:ascii="Arial" w:eastAsia="Arial" w:hAnsi="Arial" w:cs="Arial"/>
          <w:lang w:val="en-US"/>
        </w:rPr>
        <w:t>(</w:t>
      </w:r>
      <w:proofErr w:type="spellStart"/>
      <w:r w:rsidRPr="00E047FF">
        <w:rPr>
          <w:rFonts w:ascii="Arial" w:eastAsia="Arial" w:hAnsi="Arial" w:cs="Arial"/>
          <w:lang w:val="en-US"/>
        </w:rPr>
        <w:t>str_CSVFile</w:t>
      </w:r>
      <w:proofErr w:type="spellEnd"/>
      <w:r w:rsidRPr="00E047FF">
        <w:rPr>
          <w:rFonts w:ascii="Arial" w:eastAsia="Arial" w:hAnsi="Arial" w:cs="Arial"/>
          <w:lang w:val="en-US"/>
        </w:rPr>
        <w:t>));</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t>try{</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t xml:space="preserve">/* </w:t>
      </w:r>
      <w:proofErr w:type="spellStart"/>
      <w:r w:rsidRPr="00E047FF">
        <w:rPr>
          <w:rFonts w:ascii="Arial" w:eastAsia="Arial" w:hAnsi="Arial" w:cs="Arial"/>
          <w:lang w:val="en-US"/>
        </w:rPr>
        <w:t>BufferedReader</w:t>
      </w:r>
      <w:proofErr w:type="spellEnd"/>
      <w:r w:rsidRPr="00E047FF">
        <w:rPr>
          <w:rFonts w:ascii="Arial" w:eastAsia="Arial" w:hAnsi="Arial" w:cs="Arial"/>
          <w:lang w:val="en-US"/>
        </w:rPr>
        <w:t xml:space="preserve"> used with </w:t>
      </w:r>
      <w:proofErr w:type="spellStart"/>
      <w:r w:rsidRPr="00E047FF">
        <w:rPr>
          <w:rFonts w:ascii="Arial" w:eastAsia="Arial" w:hAnsi="Arial" w:cs="Arial"/>
          <w:lang w:val="en-US"/>
        </w:rPr>
        <w:t>FileReader</w:t>
      </w:r>
      <w:proofErr w:type="spellEnd"/>
      <w:r w:rsidRPr="00E047FF">
        <w:rPr>
          <w:rFonts w:ascii="Arial" w:eastAsia="Arial" w:hAnsi="Arial" w:cs="Arial"/>
          <w:lang w:val="en-US"/>
        </w:rPr>
        <w:t xml:space="preserve"> improve reading performance. */</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r>
      <w:proofErr w:type="spellStart"/>
      <w:r w:rsidRPr="00E047FF">
        <w:rPr>
          <w:rFonts w:ascii="Arial" w:eastAsia="Arial" w:hAnsi="Arial" w:cs="Arial"/>
          <w:lang w:val="en-US"/>
        </w:rPr>
        <w:t>linesBufferedReader</w:t>
      </w:r>
      <w:proofErr w:type="spellEnd"/>
      <w:r w:rsidRPr="00E047FF">
        <w:rPr>
          <w:rFonts w:ascii="Arial" w:eastAsia="Arial" w:hAnsi="Arial" w:cs="Arial"/>
          <w:lang w:val="en-US"/>
        </w:rPr>
        <w:tab/>
        <w:t xml:space="preserve">= new </w:t>
      </w:r>
      <w:proofErr w:type="spellStart"/>
      <w:r w:rsidRPr="00E047FF">
        <w:rPr>
          <w:rFonts w:ascii="Arial" w:eastAsia="Arial" w:hAnsi="Arial" w:cs="Arial"/>
          <w:lang w:val="en-US"/>
        </w:rPr>
        <w:t>BufferedReader</w:t>
      </w:r>
      <w:proofErr w:type="spellEnd"/>
      <w:r w:rsidRPr="00E047FF">
        <w:rPr>
          <w:rFonts w:ascii="Arial" w:eastAsia="Arial" w:hAnsi="Arial" w:cs="Arial"/>
          <w:lang w:val="en-US"/>
        </w:rPr>
        <w:t xml:space="preserve">(new </w:t>
      </w:r>
      <w:proofErr w:type="spellStart"/>
      <w:r w:rsidRPr="00E047FF">
        <w:rPr>
          <w:rFonts w:ascii="Arial" w:eastAsia="Arial" w:hAnsi="Arial" w:cs="Arial"/>
          <w:lang w:val="en-US"/>
        </w:rPr>
        <w:t>FileReader</w:t>
      </w:r>
      <w:proofErr w:type="spellEnd"/>
      <w:r w:rsidRPr="00E047FF">
        <w:rPr>
          <w:rFonts w:ascii="Arial" w:eastAsia="Arial" w:hAnsi="Arial" w:cs="Arial"/>
          <w:lang w:val="en-US"/>
        </w:rPr>
        <w:t>(</w:t>
      </w:r>
      <w:proofErr w:type="spellStart"/>
      <w:r w:rsidRPr="00E047FF">
        <w:rPr>
          <w:rFonts w:ascii="Arial" w:eastAsia="Arial" w:hAnsi="Arial" w:cs="Arial"/>
          <w:lang w:val="en-US"/>
        </w:rPr>
        <w:t>str_CSVFile</w:t>
      </w:r>
      <w:proofErr w:type="spellEnd"/>
      <w:r w:rsidRPr="00E047FF">
        <w:rPr>
          <w:rFonts w:ascii="Arial" w:eastAsia="Arial" w:hAnsi="Arial" w:cs="Arial"/>
          <w:lang w:val="en-US"/>
        </w:rPr>
        <w:t>));</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t xml:space="preserve">return </w:t>
      </w:r>
      <w:proofErr w:type="spellStart"/>
      <w:r w:rsidRPr="00E047FF">
        <w:rPr>
          <w:rFonts w:ascii="Arial" w:eastAsia="Arial" w:hAnsi="Arial" w:cs="Arial"/>
          <w:lang w:val="en-US"/>
        </w:rPr>
        <w:t>linesBufferedReader</w:t>
      </w:r>
      <w:proofErr w:type="spellEnd"/>
      <w:r w:rsidRPr="00E047FF">
        <w:rPr>
          <w:rFonts w:ascii="Arial" w:eastAsia="Arial" w:hAnsi="Arial" w:cs="Arial"/>
          <w:lang w:val="en-US"/>
        </w:rPr>
        <w:t>;</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t>}</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lastRenderedPageBreak/>
        <w:tab/>
      </w:r>
      <w:r w:rsidRPr="00E047FF">
        <w:rPr>
          <w:rFonts w:ascii="Arial" w:eastAsia="Arial" w:hAnsi="Arial" w:cs="Arial"/>
          <w:lang w:val="en-US"/>
        </w:rPr>
        <w:tab/>
        <w:t xml:space="preserve">catch(Exception </w:t>
      </w:r>
      <w:proofErr w:type="spellStart"/>
      <w:r w:rsidRPr="00E047FF">
        <w:rPr>
          <w:rFonts w:ascii="Arial" w:eastAsia="Arial" w:hAnsi="Arial" w:cs="Arial"/>
          <w:lang w:val="en-US"/>
        </w:rPr>
        <w:t>exceptionException</w:t>
      </w:r>
      <w:proofErr w:type="spellEnd"/>
      <w:r w:rsidRPr="00E047FF">
        <w:rPr>
          <w:rFonts w:ascii="Arial" w:eastAsia="Arial" w:hAnsi="Arial" w:cs="Arial"/>
          <w:lang w:val="en-US"/>
        </w:rPr>
        <w:t>){</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r>
      <w:proofErr w:type="spellStart"/>
      <w:r w:rsidRPr="00E047FF">
        <w:rPr>
          <w:rFonts w:ascii="Arial" w:eastAsia="Arial" w:hAnsi="Arial" w:cs="Arial"/>
          <w:lang w:val="en-US"/>
        </w:rPr>
        <w:t>System.err.print</w:t>
      </w:r>
      <w:proofErr w:type="spellEnd"/>
      <w:r w:rsidRPr="00E047FF">
        <w:rPr>
          <w:rFonts w:ascii="Arial" w:eastAsia="Arial" w:hAnsi="Arial" w:cs="Arial"/>
          <w:lang w:val="en-US"/>
        </w:rPr>
        <w:t>("\</w:t>
      </w:r>
      <w:proofErr w:type="spellStart"/>
      <w:r w:rsidRPr="00E047FF">
        <w:rPr>
          <w:rFonts w:ascii="Arial" w:eastAsia="Arial" w:hAnsi="Arial" w:cs="Arial"/>
          <w:lang w:val="en-US"/>
        </w:rPr>
        <w:t>nThere</w:t>
      </w:r>
      <w:proofErr w:type="spellEnd"/>
      <w:r w:rsidRPr="00E047FF">
        <w:rPr>
          <w:rFonts w:ascii="Arial" w:eastAsia="Arial" w:hAnsi="Arial" w:cs="Arial"/>
          <w:lang w:val="en-US"/>
        </w:rPr>
        <w:t xml:space="preserve"> is a problem with file " + </w:t>
      </w:r>
      <w:proofErr w:type="spellStart"/>
      <w:r w:rsidRPr="00E047FF">
        <w:rPr>
          <w:rFonts w:ascii="Arial" w:eastAsia="Arial" w:hAnsi="Arial" w:cs="Arial"/>
          <w:lang w:val="en-US"/>
        </w:rPr>
        <w:t>str_CSVFile</w:t>
      </w:r>
      <w:proofErr w:type="spellEnd"/>
      <w:r w:rsidRPr="00E047FF">
        <w:rPr>
          <w:rFonts w:ascii="Arial" w:eastAsia="Arial" w:hAnsi="Arial" w:cs="Arial"/>
          <w:lang w:val="en-US"/>
        </w:rPr>
        <w:t xml:space="preserve"> + ". Maybe it was not found.\n" +</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t xml:space="preserve">                 "Working directory is " + </w:t>
      </w:r>
      <w:proofErr w:type="spellStart"/>
      <w:r w:rsidRPr="00E047FF">
        <w:rPr>
          <w:rFonts w:ascii="Arial" w:eastAsia="Arial" w:hAnsi="Arial" w:cs="Arial"/>
          <w:lang w:val="en-US"/>
        </w:rPr>
        <w:t>System.getProperty</w:t>
      </w:r>
      <w:proofErr w:type="spellEnd"/>
      <w:r w:rsidRPr="00E047FF">
        <w:rPr>
          <w:rFonts w:ascii="Arial" w:eastAsia="Arial" w:hAnsi="Arial" w:cs="Arial"/>
          <w:lang w:val="en-US"/>
        </w:rPr>
        <w:t>("user.dir") + "\n");</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r>
      <w:proofErr w:type="spellStart"/>
      <w:r w:rsidRPr="00E047FF">
        <w:rPr>
          <w:rFonts w:ascii="Arial" w:eastAsia="Arial" w:hAnsi="Arial" w:cs="Arial"/>
          <w:lang w:val="en-US"/>
        </w:rPr>
        <w:t>exceptionException.printStackTrace</w:t>
      </w:r>
      <w:proofErr w:type="spellEnd"/>
      <w:r w:rsidRPr="00E047FF">
        <w:rPr>
          <w:rFonts w:ascii="Arial" w:eastAsia="Arial" w:hAnsi="Arial" w:cs="Arial"/>
          <w:lang w:val="en-US"/>
        </w:rPr>
        <w:t>();</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t>}</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t>return null;</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t xml:space="preserve">} /* Method </w:t>
      </w:r>
      <w:proofErr w:type="spellStart"/>
      <w:r w:rsidRPr="00E047FF">
        <w:rPr>
          <w:rFonts w:ascii="Arial" w:eastAsia="Arial" w:hAnsi="Arial" w:cs="Arial"/>
          <w:lang w:val="en-US"/>
        </w:rPr>
        <w:t>parseCSV</w:t>
      </w:r>
      <w:proofErr w:type="spellEnd"/>
      <w:r w:rsidRPr="00E047FF">
        <w:rPr>
          <w:rFonts w:ascii="Arial" w:eastAsia="Arial" w:hAnsi="Arial" w:cs="Arial"/>
          <w:lang w:val="en-US"/>
        </w:rPr>
        <w:t>() end. */</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r>
      <w:proofErr w:type="spellStart"/>
      <w:r w:rsidRPr="00E047FF">
        <w:rPr>
          <w:rFonts w:ascii="Arial" w:eastAsia="Arial" w:hAnsi="Arial" w:cs="Arial"/>
          <w:lang w:val="en-US"/>
        </w:rPr>
        <w:t>ArrayList</w:t>
      </w:r>
      <w:proofErr w:type="spellEnd"/>
      <w:r w:rsidRPr="00E047FF">
        <w:rPr>
          <w:rFonts w:ascii="Arial" w:eastAsia="Arial" w:hAnsi="Arial" w:cs="Arial"/>
          <w:lang w:val="en-US"/>
        </w:rPr>
        <w:t>&lt;Integer&gt;</w:t>
      </w:r>
      <w:r w:rsidRPr="00E047FF">
        <w:rPr>
          <w:rFonts w:ascii="Arial" w:eastAsia="Arial" w:hAnsi="Arial" w:cs="Arial"/>
          <w:lang w:val="en-US"/>
        </w:rPr>
        <w:tab/>
      </w:r>
      <w:r w:rsidRPr="00E047FF">
        <w:rPr>
          <w:rFonts w:ascii="Arial" w:eastAsia="Arial" w:hAnsi="Arial" w:cs="Arial"/>
          <w:lang w:val="en-US"/>
        </w:rPr>
        <w:tab/>
      </w:r>
      <w:proofErr w:type="spellStart"/>
      <w:r w:rsidRPr="00E047FF">
        <w:rPr>
          <w:rFonts w:ascii="Arial" w:eastAsia="Arial" w:hAnsi="Arial" w:cs="Arial"/>
          <w:lang w:val="en-US"/>
        </w:rPr>
        <w:t>groupFilePortsIntegerArrayList</w:t>
      </w:r>
      <w:proofErr w:type="spellEnd"/>
      <w:r w:rsidRPr="00E047FF">
        <w:rPr>
          <w:rFonts w:ascii="Arial" w:eastAsia="Arial" w:hAnsi="Arial" w:cs="Arial"/>
          <w:lang w:val="en-US"/>
        </w:rPr>
        <w:t>;</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t>/* All addresses on the group file. */</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r>
      <w:proofErr w:type="spellStart"/>
      <w:r w:rsidRPr="00E047FF">
        <w:rPr>
          <w:rFonts w:ascii="Arial" w:eastAsia="Arial" w:hAnsi="Arial" w:cs="Arial"/>
          <w:lang w:val="en-US"/>
        </w:rPr>
        <w:t>ArrayList</w:t>
      </w:r>
      <w:proofErr w:type="spellEnd"/>
      <w:r w:rsidRPr="00E047FF">
        <w:rPr>
          <w:rFonts w:ascii="Arial" w:eastAsia="Arial" w:hAnsi="Arial" w:cs="Arial"/>
          <w:lang w:val="en-US"/>
        </w:rPr>
        <w:t>&lt;String&gt;</w:t>
      </w:r>
      <w:r w:rsidRPr="00E047FF">
        <w:rPr>
          <w:rFonts w:ascii="Arial" w:eastAsia="Arial" w:hAnsi="Arial" w:cs="Arial"/>
          <w:lang w:val="en-US"/>
        </w:rPr>
        <w:tab/>
      </w:r>
      <w:r w:rsidRPr="00E047FF">
        <w:rPr>
          <w:rFonts w:ascii="Arial" w:eastAsia="Arial" w:hAnsi="Arial" w:cs="Arial"/>
          <w:lang w:val="en-US"/>
        </w:rPr>
        <w:tab/>
      </w:r>
      <w:proofErr w:type="spellStart"/>
      <w:r w:rsidRPr="00E047FF">
        <w:rPr>
          <w:rFonts w:ascii="Arial" w:eastAsia="Arial" w:hAnsi="Arial" w:cs="Arial"/>
          <w:lang w:val="en-US"/>
        </w:rPr>
        <w:t>str_GroupFileAddressesArrayList</w:t>
      </w:r>
      <w:proofErr w:type="spellEnd"/>
      <w:r w:rsidRPr="00E047FF">
        <w:rPr>
          <w:rFonts w:ascii="Arial" w:eastAsia="Arial" w:hAnsi="Arial" w:cs="Arial"/>
          <w:lang w:val="en-US"/>
        </w:rPr>
        <w:t>;</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t>/* All of the addresses which are available to local peer. */</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r>
      <w:proofErr w:type="spellStart"/>
      <w:r w:rsidRPr="00E047FF">
        <w:rPr>
          <w:rFonts w:ascii="Arial" w:eastAsia="Arial" w:hAnsi="Arial" w:cs="Arial"/>
          <w:lang w:val="en-US"/>
        </w:rPr>
        <w:t>ArrayList</w:t>
      </w:r>
      <w:proofErr w:type="spellEnd"/>
      <w:r w:rsidRPr="00E047FF">
        <w:rPr>
          <w:rFonts w:ascii="Arial" w:eastAsia="Arial" w:hAnsi="Arial" w:cs="Arial"/>
          <w:lang w:val="en-US"/>
        </w:rPr>
        <w:t>&lt;String&gt;</w:t>
      </w:r>
      <w:r w:rsidRPr="00E047FF">
        <w:rPr>
          <w:rFonts w:ascii="Arial" w:eastAsia="Arial" w:hAnsi="Arial" w:cs="Arial"/>
          <w:lang w:val="en-US"/>
        </w:rPr>
        <w:tab/>
      </w:r>
      <w:r w:rsidRPr="00E047FF">
        <w:rPr>
          <w:rFonts w:ascii="Arial" w:eastAsia="Arial" w:hAnsi="Arial" w:cs="Arial"/>
          <w:lang w:val="en-US"/>
        </w:rPr>
        <w:tab/>
      </w:r>
      <w:proofErr w:type="spellStart"/>
      <w:r w:rsidRPr="00E047FF">
        <w:rPr>
          <w:rFonts w:ascii="Arial" w:eastAsia="Arial" w:hAnsi="Arial" w:cs="Arial"/>
          <w:lang w:val="en-US"/>
        </w:rPr>
        <w:t>str_LocalAddressesArrayList</w:t>
      </w:r>
      <w:proofErr w:type="spellEnd"/>
      <w:r w:rsidRPr="00E047FF">
        <w:rPr>
          <w:rFonts w:ascii="Arial" w:eastAsia="Arial" w:hAnsi="Arial" w:cs="Arial"/>
          <w:lang w:val="en-US"/>
        </w:rPr>
        <w:t>;</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r>
      <w:proofErr w:type="spellStart"/>
      <w:r w:rsidRPr="00E047FF">
        <w:rPr>
          <w:rFonts w:ascii="Arial" w:eastAsia="Arial" w:hAnsi="Arial" w:cs="Arial"/>
          <w:lang w:val="en-US"/>
        </w:rPr>
        <w:t>ArrayList</w:t>
      </w:r>
      <w:proofErr w:type="spellEnd"/>
      <w:r w:rsidRPr="00E047FF">
        <w:rPr>
          <w:rFonts w:ascii="Arial" w:eastAsia="Arial" w:hAnsi="Arial" w:cs="Arial"/>
          <w:lang w:val="en-US"/>
        </w:rPr>
        <w:t>&lt;String[]&gt;</w:t>
      </w:r>
      <w:r w:rsidRPr="00E047FF">
        <w:rPr>
          <w:rFonts w:ascii="Arial" w:eastAsia="Arial" w:hAnsi="Arial" w:cs="Arial"/>
          <w:lang w:val="en-US"/>
        </w:rPr>
        <w:tab/>
      </w:r>
      <w:r w:rsidRPr="00E047FF">
        <w:rPr>
          <w:rFonts w:ascii="Arial" w:eastAsia="Arial" w:hAnsi="Arial" w:cs="Arial"/>
          <w:lang w:val="en-US"/>
        </w:rPr>
        <w:tab/>
      </w:r>
      <w:proofErr w:type="spellStart"/>
      <w:r w:rsidRPr="00E047FF">
        <w:rPr>
          <w:rFonts w:ascii="Arial" w:eastAsia="Arial" w:hAnsi="Arial" w:cs="Arial"/>
          <w:lang w:val="en-US"/>
        </w:rPr>
        <w:t>str_GroupFileValuesArrayList</w:t>
      </w:r>
      <w:proofErr w:type="spellEnd"/>
      <w:r w:rsidRPr="00E047FF">
        <w:rPr>
          <w:rFonts w:ascii="Arial" w:eastAsia="Arial" w:hAnsi="Arial" w:cs="Arial"/>
          <w:lang w:val="en-US"/>
        </w:rPr>
        <w:t>;</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r>
      <w:proofErr w:type="spellStart"/>
      <w:r w:rsidRPr="00E047FF">
        <w:rPr>
          <w:rFonts w:ascii="Arial" w:eastAsia="Arial" w:hAnsi="Arial" w:cs="Arial"/>
          <w:lang w:val="en-US"/>
        </w:rPr>
        <w:t>BufferedReader</w:t>
      </w:r>
      <w:proofErr w:type="spellEnd"/>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r>
      <w:proofErr w:type="spellStart"/>
      <w:r w:rsidRPr="00E047FF">
        <w:rPr>
          <w:rFonts w:ascii="Arial" w:eastAsia="Arial" w:hAnsi="Arial" w:cs="Arial"/>
          <w:lang w:val="en-US"/>
        </w:rPr>
        <w:t>readCSVBufferedReader</w:t>
      </w:r>
      <w:proofErr w:type="spellEnd"/>
      <w:r w:rsidRPr="00E047FF">
        <w:rPr>
          <w:rFonts w:ascii="Arial" w:eastAsia="Arial" w:hAnsi="Arial" w:cs="Arial"/>
          <w:lang w:val="en-US"/>
        </w:rPr>
        <w:t>;</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r>
      <w:proofErr w:type="spellStart"/>
      <w:r w:rsidRPr="00E047FF">
        <w:rPr>
          <w:rFonts w:ascii="Arial" w:eastAsia="Arial" w:hAnsi="Arial" w:cs="Arial"/>
          <w:lang w:val="en-US"/>
        </w:rPr>
        <w:t>int</w:t>
      </w:r>
      <w:proofErr w:type="spellEnd"/>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r>
      <w:proofErr w:type="spellStart"/>
      <w:r w:rsidRPr="00E047FF">
        <w:rPr>
          <w:rFonts w:ascii="Arial" w:eastAsia="Arial" w:hAnsi="Arial" w:cs="Arial"/>
          <w:lang w:val="en-US"/>
        </w:rPr>
        <w:t>int_action</w:t>
      </w:r>
      <w:proofErr w:type="spellEnd"/>
      <w:r w:rsidRPr="00E047FF">
        <w:rPr>
          <w:rFonts w:ascii="Arial" w:eastAsia="Arial" w:hAnsi="Arial" w:cs="Arial"/>
          <w:lang w:val="en-US"/>
        </w:rPr>
        <w:t>;</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r>
      <w:proofErr w:type="spellStart"/>
      <w:r w:rsidRPr="00E047FF">
        <w:rPr>
          <w:rFonts w:ascii="Arial" w:eastAsia="Arial" w:hAnsi="Arial" w:cs="Arial"/>
          <w:lang w:val="en-US"/>
        </w:rPr>
        <w:t>int</w:t>
      </w:r>
      <w:proofErr w:type="spellEnd"/>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r>
      <w:proofErr w:type="spellStart"/>
      <w:r w:rsidRPr="00E047FF">
        <w:rPr>
          <w:rFonts w:ascii="Arial" w:eastAsia="Arial" w:hAnsi="Arial" w:cs="Arial"/>
          <w:lang w:val="en-US"/>
        </w:rPr>
        <w:t>int_error_code</w:t>
      </w:r>
      <w:proofErr w:type="spellEnd"/>
      <w:r w:rsidRPr="00E047FF">
        <w:rPr>
          <w:rFonts w:ascii="Arial" w:eastAsia="Arial" w:hAnsi="Arial" w:cs="Arial"/>
          <w:lang w:val="en-US"/>
        </w:rPr>
        <w:t>;</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r>
      <w:proofErr w:type="spellStart"/>
      <w:r w:rsidRPr="00E047FF">
        <w:rPr>
          <w:rFonts w:ascii="Arial" w:eastAsia="Arial" w:hAnsi="Arial" w:cs="Arial"/>
          <w:lang w:val="en-US"/>
        </w:rPr>
        <w:t>int</w:t>
      </w:r>
      <w:proofErr w:type="spellEnd"/>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r>
      <w:proofErr w:type="spellStart"/>
      <w:r w:rsidRPr="00E047FF">
        <w:rPr>
          <w:rFonts w:ascii="Arial" w:eastAsia="Arial" w:hAnsi="Arial" w:cs="Arial"/>
          <w:lang w:val="en-US"/>
        </w:rPr>
        <w:t>int_index</w:t>
      </w:r>
      <w:proofErr w:type="spellEnd"/>
      <w:r w:rsidRPr="00E047FF">
        <w:rPr>
          <w:rFonts w:ascii="Arial" w:eastAsia="Arial" w:hAnsi="Arial" w:cs="Arial"/>
          <w:lang w:val="en-US"/>
        </w:rPr>
        <w:t>;</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r>
      <w:proofErr w:type="spellStart"/>
      <w:r w:rsidRPr="00E047FF">
        <w:rPr>
          <w:rFonts w:ascii="Arial" w:eastAsia="Arial" w:hAnsi="Arial" w:cs="Arial"/>
          <w:lang w:val="en-US"/>
        </w:rPr>
        <w:t>OperatingSystemSpecific</w:t>
      </w:r>
      <w:proofErr w:type="spellEnd"/>
      <w:r w:rsidRPr="00E047FF">
        <w:rPr>
          <w:rFonts w:ascii="Arial" w:eastAsia="Arial" w:hAnsi="Arial" w:cs="Arial"/>
          <w:lang w:val="en-US"/>
        </w:rPr>
        <w:tab/>
      </w:r>
      <w:proofErr w:type="spellStart"/>
      <w:r w:rsidRPr="00E047FF">
        <w:rPr>
          <w:rFonts w:ascii="Arial" w:eastAsia="Arial" w:hAnsi="Arial" w:cs="Arial"/>
          <w:lang w:val="en-US"/>
        </w:rPr>
        <w:t>operatingSystemSpecific</w:t>
      </w:r>
      <w:proofErr w:type="spellEnd"/>
      <w:r w:rsidRPr="00E047FF">
        <w:rPr>
          <w:rFonts w:ascii="Arial" w:eastAsia="Arial" w:hAnsi="Arial" w:cs="Arial"/>
          <w:lang w:val="en-US"/>
        </w:rPr>
        <w:t>;</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t>Peer</w:t>
      </w: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r>
      <w:proofErr w:type="spellStart"/>
      <w:r w:rsidRPr="00E047FF">
        <w:rPr>
          <w:rFonts w:ascii="Arial" w:eastAsia="Arial" w:hAnsi="Arial" w:cs="Arial"/>
          <w:lang w:val="en-US"/>
        </w:rPr>
        <w:t>peerPeer</w:t>
      </w:r>
      <w:proofErr w:type="spellEnd"/>
      <w:r w:rsidRPr="00E047FF">
        <w:rPr>
          <w:rFonts w:ascii="Arial" w:eastAsia="Arial" w:hAnsi="Arial" w:cs="Arial"/>
          <w:lang w:val="en-US"/>
        </w:rPr>
        <w:t>;</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t>Scanner</w:t>
      </w: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r>
      <w:proofErr w:type="spellStart"/>
      <w:r w:rsidRPr="00E047FF">
        <w:rPr>
          <w:rFonts w:ascii="Arial" w:eastAsia="Arial" w:hAnsi="Arial" w:cs="Arial"/>
          <w:lang w:val="en-US"/>
        </w:rPr>
        <w:t>scannerScanner</w:t>
      </w:r>
      <w:proofErr w:type="spellEnd"/>
      <w:r w:rsidRPr="00E047FF">
        <w:rPr>
          <w:rFonts w:ascii="Arial" w:eastAsia="Arial" w:hAnsi="Arial" w:cs="Arial"/>
          <w:lang w:val="en-US"/>
        </w:rPr>
        <w:t>;</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t>String</w:t>
      </w: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r>
      <w:proofErr w:type="spellStart"/>
      <w:r w:rsidRPr="00E047FF">
        <w:rPr>
          <w:rFonts w:ascii="Arial" w:eastAsia="Arial" w:hAnsi="Arial" w:cs="Arial"/>
          <w:lang w:val="en-US"/>
        </w:rPr>
        <w:t>str_topo</w:t>
      </w:r>
      <w:proofErr w:type="spellEnd"/>
      <w:r w:rsidRPr="00E047FF">
        <w:rPr>
          <w:rFonts w:ascii="Arial" w:eastAsia="Arial" w:hAnsi="Arial" w:cs="Arial"/>
          <w:lang w:val="en-US"/>
        </w:rPr>
        <w:t>;</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t>String</w:t>
      </w: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r>
      <w:proofErr w:type="spellStart"/>
      <w:r w:rsidRPr="00E047FF">
        <w:rPr>
          <w:rFonts w:ascii="Arial" w:eastAsia="Arial" w:hAnsi="Arial" w:cs="Arial"/>
          <w:lang w:val="en-US"/>
        </w:rPr>
        <w:t>str_usage</w:t>
      </w:r>
      <w:proofErr w:type="spellEnd"/>
      <w:r w:rsidRPr="00E047FF">
        <w:rPr>
          <w:rFonts w:ascii="Arial" w:eastAsia="Arial" w:hAnsi="Arial" w:cs="Arial"/>
          <w:lang w:val="en-US"/>
        </w:rPr>
        <w:t>;</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t>String</w:t>
      </w: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r>
      <w:proofErr w:type="spellStart"/>
      <w:r w:rsidRPr="00E047FF">
        <w:rPr>
          <w:rFonts w:ascii="Arial" w:eastAsia="Arial" w:hAnsi="Arial" w:cs="Arial"/>
          <w:lang w:val="en-US"/>
        </w:rPr>
        <w:t>str_group_file</w:t>
      </w:r>
      <w:proofErr w:type="spellEnd"/>
      <w:r w:rsidRPr="00E047FF">
        <w:rPr>
          <w:rFonts w:ascii="Arial" w:eastAsia="Arial" w:hAnsi="Arial" w:cs="Arial"/>
          <w:lang w:val="en-US"/>
        </w:rPr>
        <w:t>;</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t>String</w:t>
      </w: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r>
      <w:proofErr w:type="spellStart"/>
      <w:r w:rsidRPr="00E047FF">
        <w:rPr>
          <w:rFonts w:ascii="Arial" w:eastAsia="Arial" w:hAnsi="Arial" w:cs="Arial"/>
          <w:lang w:val="en-US"/>
        </w:rPr>
        <w:t>str_id_file</w:t>
      </w:r>
      <w:proofErr w:type="spellEnd"/>
      <w:r w:rsidRPr="00E047FF">
        <w:rPr>
          <w:rFonts w:ascii="Arial" w:eastAsia="Arial" w:hAnsi="Arial" w:cs="Arial"/>
          <w:lang w:val="en-US"/>
        </w:rPr>
        <w:t>;</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t>String</w:t>
      </w: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r>
      <w:proofErr w:type="spellStart"/>
      <w:r w:rsidRPr="00E047FF">
        <w:rPr>
          <w:rFonts w:ascii="Arial" w:eastAsia="Arial" w:hAnsi="Arial" w:cs="Arial"/>
          <w:lang w:val="en-US"/>
        </w:rPr>
        <w:t>str_Line</w:t>
      </w:r>
      <w:proofErr w:type="spellEnd"/>
      <w:r w:rsidRPr="00E047FF">
        <w:rPr>
          <w:rFonts w:ascii="Arial" w:eastAsia="Arial" w:hAnsi="Arial" w:cs="Arial"/>
          <w:lang w:val="en-US"/>
        </w:rPr>
        <w:t>;</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t>String[]</w:t>
      </w: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r>
      <w:proofErr w:type="spellStart"/>
      <w:r w:rsidRPr="00E047FF">
        <w:rPr>
          <w:rFonts w:ascii="Arial" w:eastAsia="Arial" w:hAnsi="Arial" w:cs="Arial"/>
          <w:lang w:val="en-US"/>
        </w:rPr>
        <w:t>str_IDFileValuesArray</w:t>
      </w:r>
      <w:proofErr w:type="spellEnd"/>
      <w:r w:rsidRPr="00E047FF">
        <w:rPr>
          <w:rFonts w:ascii="Arial" w:eastAsia="Arial" w:hAnsi="Arial" w:cs="Arial"/>
          <w:lang w:val="en-US"/>
        </w:rPr>
        <w:t>;</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r>
      <w:proofErr w:type="spellStart"/>
      <w:r w:rsidRPr="00E047FF">
        <w:rPr>
          <w:rFonts w:ascii="Arial" w:eastAsia="Arial" w:hAnsi="Arial" w:cs="Arial"/>
          <w:lang w:val="en-US"/>
        </w:rPr>
        <w:t>StringBuilder</w:t>
      </w:r>
      <w:proofErr w:type="spellEnd"/>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r>
      <w:proofErr w:type="spellStart"/>
      <w:r w:rsidRPr="00E047FF">
        <w:rPr>
          <w:rFonts w:ascii="Arial" w:eastAsia="Arial" w:hAnsi="Arial" w:cs="Arial"/>
          <w:lang w:val="en-US"/>
        </w:rPr>
        <w:t>messageStringBuilder</w:t>
      </w:r>
      <w:proofErr w:type="spellEnd"/>
      <w:r w:rsidRPr="00E047FF">
        <w:rPr>
          <w:rFonts w:ascii="Arial" w:eastAsia="Arial" w:hAnsi="Arial" w:cs="Arial"/>
          <w:lang w:val="en-US"/>
        </w:rPr>
        <w:t>;</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r>
      <w:proofErr w:type="spellStart"/>
      <w:r w:rsidRPr="00E047FF">
        <w:rPr>
          <w:rFonts w:ascii="Arial" w:eastAsia="Arial" w:hAnsi="Arial" w:cs="Arial"/>
          <w:lang w:val="en-US"/>
        </w:rPr>
        <w:t>StringBuilder</w:t>
      </w:r>
      <w:proofErr w:type="spellEnd"/>
      <w:r w:rsidRPr="00E047FF">
        <w:rPr>
          <w:rFonts w:ascii="Arial" w:eastAsia="Arial" w:hAnsi="Arial" w:cs="Arial"/>
          <w:lang w:val="en-US"/>
        </w:rPr>
        <w:t>[]</w:t>
      </w: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r>
      <w:proofErr w:type="spellStart"/>
      <w:r w:rsidRPr="00E047FF">
        <w:rPr>
          <w:rFonts w:ascii="Arial" w:eastAsia="Arial" w:hAnsi="Arial" w:cs="Arial"/>
          <w:lang w:val="en-US"/>
        </w:rPr>
        <w:t>discoverOSStringBuilderArray</w:t>
      </w:r>
      <w:proofErr w:type="spellEnd"/>
      <w:r w:rsidRPr="00E047FF">
        <w:rPr>
          <w:rFonts w:ascii="Arial" w:eastAsia="Arial" w:hAnsi="Arial" w:cs="Arial"/>
          <w:lang w:val="en-US"/>
        </w:rPr>
        <w:t>;</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r>
      <w:proofErr w:type="spellStart"/>
      <w:r w:rsidRPr="00E047FF">
        <w:rPr>
          <w:rFonts w:ascii="Arial" w:eastAsia="Arial" w:hAnsi="Arial" w:cs="Arial"/>
          <w:lang w:val="en-US"/>
        </w:rPr>
        <w:t>groupFilePortsIntegerArrayList</w:t>
      </w:r>
      <w:proofErr w:type="spellEnd"/>
      <w:r w:rsidRPr="00E047FF">
        <w:rPr>
          <w:rFonts w:ascii="Arial" w:eastAsia="Arial" w:hAnsi="Arial" w:cs="Arial"/>
          <w:lang w:val="en-US"/>
        </w:rPr>
        <w:tab/>
        <w:t xml:space="preserve">= new </w:t>
      </w:r>
      <w:proofErr w:type="spellStart"/>
      <w:r w:rsidRPr="00E047FF">
        <w:rPr>
          <w:rFonts w:ascii="Arial" w:eastAsia="Arial" w:hAnsi="Arial" w:cs="Arial"/>
          <w:lang w:val="en-US"/>
        </w:rPr>
        <w:t>ArrayList</w:t>
      </w:r>
      <w:proofErr w:type="spellEnd"/>
      <w:r w:rsidRPr="00E047FF">
        <w:rPr>
          <w:rFonts w:ascii="Arial" w:eastAsia="Arial" w:hAnsi="Arial" w:cs="Arial"/>
          <w:lang w:val="en-US"/>
        </w:rPr>
        <w:t>&lt;Integer&gt;();</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r>
      <w:proofErr w:type="spellStart"/>
      <w:r w:rsidRPr="00E047FF">
        <w:rPr>
          <w:rFonts w:ascii="Arial" w:eastAsia="Arial" w:hAnsi="Arial" w:cs="Arial"/>
          <w:lang w:val="en-US"/>
        </w:rPr>
        <w:t>str_GroupFileAddressesArrayList</w:t>
      </w:r>
      <w:proofErr w:type="spellEnd"/>
      <w:r w:rsidRPr="00E047FF">
        <w:rPr>
          <w:rFonts w:ascii="Arial" w:eastAsia="Arial" w:hAnsi="Arial" w:cs="Arial"/>
          <w:lang w:val="en-US"/>
        </w:rPr>
        <w:t xml:space="preserve"> = new </w:t>
      </w:r>
      <w:proofErr w:type="spellStart"/>
      <w:r w:rsidRPr="00E047FF">
        <w:rPr>
          <w:rFonts w:ascii="Arial" w:eastAsia="Arial" w:hAnsi="Arial" w:cs="Arial"/>
          <w:lang w:val="en-US"/>
        </w:rPr>
        <w:t>ArrayList</w:t>
      </w:r>
      <w:proofErr w:type="spellEnd"/>
      <w:r w:rsidRPr="00E047FF">
        <w:rPr>
          <w:rFonts w:ascii="Arial" w:eastAsia="Arial" w:hAnsi="Arial" w:cs="Arial"/>
          <w:lang w:val="en-US"/>
        </w:rPr>
        <w:t>&lt;String&gt;();</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r>
      <w:proofErr w:type="spellStart"/>
      <w:r w:rsidRPr="00E047FF">
        <w:rPr>
          <w:rFonts w:ascii="Arial" w:eastAsia="Arial" w:hAnsi="Arial" w:cs="Arial"/>
          <w:lang w:val="en-US"/>
        </w:rPr>
        <w:t>str_LocalAddressesArrayList</w:t>
      </w:r>
      <w:proofErr w:type="spellEnd"/>
      <w:r w:rsidRPr="00E047FF">
        <w:rPr>
          <w:rFonts w:ascii="Arial" w:eastAsia="Arial" w:hAnsi="Arial" w:cs="Arial"/>
          <w:lang w:val="en-US"/>
        </w:rPr>
        <w:tab/>
      </w:r>
      <w:r w:rsidRPr="00E047FF">
        <w:rPr>
          <w:rFonts w:ascii="Arial" w:eastAsia="Arial" w:hAnsi="Arial" w:cs="Arial"/>
          <w:lang w:val="en-US"/>
        </w:rPr>
        <w:tab/>
        <w:t xml:space="preserve">= new </w:t>
      </w:r>
      <w:proofErr w:type="spellStart"/>
      <w:r w:rsidRPr="00E047FF">
        <w:rPr>
          <w:rFonts w:ascii="Arial" w:eastAsia="Arial" w:hAnsi="Arial" w:cs="Arial"/>
          <w:lang w:val="en-US"/>
        </w:rPr>
        <w:t>ArrayList</w:t>
      </w:r>
      <w:proofErr w:type="spellEnd"/>
      <w:r w:rsidRPr="00E047FF">
        <w:rPr>
          <w:rFonts w:ascii="Arial" w:eastAsia="Arial" w:hAnsi="Arial" w:cs="Arial"/>
          <w:lang w:val="en-US"/>
        </w:rPr>
        <w:t>&lt;String&gt;();</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lastRenderedPageBreak/>
        <w:tab/>
      </w:r>
      <w:r w:rsidRPr="00E047FF">
        <w:rPr>
          <w:rFonts w:ascii="Arial" w:eastAsia="Arial" w:hAnsi="Arial" w:cs="Arial"/>
          <w:lang w:val="en-US"/>
        </w:rPr>
        <w:tab/>
      </w:r>
      <w:proofErr w:type="spellStart"/>
      <w:r w:rsidRPr="00E047FF">
        <w:rPr>
          <w:rFonts w:ascii="Arial" w:eastAsia="Arial" w:hAnsi="Arial" w:cs="Arial"/>
          <w:lang w:val="en-US"/>
        </w:rPr>
        <w:t>str_GroupFileValuesArrayList</w:t>
      </w:r>
      <w:proofErr w:type="spellEnd"/>
      <w:r w:rsidRPr="00E047FF">
        <w:rPr>
          <w:rFonts w:ascii="Arial" w:eastAsia="Arial" w:hAnsi="Arial" w:cs="Arial"/>
          <w:lang w:val="en-US"/>
        </w:rPr>
        <w:tab/>
        <w:t xml:space="preserve">= new </w:t>
      </w:r>
      <w:proofErr w:type="spellStart"/>
      <w:r w:rsidRPr="00E047FF">
        <w:rPr>
          <w:rFonts w:ascii="Arial" w:eastAsia="Arial" w:hAnsi="Arial" w:cs="Arial"/>
          <w:lang w:val="en-US"/>
        </w:rPr>
        <w:t>ArrayList</w:t>
      </w:r>
      <w:proofErr w:type="spellEnd"/>
      <w:r w:rsidRPr="00E047FF">
        <w:rPr>
          <w:rFonts w:ascii="Arial" w:eastAsia="Arial" w:hAnsi="Arial" w:cs="Arial"/>
          <w:lang w:val="en-US"/>
        </w:rPr>
        <w:t>&lt;String[]&gt;();</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r>
      <w:proofErr w:type="spellStart"/>
      <w:r w:rsidRPr="00E047FF">
        <w:rPr>
          <w:rFonts w:ascii="Arial" w:eastAsia="Arial" w:hAnsi="Arial" w:cs="Arial"/>
          <w:lang w:val="en-US"/>
        </w:rPr>
        <w:t>int_action</w:t>
      </w:r>
      <w:proofErr w:type="spellEnd"/>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t>= -1;</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r>
      <w:proofErr w:type="spellStart"/>
      <w:r w:rsidRPr="00E047FF">
        <w:rPr>
          <w:rFonts w:ascii="Arial" w:eastAsia="Arial" w:hAnsi="Arial" w:cs="Arial"/>
          <w:lang w:val="en-US"/>
        </w:rPr>
        <w:t>int_error_code</w:t>
      </w:r>
      <w:proofErr w:type="spellEnd"/>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t>= 0;</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r>
      <w:proofErr w:type="spellStart"/>
      <w:r w:rsidRPr="00E047FF">
        <w:rPr>
          <w:rFonts w:ascii="Arial" w:eastAsia="Arial" w:hAnsi="Arial" w:cs="Arial"/>
          <w:lang w:val="en-US"/>
        </w:rPr>
        <w:t>int_index</w:t>
      </w:r>
      <w:proofErr w:type="spellEnd"/>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t>= 0;</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r>
      <w:proofErr w:type="spellStart"/>
      <w:r w:rsidRPr="00E047FF">
        <w:rPr>
          <w:rFonts w:ascii="Arial" w:eastAsia="Arial" w:hAnsi="Arial" w:cs="Arial"/>
          <w:lang w:val="en-US"/>
        </w:rPr>
        <w:t>str_topo</w:t>
      </w:r>
      <w:proofErr w:type="spellEnd"/>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t>= " ------------------------------------------------------\n" +</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t xml:space="preserve">                                  "|                                                      |\n" +</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t xml:space="preserve">                                  "| ▄██▀██▄ ██   </w:t>
      </w:r>
      <w:proofErr w:type="spellStart"/>
      <w:r w:rsidRPr="00E047FF">
        <w:rPr>
          <w:rFonts w:ascii="Arial" w:eastAsia="Arial" w:hAnsi="Arial" w:cs="Arial"/>
          <w:lang w:val="en-US"/>
        </w:rPr>
        <w:t>██</w:t>
      </w:r>
      <w:proofErr w:type="spellEnd"/>
      <w:r w:rsidRPr="00E047FF">
        <w:rPr>
          <w:rFonts w:ascii="Arial" w:eastAsia="Arial" w:hAnsi="Arial" w:cs="Arial"/>
          <w:lang w:val="en-US"/>
        </w:rPr>
        <w:t xml:space="preserve"> ▄██▀██▄                              |\n" +</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t xml:space="preserve">                                  "| ▀██▄▄   ███▄ ██ </w:t>
      </w:r>
      <w:proofErr w:type="spellStart"/>
      <w:r w:rsidRPr="00E047FF">
        <w:rPr>
          <w:rFonts w:ascii="Arial" w:eastAsia="Arial" w:hAnsi="Arial" w:cs="Arial"/>
          <w:lang w:val="en-US"/>
        </w:rPr>
        <w:t>██</w:t>
      </w:r>
      <w:proofErr w:type="spellEnd"/>
      <w:r w:rsidRPr="00E047FF">
        <w:rPr>
          <w:rFonts w:ascii="Arial" w:eastAsia="Arial" w:hAnsi="Arial" w:cs="Arial"/>
          <w:lang w:val="en-US"/>
        </w:rPr>
        <w:t xml:space="preserve">                                   |\n" +</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t xml:space="preserve">                                  "|   ▀▀██▄ ██ ▀███ ██                                   |\n" +</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t xml:space="preserve">                                  "| ▀██▄██▀ ██   </w:t>
      </w:r>
      <w:proofErr w:type="spellStart"/>
      <w:r w:rsidRPr="00E047FF">
        <w:rPr>
          <w:rFonts w:ascii="Arial" w:eastAsia="Arial" w:hAnsi="Arial" w:cs="Arial"/>
          <w:lang w:val="en-US"/>
        </w:rPr>
        <w:t>██</w:t>
      </w:r>
      <w:proofErr w:type="spellEnd"/>
      <w:r w:rsidRPr="00E047FF">
        <w:rPr>
          <w:rFonts w:ascii="Arial" w:eastAsia="Arial" w:hAnsi="Arial" w:cs="Arial"/>
          <w:lang w:val="en-US"/>
        </w:rPr>
        <w:t xml:space="preserve"> ▀██▄██▀  SIMPLE NETWORK COMMUNICATOR |\n" +</w:t>
      </w:r>
    </w:p>
    <w:p w:rsidR="00E047FF" w:rsidRPr="00E047FF" w:rsidRDefault="00E047FF" w:rsidP="00E047FF">
      <w:pPr>
        <w:spacing w:line="360" w:lineRule="auto"/>
        <w:rPr>
          <w:rFonts w:ascii="Arial" w:eastAsia="Arial" w:hAnsi="Arial" w:cs="Arial"/>
        </w:rPr>
      </w:pPr>
      <w:r w:rsidRPr="00E047FF">
        <w:rPr>
          <w:rFonts w:ascii="Arial" w:eastAsia="Arial" w:hAnsi="Arial" w:cs="Arial"/>
          <w:lang w:val="en-US"/>
        </w:rPr>
        <w:tab/>
      </w:r>
      <w:r w:rsidRPr="00E047FF">
        <w:rPr>
          <w:rFonts w:ascii="Arial" w:eastAsia="Arial" w:hAnsi="Arial" w:cs="Arial"/>
          <w:lang w:val="en-US"/>
        </w:rPr>
        <w:tab/>
        <w:t xml:space="preserve">                                  </w:t>
      </w:r>
      <w:r w:rsidRPr="00E047FF">
        <w:rPr>
          <w:rFonts w:ascii="Arial" w:eastAsia="Arial" w:hAnsi="Arial" w:cs="Arial"/>
        </w:rPr>
        <w:t>"|                                                      |\n" +</w:t>
      </w:r>
    </w:p>
    <w:p w:rsidR="00E047FF" w:rsidRPr="00E047FF" w:rsidRDefault="00E047FF" w:rsidP="00E047FF">
      <w:pPr>
        <w:spacing w:line="360" w:lineRule="auto"/>
        <w:rPr>
          <w:rFonts w:ascii="Arial" w:eastAsia="Arial" w:hAnsi="Arial" w:cs="Arial"/>
        </w:rPr>
      </w:pPr>
      <w:r w:rsidRPr="00E047FF">
        <w:rPr>
          <w:rFonts w:ascii="Arial" w:eastAsia="Arial" w:hAnsi="Arial" w:cs="Arial"/>
        </w:rPr>
        <w:tab/>
      </w:r>
      <w:r w:rsidRPr="00E047FF">
        <w:rPr>
          <w:rFonts w:ascii="Arial" w:eastAsia="Arial" w:hAnsi="Arial" w:cs="Arial"/>
        </w:rPr>
        <w:tab/>
        <w:t xml:space="preserve">                                  "| </w:t>
      </w:r>
      <w:proofErr w:type="spellStart"/>
      <w:r w:rsidRPr="00E047FF">
        <w:rPr>
          <w:rFonts w:ascii="Arial" w:eastAsia="Arial" w:hAnsi="Arial" w:cs="Arial"/>
        </w:rPr>
        <w:t>license</w:t>
      </w:r>
      <w:proofErr w:type="spellEnd"/>
      <w:r w:rsidRPr="00E047FF">
        <w:rPr>
          <w:rFonts w:ascii="Arial" w:eastAsia="Arial" w:hAnsi="Arial" w:cs="Arial"/>
        </w:rPr>
        <w:t>: GNU GPL v2                                  |\n" +</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rPr>
        <w:tab/>
      </w:r>
      <w:r w:rsidRPr="00E047FF">
        <w:rPr>
          <w:rFonts w:ascii="Arial" w:eastAsia="Arial" w:hAnsi="Arial" w:cs="Arial"/>
        </w:rPr>
        <w:tab/>
        <w:t xml:space="preserve">                                  </w:t>
      </w:r>
      <w:r w:rsidRPr="00E047FF">
        <w:rPr>
          <w:rFonts w:ascii="Arial" w:eastAsia="Arial" w:hAnsi="Arial" w:cs="Arial"/>
          <w:lang w:val="en-US"/>
        </w:rPr>
        <w:t>"|                                                      |\n" +</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t xml:space="preserve">                                  " ------------------------------------------------------\n";</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r>
      <w:proofErr w:type="spellStart"/>
      <w:r w:rsidRPr="00E047FF">
        <w:rPr>
          <w:rFonts w:ascii="Arial" w:eastAsia="Arial" w:hAnsi="Arial" w:cs="Arial"/>
          <w:lang w:val="en-US"/>
        </w:rPr>
        <w:t>str_usage</w:t>
      </w:r>
      <w:proofErr w:type="spellEnd"/>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t>= "usage example for one-to-one communication:\n" +</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t xml:space="preserve">                                  "java </w:t>
      </w:r>
      <w:proofErr w:type="spellStart"/>
      <w:r w:rsidRPr="00E047FF">
        <w:rPr>
          <w:rFonts w:ascii="Arial" w:eastAsia="Arial" w:hAnsi="Arial" w:cs="Arial"/>
          <w:lang w:val="en-US"/>
        </w:rPr>
        <w:t>SimpleNetworkCommunicator</w:t>
      </w:r>
      <w:proofErr w:type="spellEnd"/>
      <w:r w:rsidRPr="00E047FF">
        <w:rPr>
          <w:rFonts w:ascii="Arial" w:eastAsia="Arial" w:hAnsi="Arial" w:cs="Arial"/>
          <w:lang w:val="en-US"/>
        </w:rPr>
        <w:t xml:space="preserve"> [ADDRESS] [PORT]\n";</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r>
      <w:proofErr w:type="spellStart"/>
      <w:r w:rsidRPr="00E047FF">
        <w:rPr>
          <w:rFonts w:ascii="Arial" w:eastAsia="Arial" w:hAnsi="Arial" w:cs="Arial"/>
          <w:lang w:val="en-US"/>
        </w:rPr>
        <w:t>str_group_file</w:t>
      </w:r>
      <w:proofErr w:type="spellEnd"/>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t>= "</w:t>
      </w:r>
      <w:proofErr w:type="spellStart"/>
      <w:r w:rsidRPr="00E047FF">
        <w:rPr>
          <w:rFonts w:ascii="Arial" w:eastAsia="Arial" w:hAnsi="Arial" w:cs="Arial"/>
          <w:lang w:val="en-US"/>
        </w:rPr>
        <w:t>src</w:t>
      </w:r>
      <w:proofErr w:type="spellEnd"/>
      <w:r w:rsidRPr="00E047FF">
        <w:rPr>
          <w:rFonts w:ascii="Arial" w:eastAsia="Arial" w:hAnsi="Arial" w:cs="Arial"/>
          <w:lang w:val="en-US"/>
        </w:rPr>
        <w:t>/</w:t>
      </w:r>
      <w:proofErr w:type="spellStart"/>
      <w:r w:rsidRPr="00E047FF">
        <w:rPr>
          <w:rFonts w:ascii="Arial" w:eastAsia="Arial" w:hAnsi="Arial" w:cs="Arial"/>
          <w:lang w:val="en-US"/>
        </w:rPr>
        <w:t>br</w:t>
      </w:r>
      <w:proofErr w:type="spellEnd"/>
      <w:r w:rsidRPr="00E047FF">
        <w:rPr>
          <w:rFonts w:ascii="Arial" w:eastAsia="Arial" w:hAnsi="Arial" w:cs="Arial"/>
          <w:lang w:val="en-US"/>
        </w:rPr>
        <w:t>/com/</w:t>
      </w:r>
      <w:proofErr w:type="spellStart"/>
      <w:r w:rsidRPr="00E047FF">
        <w:rPr>
          <w:rFonts w:ascii="Arial" w:eastAsia="Arial" w:hAnsi="Arial" w:cs="Arial"/>
          <w:lang w:val="en-US"/>
        </w:rPr>
        <w:t>bdslabs</w:t>
      </w:r>
      <w:proofErr w:type="spellEnd"/>
      <w:r w:rsidRPr="00E047FF">
        <w:rPr>
          <w:rFonts w:ascii="Arial" w:eastAsia="Arial" w:hAnsi="Arial" w:cs="Arial"/>
          <w:lang w:val="en-US"/>
        </w:rPr>
        <w:t>/</w:t>
      </w:r>
      <w:proofErr w:type="spellStart"/>
      <w:r w:rsidRPr="00E047FF">
        <w:rPr>
          <w:rFonts w:ascii="Arial" w:eastAsia="Arial" w:hAnsi="Arial" w:cs="Arial"/>
          <w:lang w:val="en-US"/>
        </w:rPr>
        <w:t>snc</w:t>
      </w:r>
      <w:proofErr w:type="spellEnd"/>
      <w:r w:rsidRPr="00E047FF">
        <w:rPr>
          <w:rFonts w:ascii="Arial" w:eastAsia="Arial" w:hAnsi="Arial" w:cs="Arial"/>
          <w:lang w:val="en-US"/>
        </w:rPr>
        <w:t>/dev/.</w:t>
      </w:r>
      <w:proofErr w:type="spellStart"/>
      <w:r w:rsidRPr="00E047FF">
        <w:rPr>
          <w:rFonts w:ascii="Arial" w:eastAsia="Arial" w:hAnsi="Arial" w:cs="Arial"/>
          <w:lang w:val="en-US"/>
        </w:rPr>
        <w:t>group.csv</w:t>
      </w:r>
      <w:proofErr w:type="spellEnd"/>
      <w:r w:rsidRPr="00E047FF">
        <w:rPr>
          <w:rFonts w:ascii="Arial" w:eastAsia="Arial" w:hAnsi="Arial" w:cs="Arial"/>
          <w:lang w:val="en-US"/>
        </w:rPr>
        <w:t>";</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r>
      <w:proofErr w:type="spellStart"/>
      <w:r w:rsidRPr="00E047FF">
        <w:rPr>
          <w:rFonts w:ascii="Arial" w:eastAsia="Arial" w:hAnsi="Arial" w:cs="Arial"/>
          <w:lang w:val="en-US"/>
        </w:rPr>
        <w:t>str_id_file</w:t>
      </w:r>
      <w:proofErr w:type="spellEnd"/>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t>= "</w:t>
      </w:r>
      <w:proofErr w:type="spellStart"/>
      <w:r w:rsidRPr="00E047FF">
        <w:rPr>
          <w:rFonts w:ascii="Arial" w:eastAsia="Arial" w:hAnsi="Arial" w:cs="Arial"/>
          <w:lang w:val="en-US"/>
        </w:rPr>
        <w:t>src</w:t>
      </w:r>
      <w:proofErr w:type="spellEnd"/>
      <w:r w:rsidRPr="00E047FF">
        <w:rPr>
          <w:rFonts w:ascii="Arial" w:eastAsia="Arial" w:hAnsi="Arial" w:cs="Arial"/>
          <w:lang w:val="en-US"/>
        </w:rPr>
        <w:t>/</w:t>
      </w:r>
      <w:proofErr w:type="spellStart"/>
      <w:r w:rsidRPr="00E047FF">
        <w:rPr>
          <w:rFonts w:ascii="Arial" w:eastAsia="Arial" w:hAnsi="Arial" w:cs="Arial"/>
          <w:lang w:val="en-US"/>
        </w:rPr>
        <w:t>br</w:t>
      </w:r>
      <w:proofErr w:type="spellEnd"/>
      <w:r w:rsidRPr="00E047FF">
        <w:rPr>
          <w:rFonts w:ascii="Arial" w:eastAsia="Arial" w:hAnsi="Arial" w:cs="Arial"/>
          <w:lang w:val="en-US"/>
        </w:rPr>
        <w:t>/com/</w:t>
      </w:r>
      <w:proofErr w:type="spellStart"/>
      <w:r w:rsidRPr="00E047FF">
        <w:rPr>
          <w:rFonts w:ascii="Arial" w:eastAsia="Arial" w:hAnsi="Arial" w:cs="Arial"/>
          <w:lang w:val="en-US"/>
        </w:rPr>
        <w:t>bdslabs</w:t>
      </w:r>
      <w:proofErr w:type="spellEnd"/>
      <w:r w:rsidRPr="00E047FF">
        <w:rPr>
          <w:rFonts w:ascii="Arial" w:eastAsia="Arial" w:hAnsi="Arial" w:cs="Arial"/>
          <w:lang w:val="en-US"/>
        </w:rPr>
        <w:t>/</w:t>
      </w:r>
      <w:proofErr w:type="spellStart"/>
      <w:r w:rsidRPr="00E047FF">
        <w:rPr>
          <w:rFonts w:ascii="Arial" w:eastAsia="Arial" w:hAnsi="Arial" w:cs="Arial"/>
          <w:lang w:val="en-US"/>
        </w:rPr>
        <w:t>snc</w:t>
      </w:r>
      <w:proofErr w:type="spellEnd"/>
      <w:r w:rsidRPr="00E047FF">
        <w:rPr>
          <w:rFonts w:ascii="Arial" w:eastAsia="Arial" w:hAnsi="Arial" w:cs="Arial"/>
          <w:lang w:val="en-US"/>
        </w:rPr>
        <w:t>/dev/.</w:t>
      </w:r>
      <w:proofErr w:type="spellStart"/>
      <w:r w:rsidRPr="00E047FF">
        <w:rPr>
          <w:rFonts w:ascii="Arial" w:eastAsia="Arial" w:hAnsi="Arial" w:cs="Arial"/>
          <w:lang w:val="en-US"/>
        </w:rPr>
        <w:t>id.csv</w:t>
      </w:r>
      <w:proofErr w:type="spellEnd"/>
      <w:r w:rsidRPr="00E047FF">
        <w:rPr>
          <w:rFonts w:ascii="Arial" w:eastAsia="Arial" w:hAnsi="Arial" w:cs="Arial"/>
          <w:lang w:val="en-US"/>
        </w:rPr>
        <w:t>";</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r>
      <w:proofErr w:type="spellStart"/>
      <w:r w:rsidRPr="00E047FF">
        <w:rPr>
          <w:rFonts w:ascii="Arial" w:eastAsia="Arial" w:hAnsi="Arial" w:cs="Arial"/>
          <w:lang w:val="en-US"/>
        </w:rPr>
        <w:t>messageStringBuilder</w:t>
      </w:r>
      <w:proofErr w:type="spellEnd"/>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t xml:space="preserve">= new </w:t>
      </w:r>
      <w:proofErr w:type="spellStart"/>
      <w:r w:rsidRPr="00E047FF">
        <w:rPr>
          <w:rFonts w:ascii="Arial" w:eastAsia="Arial" w:hAnsi="Arial" w:cs="Arial"/>
          <w:lang w:val="en-US"/>
        </w:rPr>
        <w:t>StringBuilder</w:t>
      </w:r>
      <w:proofErr w:type="spellEnd"/>
      <w:r w:rsidRPr="00E047FF">
        <w:rPr>
          <w:rFonts w:ascii="Arial" w:eastAsia="Arial" w:hAnsi="Arial" w:cs="Arial"/>
          <w:lang w:val="en-US"/>
        </w:rPr>
        <w:t>();</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r>
      <w:proofErr w:type="spellStart"/>
      <w:r w:rsidRPr="00E047FF">
        <w:rPr>
          <w:rFonts w:ascii="Arial" w:eastAsia="Arial" w:hAnsi="Arial" w:cs="Arial"/>
          <w:lang w:val="en-US"/>
        </w:rPr>
        <w:t>str_Line</w:t>
      </w:r>
      <w:proofErr w:type="spellEnd"/>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t>= "";</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r>
      <w:proofErr w:type="spellStart"/>
      <w:r w:rsidRPr="00E047FF">
        <w:rPr>
          <w:rFonts w:ascii="Arial" w:eastAsia="Arial" w:hAnsi="Arial" w:cs="Arial"/>
          <w:lang w:val="en-US"/>
        </w:rPr>
        <w:t>operatingSystemSpecific</w:t>
      </w:r>
      <w:proofErr w:type="spellEnd"/>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t xml:space="preserve">= new </w:t>
      </w:r>
      <w:proofErr w:type="spellStart"/>
      <w:r w:rsidRPr="00E047FF">
        <w:rPr>
          <w:rFonts w:ascii="Arial" w:eastAsia="Arial" w:hAnsi="Arial" w:cs="Arial"/>
          <w:lang w:val="en-US"/>
        </w:rPr>
        <w:t>OperatingSystemSpecific</w:t>
      </w:r>
      <w:proofErr w:type="spellEnd"/>
      <w:r w:rsidRPr="00E047FF">
        <w:rPr>
          <w:rFonts w:ascii="Arial" w:eastAsia="Arial" w:hAnsi="Arial" w:cs="Arial"/>
          <w:lang w:val="en-US"/>
        </w:rPr>
        <w:t>();</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r>
      <w:proofErr w:type="spellStart"/>
      <w:r w:rsidRPr="00E047FF">
        <w:rPr>
          <w:rFonts w:ascii="Arial" w:eastAsia="Arial" w:hAnsi="Arial" w:cs="Arial"/>
          <w:lang w:val="en-US"/>
        </w:rPr>
        <w:t>peerPeer</w:t>
      </w:r>
      <w:proofErr w:type="spellEnd"/>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t>= new Peer();</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r>
      <w:proofErr w:type="spellStart"/>
      <w:r w:rsidRPr="00E047FF">
        <w:rPr>
          <w:rFonts w:ascii="Arial" w:eastAsia="Arial" w:hAnsi="Arial" w:cs="Arial"/>
          <w:lang w:val="en-US"/>
        </w:rPr>
        <w:t>scannerScanner</w:t>
      </w:r>
      <w:proofErr w:type="spellEnd"/>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t>= new Scanner(</w:t>
      </w:r>
      <w:proofErr w:type="spellStart"/>
      <w:r w:rsidRPr="00E047FF">
        <w:rPr>
          <w:rFonts w:ascii="Arial" w:eastAsia="Arial" w:hAnsi="Arial" w:cs="Arial"/>
          <w:lang w:val="en-US"/>
        </w:rPr>
        <w:t>System.in</w:t>
      </w:r>
      <w:proofErr w:type="spellEnd"/>
      <w:r w:rsidRPr="00E047FF">
        <w:rPr>
          <w:rFonts w:ascii="Arial" w:eastAsia="Arial" w:hAnsi="Arial" w:cs="Arial"/>
          <w:lang w:val="en-US"/>
        </w:rPr>
        <w:t>);</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lastRenderedPageBreak/>
        <w:tab/>
      </w:r>
      <w:r w:rsidRPr="00E047FF">
        <w:rPr>
          <w:rFonts w:ascii="Arial" w:eastAsia="Arial" w:hAnsi="Arial" w:cs="Arial"/>
          <w:lang w:val="en-US"/>
        </w:rPr>
        <w:tab/>
      </w:r>
      <w:proofErr w:type="spellStart"/>
      <w:r w:rsidRPr="00E047FF">
        <w:rPr>
          <w:rFonts w:ascii="Arial" w:eastAsia="Arial" w:hAnsi="Arial" w:cs="Arial"/>
          <w:lang w:val="en-US"/>
        </w:rPr>
        <w:t>discoverOSStringBuilderArray</w:t>
      </w:r>
      <w:proofErr w:type="spellEnd"/>
      <w:r w:rsidRPr="00E047FF">
        <w:rPr>
          <w:rFonts w:ascii="Arial" w:eastAsia="Arial" w:hAnsi="Arial" w:cs="Arial"/>
          <w:lang w:val="en-US"/>
        </w:rPr>
        <w:tab/>
        <w:t xml:space="preserve">= </w:t>
      </w:r>
      <w:proofErr w:type="spellStart"/>
      <w:r w:rsidRPr="00E047FF">
        <w:rPr>
          <w:rFonts w:ascii="Arial" w:eastAsia="Arial" w:hAnsi="Arial" w:cs="Arial"/>
          <w:lang w:val="en-US"/>
        </w:rPr>
        <w:t>operatingSystemSpecific.identifyOSStringBuilderArray</w:t>
      </w:r>
      <w:proofErr w:type="spellEnd"/>
      <w:r w:rsidRPr="00E047FF">
        <w:rPr>
          <w:rFonts w:ascii="Arial" w:eastAsia="Arial" w:hAnsi="Arial" w:cs="Arial"/>
          <w:lang w:val="en-US"/>
        </w:rPr>
        <w:t>();</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t xml:space="preserve">    /* Reads id file (one line). */</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r>
      <w:proofErr w:type="spellStart"/>
      <w:r w:rsidRPr="00E047FF">
        <w:rPr>
          <w:rFonts w:ascii="Arial" w:eastAsia="Arial" w:hAnsi="Arial" w:cs="Arial"/>
          <w:lang w:val="en-US"/>
        </w:rPr>
        <w:t>readCSVBufferedReader</w:t>
      </w:r>
      <w:proofErr w:type="spellEnd"/>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t xml:space="preserve">= </w:t>
      </w:r>
      <w:proofErr w:type="spellStart"/>
      <w:r w:rsidRPr="00E047FF">
        <w:rPr>
          <w:rFonts w:ascii="Arial" w:eastAsia="Arial" w:hAnsi="Arial" w:cs="Arial"/>
          <w:lang w:val="en-US"/>
        </w:rPr>
        <w:t>parseCSV</w:t>
      </w:r>
      <w:proofErr w:type="spellEnd"/>
      <w:r w:rsidRPr="00E047FF">
        <w:rPr>
          <w:rFonts w:ascii="Arial" w:eastAsia="Arial" w:hAnsi="Arial" w:cs="Arial"/>
          <w:lang w:val="en-US"/>
        </w:rPr>
        <w:t>(</w:t>
      </w:r>
      <w:proofErr w:type="spellStart"/>
      <w:r w:rsidRPr="00E047FF">
        <w:rPr>
          <w:rFonts w:ascii="Arial" w:eastAsia="Arial" w:hAnsi="Arial" w:cs="Arial"/>
          <w:lang w:val="en-US"/>
        </w:rPr>
        <w:t>str_id_file</w:t>
      </w:r>
      <w:proofErr w:type="spellEnd"/>
      <w:r w:rsidRPr="00E047FF">
        <w:rPr>
          <w:rFonts w:ascii="Arial" w:eastAsia="Arial" w:hAnsi="Arial" w:cs="Arial"/>
          <w:lang w:val="en-US"/>
        </w:rPr>
        <w:t>);</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t xml:space="preserve">    </w:t>
      </w:r>
      <w:proofErr w:type="spellStart"/>
      <w:r w:rsidRPr="00E047FF">
        <w:rPr>
          <w:rFonts w:ascii="Arial" w:eastAsia="Arial" w:hAnsi="Arial" w:cs="Arial"/>
          <w:lang w:val="en-US"/>
        </w:rPr>
        <w:t>str_IDFileValuesArray</w:t>
      </w:r>
      <w:proofErr w:type="spellEnd"/>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t>= (</w:t>
      </w:r>
      <w:proofErr w:type="spellStart"/>
      <w:r w:rsidRPr="00E047FF">
        <w:rPr>
          <w:rFonts w:ascii="Arial" w:eastAsia="Arial" w:hAnsi="Arial" w:cs="Arial"/>
          <w:lang w:val="en-US"/>
        </w:rPr>
        <w:t>str_Line</w:t>
      </w:r>
      <w:proofErr w:type="spellEnd"/>
      <w:r w:rsidRPr="00E047FF">
        <w:rPr>
          <w:rFonts w:ascii="Arial" w:eastAsia="Arial" w:hAnsi="Arial" w:cs="Arial"/>
          <w:lang w:val="en-US"/>
        </w:rPr>
        <w:t xml:space="preserve"> = </w:t>
      </w:r>
      <w:proofErr w:type="spellStart"/>
      <w:r w:rsidRPr="00E047FF">
        <w:rPr>
          <w:rFonts w:ascii="Arial" w:eastAsia="Arial" w:hAnsi="Arial" w:cs="Arial"/>
          <w:lang w:val="en-US"/>
        </w:rPr>
        <w:t>readCSVBufferedReader.readLine</w:t>
      </w:r>
      <w:proofErr w:type="spellEnd"/>
      <w:r w:rsidRPr="00E047FF">
        <w:rPr>
          <w:rFonts w:ascii="Arial" w:eastAsia="Arial" w:hAnsi="Arial" w:cs="Arial"/>
          <w:lang w:val="en-US"/>
        </w:rPr>
        <w:t xml:space="preserve">()) != null ? </w:t>
      </w:r>
      <w:proofErr w:type="spellStart"/>
      <w:r w:rsidRPr="00E047FF">
        <w:rPr>
          <w:rFonts w:ascii="Arial" w:eastAsia="Arial" w:hAnsi="Arial" w:cs="Arial"/>
          <w:lang w:val="en-US"/>
        </w:rPr>
        <w:t>str_Line.split</w:t>
      </w:r>
      <w:proofErr w:type="spellEnd"/>
      <w:r w:rsidRPr="00E047FF">
        <w:rPr>
          <w:rFonts w:ascii="Arial" w:eastAsia="Arial" w:hAnsi="Arial" w:cs="Arial"/>
          <w:lang w:val="en-US"/>
        </w:rPr>
        <w:t>("\" *, *\"") : null;</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t>/* It was open on initialization section. */</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r>
      <w:proofErr w:type="spellStart"/>
      <w:r w:rsidRPr="00E047FF">
        <w:rPr>
          <w:rFonts w:ascii="Arial" w:eastAsia="Arial" w:hAnsi="Arial" w:cs="Arial"/>
          <w:lang w:val="en-US"/>
        </w:rPr>
        <w:t>readCSVBufferedReader.close</w:t>
      </w:r>
      <w:proofErr w:type="spellEnd"/>
      <w:r w:rsidRPr="00E047FF">
        <w:rPr>
          <w:rFonts w:ascii="Arial" w:eastAsia="Arial" w:hAnsi="Arial" w:cs="Arial"/>
          <w:lang w:val="en-US"/>
        </w:rPr>
        <w:t>();</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t>if (</w:t>
      </w:r>
      <w:proofErr w:type="spellStart"/>
      <w:r w:rsidRPr="00E047FF">
        <w:rPr>
          <w:rFonts w:ascii="Arial" w:eastAsia="Arial" w:hAnsi="Arial" w:cs="Arial"/>
          <w:lang w:val="en-US"/>
        </w:rPr>
        <w:t>discoverOSStringBuilderArray</w:t>
      </w:r>
      <w:proofErr w:type="spellEnd"/>
      <w:r w:rsidRPr="00E047FF">
        <w:rPr>
          <w:rFonts w:ascii="Arial" w:eastAsia="Arial" w:hAnsi="Arial" w:cs="Arial"/>
          <w:lang w:val="en-US"/>
        </w:rPr>
        <w:t>[1].equals("FLAG")){</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r>
      <w:proofErr w:type="spellStart"/>
      <w:r w:rsidRPr="00E047FF">
        <w:rPr>
          <w:rFonts w:ascii="Arial" w:eastAsia="Arial" w:hAnsi="Arial" w:cs="Arial"/>
          <w:lang w:val="en-US"/>
        </w:rPr>
        <w:t>int_error_code</w:t>
      </w:r>
      <w:proofErr w:type="spellEnd"/>
      <w:r w:rsidRPr="00E047FF">
        <w:rPr>
          <w:rFonts w:ascii="Arial" w:eastAsia="Arial" w:hAnsi="Arial" w:cs="Arial"/>
          <w:lang w:val="en-US"/>
        </w:rPr>
        <w:t xml:space="preserve"> = 6;</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r>
      <w:proofErr w:type="spellStart"/>
      <w:r w:rsidRPr="00E047FF">
        <w:rPr>
          <w:rFonts w:ascii="Arial" w:eastAsia="Arial" w:hAnsi="Arial" w:cs="Arial"/>
          <w:lang w:val="en-US"/>
        </w:rPr>
        <w:t>System.err.print</w:t>
      </w:r>
      <w:proofErr w:type="spellEnd"/>
      <w:r w:rsidRPr="00E047FF">
        <w:rPr>
          <w:rFonts w:ascii="Arial" w:eastAsia="Arial" w:hAnsi="Arial" w:cs="Arial"/>
          <w:lang w:val="en-US"/>
        </w:rPr>
        <w:t>("\</w:t>
      </w:r>
      <w:proofErr w:type="spellStart"/>
      <w:r w:rsidRPr="00E047FF">
        <w:rPr>
          <w:rFonts w:ascii="Arial" w:eastAsia="Arial" w:hAnsi="Arial" w:cs="Arial"/>
          <w:lang w:val="en-US"/>
        </w:rPr>
        <w:t>nException</w:t>
      </w:r>
      <w:proofErr w:type="spellEnd"/>
      <w:r w:rsidRPr="00E047FF">
        <w:rPr>
          <w:rFonts w:ascii="Arial" w:eastAsia="Arial" w:hAnsi="Arial" w:cs="Arial"/>
          <w:lang w:val="en-US"/>
        </w:rPr>
        <w:t xml:space="preserve"> " + </w:t>
      </w:r>
      <w:proofErr w:type="spellStart"/>
      <w:r w:rsidRPr="00E047FF">
        <w:rPr>
          <w:rFonts w:ascii="Arial" w:eastAsia="Arial" w:hAnsi="Arial" w:cs="Arial"/>
          <w:lang w:val="en-US"/>
        </w:rPr>
        <w:t>int_error_code</w:t>
      </w:r>
      <w:proofErr w:type="spellEnd"/>
      <w:r w:rsidRPr="00E047FF">
        <w:rPr>
          <w:rFonts w:ascii="Arial" w:eastAsia="Arial" w:hAnsi="Arial" w:cs="Arial"/>
          <w:lang w:val="en-US"/>
        </w:rPr>
        <w:t xml:space="preserve"> + ": operating system not allowed.\n");</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r>
      <w:proofErr w:type="spellStart"/>
      <w:r w:rsidRPr="00E047FF">
        <w:rPr>
          <w:rFonts w:ascii="Arial" w:eastAsia="Arial" w:hAnsi="Arial" w:cs="Arial"/>
          <w:lang w:val="en-US"/>
        </w:rPr>
        <w:t>System.exit</w:t>
      </w:r>
      <w:proofErr w:type="spellEnd"/>
      <w:r w:rsidRPr="00E047FF">
        <w:rPr>
          <w:rFonts w:ascii="Arial" w:eastAsia="Arial" w:hAnsi="Arial" w:cs="Arial"/>
          <w:lang w:val="en-US"/>
        </w:rPr>
        <w:t>(</w:t>
      </w:r>
      <w:proofErr w:type="spellStart"/>
      <w:r w:rsidRPr="00E047FF">
        <w:rPr>
          <w:rFonts w:ascii="Arial" w:eastAsia="Arial" w:hAnsi="Arial" w:cs="Arial"/>
          <w:lang w:val="en-US"/>
        </w:rPr>
        <w:t>int_error_code</w:t>
      </w:r>
      <w:proofErr w:type="spellEnd"/>
      <w:r w:rsidRPr="00E047FF">
        <w:rPr>
          <w:rFonts w:ascii="Arial" w:eastAsia="Arial" w:hAnsi="Arial" w:cs="Arial"/>
          <w:lang w:val="en-US"/>
        </w:rPr>
        <w:t>);</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t>}</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t>operatingSystemSpecific.clearConsole(discoverOSStringBuilderArray[0].indexOf("indows") != -1);</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r>
      <w:proofErr w:type="spellStart"/>
      <w:r w:rsidRPr="00E047FF">
        <w:rPr>
          <w:rFonts w:ascii="Arial" w:eastAsia="Arial" w:hAnsi="Arial" w:cs="Arial"/>
          <w:lang w:val="en-US"/>
        </w:rPr>
        <w:t>str_LocalAddressesArrayList</w:t>
      </w:r>
      <w:proofErr w:type="spellEnd"/>
      <w:r w:rsidRPr="00E047FF">
        <w:rPr>
          <w:rFonts w:ascii="Arial" w:eastAsia="Arial" w:hAnsi="Arial" w:cs="Arial"/>
          <w:lang w:val="en-US"/>
        </w:rPr>
        <w:t xml:space="preserve"> = </w:t>
      </w:r>
      <w:proofErr w:type="spellStart"/>
      <w:r w:rsidRPr="00E047FF">
        <w:rPr>
          <w:rFonts w:ascii="Arial" w:eastAsia="Arial" w:hAnsi="Arial" w:cs="Arial"/>
          <w:lang w:val="en-US"/>
        </w:rPr>
        <w:t>obtainAvailableLocalAddresses</w:t>
      </w:r>
      <w:proofErr w:type="spellEnd"/>
      <w:r w:rsidRPr="00E047FF">
        <w:rPr>
          <w:rFonts w:ascii="Arial" w:eastAsia="Arial" w:hAnsi="Arial" w:cs="Arial"/>
          <w:lang w:val="en-US"/>
        </w:rPr>
        <w:t>();</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proofErr w:type="spellStart"/>
      <w:r w:rsidRPr="00E047FF">
        <w:rPr>
          <w:rFonts w:ascii="Arial" w:eastAsia="Arial" w:hAnsi="Arial" w:cs="Arial"/>
          <w:lang w:val="en-US"/>
        </w:rPr>
        <w:t>System.out.print</w:t>
      </w:r>
      <w:proofErr w:type="spellEnd"/>
      <w:r w:rsidRPr="00E047FF">
        <w:rPr>
          <w:rFonts w:ascii="Arial" w:eastAsia="Arial" w:hAnsi="Arial" w:cs="Arial"/>
          <w:lang w:val="en-US"/>
        </w:rPr>
        <w:t>(</w:t>
      </w:r>
      <w:proofErr w:type="spellStart"/>
      <w:r w:rsidRPr="00E047FF">
        <w:rPr>
          <w:rFonts w:ascii="Arial" w:eastAsia="Arial" w:hAnsi="Arial" w:cs="Arial"/>
          <w:lang w:val="en-US"/>
        </w:rPr>
        <w:t>str_topo</w:t>
      </w:r>
      <w:proofErr w:type="spellEnd"/>
      <w:r w:rsidRPr="00E047FF">
        <w:rPr>
          <w:rFonts w:ascii="Arial" w:eastAsia="Arial" w:hAnsi="Arial" w:cs="Arial"/>
          <w:lang w:val="en-US"/>
        </w:rPr>
        <w:t xml:space="preserve"> +</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t xml:space="preserve">                 "\</w:t>
      </w:r>
      <w:proofErr w:type="spellStart"/>
      <w:r w:rsidRPr="00E047FF">
        <w:rPr>
          <w:rFonts w:ascii="Arial" w:eastAsia="Arial" w:hAnsi="Arial" w:cs="Arial"/>
          <w:lang w:val="en-US"/>
        </w:rPr>
        <w:t>nHello</w:t>
      </w:r>
      <w:proofErr w:type="spellEnd"/>
      <w:r w:rsidRPr="00E047FF">
        <w:rPr>
          <w:rFonts w:ascii="Arial" w:eastAsia="Arial" w:hAnsi="Arial" w:cs="Arial"/>
          <w:lang w:val="en-US"/>
        </w:rPr>
        <w:t xml:space="preserve"> " + </w:t>
      </w:r>
      <w:proofErr w:type="spellStart"/>
      <w:r w:rsidRPr="00E047FF">
        <w:rPr>
          <w:rFonts w:ascii="Arial" w:eastAsia="Arial" w:hAnsi="Arial" w:cs="Arial"/>
          <w:lang w:val="en-US"/>
        </w:rPr>
        <w:t>System.getProperty</w:t>
      </w:r>
      <w:proofErr w:type="spellEnd"/>
      <w:r w:rsidRPr="00E047FF">
        <w:rPr>
          <w:rFonts w:ascii="Arial" w:eastAsia="Arial" w:hAnsi="Arial" w:cs="Arial"/>
          <w:lang w:val="en-US"/>
        </w:rPr>
        <w:t xml:space="preserve">("user.name", </w:t>
      </w:r>
      <w:proofErr w:type="spellStart"/>
      <w:r w:rsidRPr="00E047FF">
        <w:rPr>
          <w:rFonts w:ascii="Arial" w:eastAsia="Arial" w:hAnsi="Arial" w:cs="Arial"/>
          <w:lang w:val="en-US"/>
        </w:rPr>
        <w:t>str_IDFileValuesArray</w:t>
      </w:r>
      <w:proofErr w:type="spellEnd"/>
      <w:r w:rsidRPr="00E047FF">
        <w:rPr>
          <w:rFonts w:ascii="Arial" w:eastAsia="Arial" w:hAnsi="Arial" w:cs="Arial"/>
          <w:lang w:val="en-US"/>
        </w:rPr>
        <w:t>[1]) + ".\n" +</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t xml:space="preserve">                 </w:t>
      </w:r>
      <w:proofErr w:type="spellStart"/>
      <w:r w:rsidRPr="00E047FF">
        <w:rPr>
          <w:rFonts w:ascii="Arial" w:eastAsia="Arial" w:hAnsi="Arial" w:cs="Arial"/>
          <w:lang w:val="en-US"/>
        </w:rPr>
        <w:t>discoverOSStringBuilderArray</w:t>
      </w:r>
      <w:proofErr w:type="spellEnd"/>
      <w:r w:rsidRPr="00E047FF">
        <w:rPr>
          <w:rFonts w:ascii="Arial" w:eastAsia="Arial" w:hAnsi="Arial" w:cs="Arial"/>
          <w:lang w:val="en-US"/>
        </w:rPr>
        <w:t>[0] +</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t xml:space="preserve">                 "loopback IP in use:\t" + str_LocalAddressesArrayList.get(0) + "\n" +</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t xml:space="preserve">                 "internal IP in use:\t" + str_LocalAddressesArrayList.get(1) + "\n" +</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 xml:space="preserve">                         "external IP in use:\t" + str_LocalAddressesArrayList.get(2) + "\n");</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t>/* Use address and port from command line. */</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t>if (</w:t>
      </w:r>
      <w:proofErr w:type="spellStart"/>
      <w:r w:rsidRPr="00E047FF">
        <w:rPr>
          <w:rFonts w:ascii="Arial" w:eastAsia="Arial" w:hAnsi="Arial" w:cs="Arial"/>
          <w:lang w:val="en-US"/>
        </w:rPr>
        <w:t>args.length</w:t>
      </w:r>
      <w:proofErr w:type="spellEnd"/>
      <w:r w:rsidRPr="00E047FF">
        <w:rPr>
          <w:rFonts w:ascii="Arial" w:eastAsia="Arial" w:hAnsi="Arial" w:cs="Arial"/>
          <w:lang w:val="en-US"/>
        </w:rPr>
        <w:t xml:space="preserve"> == 2){</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t>/* TODO: handle input. */</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proofErr w:type="spellStart"/>
      <w:r w:rsidRPr="00E047FF">
        <w:rPr>
          <w:rFonts w:ascii="Arial" w:eastAsia="Arial" w:hAnsi="Arial" w:cs="Arial"/>
          <w:lang w:val="en-US"/>
        </w:rPr>
        <w:t>peerPeer</w:t>
      </w:r>
      <w:proofErr w:type="spellEnd"/>
      <w:r w:rsidRPr="00E047FF">
        <w:rPr>
          <w:rFonts w:ascii="Arial" w:eastAsia="Arial" w:hAnsi="Arial" w:cs="Arial"/>
          <w:lang w:val="en-US"/>
        </w:rPr>
        <w:t xml:space="preserve"> = new Peer(</w:t>
      </w:r>
      <w:proofErr w:type="spellStart"/>
      <w:r w:rsidRPr="00E047FF">
        <w:rPr>
          <w:rFonts w:ascii="Arial" w:eastAsia="Arial" w:hAnsi="Arial" w:cs="Arial"/>
          <w:lang w:val="en-US"/>
        </w:rPr>
        <w:t>args</w:t>
      </w:r>
      <w:proofErr w:type="spellEnd"/>
      <w:r w:rsidRPr="00E047FF">
        <w:rPr>
          <w:rFonts w:ascii="Arial" w:eastAsia="Arial" w:hAnsi="Arial" w:cs="Arial"/>
          <w:lang w:val="en-US"/>
        </w:rPr>
        <w:t xml:space="preserve">[0], </w:t>
      </w:r>
      <w:proofErr w:type="spellStart"/>
      <w:r w:rsidRPr="00E047FF">
        <w:rPr>
          <w:rFonts w:ascii="Arial" w:eastAsia="Arial" w:hAnsi="Arial" w:cs="Arial"/>
          <w:lang w:val="en-US"/>
        </w:rPr>
        <w:t>Integer.parseInt</w:t>
      </w:r>
      <w:proofErr w:type="spellEnd"/>
      <w:r w:rsidRPr="00E047FF">
        <w:rPr>
          <w:rFonts w:ascii="Arial" w:eastAsia="Arial" w:hAnsi="Arial" w:cs="Arial"/>
          <w:lang w:val="en-US"/>
        </w:rPr>
        <w:t>(</w:t>
      </w:r>
      <w:proofErr w:type="spellStart"/>
      <w:r w:rsidRPr="00E047FF">
        <w:rPr>
          <w:rFonts w:ascii="Arial" w:eastAsia="Arial" w:hAnsi="Arial" w:cs="Arial"/>
          <w:lang w:val="en-US"/>
        </w:rPr>
        <w:t>args</w:t>
      </w:r>
      <w:proofErr w:type="spellEnd"/>
      <w:r w:rsidRPr="00E047FF">
        <w:rPr>
          <w:rFonts w:ascii="Arial" w:eastAsia="Arial" w:hAnsi="Arial" w:cs="Arial"/>
          <w:lang w:val="en-US"/>
        </w:rPr>
        <w:t>[1]));</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t>}</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t>/* Use addresses and ports from file. */</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t>else if (</w:t>
      </w:r>
      <w:proofErr w:type="spellStart"/>
      <w:r w:rsidRPr="00E047FF">
        <w:rPr>
          <w:rFonts w:ascii="Arial" w:eastAsia="Arial" w:hAnsi="Arial" w:cs="Arial"/>
          <w:lang w:val="en-US"/>
        </w:rPr>
        <w:t>args.length</w:t>
      </w:r>
      <w:proofErr w:type="spellEnd"/>
      <w:r w:rsidRPr="00E047FF">
        <w:rPr>
          <w:rFonts w:ascii="Arial" w:eastAsia="Arial" w:hAnsi="Arial" w:cs="Arial"/>
          <w:lang w:val="en-US"/>
        </w:rPr>
        <w:t xml:space="preserve"> == 0){</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lastRenderedPageBreak/>
        <w:tab/>
      </w:r>
      <w:r w:rsidRPr="00E047FF">
        <w:rPr>
          <w:rFonts w:ascii="Arial" w:eastAsia="Arial" w:hAnsi="Arial" w:cs="Arial"/>
          <w:lang w:val="en-US"/>
        </w:rPr>
        <w:tab/>
        <w:t>/* Reads group file (multiple lines). */</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r>
      <w:proofErr w:type="spellStart"/>
      <w:r w:rsidRPr="00E047FF">
        <w:rPr>
          <w:rFonts w:ascii="Arial" w:eastAsia="Arial" w:hAnsi="Arial" w:cs="Arial"/>
          <w:lang w:val="en-US"/>
        </w:rPr>
        <w:t>readCSVBufferedReader</w:t>
      </w:r>
      <w:proofErr w:type="spellEnd"/>
      <w:r w:rsidRPr="00E047FF">
        <w:rPr>
          <w:rFonts w:ascii="Arial" w:eastAsia="Arial" w:hAnsi="Arial" w:cs="Arial"/>
          <w:lang w:val="en-US"/>
        </w:rPr>
        <w:tab/>
        <w:t xml:space="preserve">= </w:t>
      </w:r>
      <w:proofErr w:type="spellStart"/>
      <w:r w:rsidRPr="00E047FF">
        <w:rPr>
          <w:rFonts w:ascii="Arial" w:eastAsia="Arial" w:hAnsi="Arial" w:cs="Arial"/>
          <w:lang w:val="en-US"/>
        </w:rPr>
        <w:t>parseCSV</w:t>
      </w:r>
      <w:proofErr w:type="spellEnd"/>
      <w:r w:rsidRPr="00E047FF">
        <w:rPr>
          <w:rFonts w:ascii="Arial" w:eastAsia="Arial" w:hAnsi="Arial" w:cs="Arial"/>
          <w:lang w:val="en-US"/>
        </w:rPr>
        <w:t>(</w:t>
      </w:r>
      <w:proofErr w:type="spellStart"/>
      <w:r w:rsidRPr="00E047FF">
        <w:rPr>
          <w:rFonts w:ascii="Arial" w:eastAsia="Arial" w:hAnsi="Arial" w:cs="Arial"/>
          <w:lang w:val="en-US"/>
        </w:rPr>
        <w:t>str_group_file</w:t>
      </w:r>
      <w:proofErr w:type="spellEnd"/>
      <w:r w:rsidRPr="00E047FF">
        <w:rPr>
          <w:rFonts w:ascii="Arial" w:eastAsia="Arial" w:hAnsi="Arial" w:cs="Arial"/>
          <w:lang w:val="en-US"/>
        </w:rPr>
        <w:t>);</w:t>
      </w:r>
    </w:p>
    <w:p w:rsidR="00E047FF" w:rsidRPr="00E047FF" w:rsidRDefault="00E047FF" w:rsidP="00E047FF">
      <w:pPr>
        <w:spacing w:line="360" w:lineRule="auto"/>
        <w:rPr>
          <w:rFonts w:ascii="Arial" w:eastAsia="Arial" w:hAnsi="Arial" w:cs="Arial"/>
        </w:rPr>
      </w:pPr>
      <w:r w:rsidRPr="00E047FF">
        <w:rPr>
          <w:rFonts w:ascii="Arial" w:eastAsia="Arial" w:hAnsi="Arial" w:cs="Arial"/>
          <w:lang w:val="en-US"/>
        </w:rPr>
        <w:tab/>
      </w:r>
      <w:r w:rsidRPr="00E047FF">
        <w:rPr>
          <w:rFonts w:ascii="Arial" w:eastAsia="Arial" w:hAnsi="Arial" w:cs="Arial"/>
          <w:lang w:val="en-US"/>
        </w:rPr>
        <w:tab/>
        <w:t xml:space="preserve">    </w:t>
      </w:r>
      <w:r w:rsidRPr="00E047FF">
        <w:rPr>
          <w:rFonts w:ascii="Arial" w:eastAsia="Arial" w:hAnsi="Arial" w:cs="Arial"/>
        </w:rPr>
        <w:t>System.</w:t>
      </w:r>
      <w:proofErr w:type="spellStart"/>
      <w:r w:rsidRPr="00E047FF">
        <w:rPr>
          <w:rFonts w:ascii="Arial" w:eastAsia="Arial" w:hAnsi="Arial" w:cs="Arial"/>
        </w:rPr>
        <w:t>out.print</w:t>
      </w:r>
      <w:proofErr w:type="spellEnd"/>
      <w:r w:rsidRPr="00E047FF">
        <w:rPr>
          <w:rFonts w:ascii="Arial" w:eastAsia="Arial" w:hAnsi="Arial" w:cs="Arial"/>
        </w:rPr>
        <w:t>("\n" +</w:t>
      </w:r>
    </w:p>
    <w:p w:rsidR="00E047FF" w:rsidRPr="00E047FF" w:rsidRDefault="00E047FF" w:rsidP="00E047FF">
      <w:pPr>
        <w:spacing w:line="360" w:lineRule="auto"/>
        <w:rPr>
          <w:rFonts w:ascii="Arial" w:eastAsia="Arial" w:hAnsi="Arial" w:cs="Arial"/>
        </w:rPr>
      </w:pPr>
      <w:r w:rsidRPr="00E047FF">
        <w:rPr>
          <w:rFonts w:ascii="Arial" w:eastAsia="Arial" w:hAnsi="Arial" w:cs="Arial"/>
        </w:rPr>
        <w:t xml:space="preserve">                             "G R O U P\n" +</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rPr>
        <w:tab/>
      </w:r>
      <w:r w:rsidRPr="00E047FF">
        <w:rPr>
          <w:rFonts w:ascii="Arial" w:eastAsia="Arial" w:hAnsi="Arial" w:cs="Arial"/>
        </w:rPr>
        <w:tab/>
        <w:t xml:space="preserve">    </w:t>
      </w:r>
      <w:r w:rsidRPr="00E047FF">
        <w:rPr>
          <w:rFonts w:ascii="Arial" w:eastAsia="Arial" w:hAnsi="Arial" w:cs="Arial"/>
        </w:rPr>
        <w:tab/>
      </w:r>
      <w:r w:rsidRPr="00E047FF">
        <w:rPr>
          <w:rFonts w:ascii="Arial" w:eastAsia="Arial" w:hAnsi="Arial" w:cs="Arial"/>
        </w:rPr>
        <w:tab/>
        <w:t xml:space="preserve">         </w:t>
      </w:r>
      <w:r w:rsidRPr="00E047FF">
        <w:rPr>
          <w:rFonts w:ascii="Arial" w:eastAsia="Arial" w:hAnsi="Arial" w:cs="Arial"/>
          <w:lang w:val="en-US"/>
        </w:rPr>
        <w:t>"\n");</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t>while ((</w:t>
      </w:r>
      <w:proofErr w:type="spellStart"/>
      <w:r w:rsidRPr="00E047FF">
        <w:rPr>
          <w:rFonts w:ascii="Arial" w:eastAsia="Arial" w:hAnsi="Arial" w:cs="Arial"/>
          <w:lang w:val="en-US"/>
        </w:rPr>
        <w:t>str_Line</w:t>
      </w:r>
      <w:proofErr w:type="spellEnd"/>
      <w:r w:rsidRPr="00E047FF">
        <w:rPr>
          <w:rFonts w:ascii="Arial" w:eastAsia="Arial" w:hAnsi="Arial" w:cs="Arial"/>
          <w:lang w:val="en-US"/>
        </w:rPr>
        <w:t xml:space="preserve"> = </w:t>
      </w:r>
      <w:proofErr w:type="spellStart"/>
      <w:r w:rsidRPr="00E047FF">
        <w:rPr>
          <w:rFonts w:ascii="Arial" w:eastAsia="Arial" w:hAnsi="Arial" w:cs="Arial"/>
          <w:lang w:val="en-US"/>
        </w:rPr>
        <w:t>readCSVBufferedReader.readLine</w:t>
      </w:r>
      <w:proofErr w:type="spellEnd"/>
      <w:r w:rsidRPr="00E047FF">
        <w:rPr>
          <w:rFonts w:ascii="Arial" w:eastAsia="Arial" w:hAnsi="Arial" w:cs="Arial"/>
          <w:lang w:val="en-US"/>
        </w:rPr>
        <w:t>()) != null){</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t>/* Each line is added, in a FIFO scheme. */</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t>str_GroupFileValuesArrayList.add(</w:t>
      </w:r>
      <w:proofErr w:type="spellStart"/>
      <w:r w:rsidRPr="00E047FF">
        <w:rPr>
          <w:rFonts w:ascii="Arial" w:eastAsia="Arial" w:hAnsi="Arial" w:cs="Arial"/>
          <w:lang w:val="en-US"/>
        </w:rPr>
        <w:t>str_Line.split</w:t>
      </w:r>
      <w:proofErr w:type="spellEnd"/>
      <w:r w:rsidRPr="00E047FF">
        <w:rPr>
          <w:rFonts w:ascii="Arial" w:eastAsia="Arial" w:hAnsi="Arial" w:cs="Arial"/>
          <w:lang w:val="en-US"/>
        </w:rPr>
        <w:t>("\" *, *\""));</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t>str_GroupFileAddressesArrayList.add(str_GroupFileValuesArrayList.get(int_index)[4]);</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r>
      <w:proofErr w:type="spellStart"/>
      <w:r w:rsidRPr="00E047FF">
        <w:rPr>
          <w:rFonts w:ascii="Arial" w:eastAsia="Arial" w:hAnsi="Arial" w:cs="Arial"/>
          <w:lang w:val="en-US"/>
        </w:rPr>
        <w:t>groupFilePortsIntegerArrayList.add</w:t>
      </w:r>
      <w:proofErr w:type="spellEnd"/>
      <w:r w:rsidRPr="00E047FF">
        <w:rPr>
          <w:rFonts w:ascii="Arial" w:eastAsia="Arial" w:hAnsi="Arial" w:cs="Arial"/>
          <w:lang w:val="en-US"/>
        </w:rPr>
        <w:t>(new Integer(str_GroupFileValuesArrayList.get(int_index)[5].replaceAll("\"", "")));</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t xml:space="preserve">    /* Print the second column (user name). */</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t xml:space="preserve">    </w:t>
      </w:r>
      <w:proofErr w:type="spellStart"/>
      <w:r w:rsidRPr="00E047FF">
        <w:rPr>
          <w:rFonts w:ascii="Arial" w:eastAsia="Arial" w:hAnsi="Arial" w:cs="Arial"/>
          <w:lang w:val="en-US"/>
        </w:rPr>
        <w:t>System.out.print</w:t>
      </w:r>
      <w:proofErr w:type="spellEnd"/>
      <w:r w:rsidRPr="00E047FF">
        <w:rPr>
          <w:rFonts w:ascii="Arial" w:eastAsia="Arial" w:hAnsi="Arial" w:cs="Arial"/>
          <w:lang w:val="en-US"/>
        </w:rPr>
        <w:t>("* " + str_GroupFileValuesArrayList.get(</w:t>
      </w:r>
      <w:proofErr w:type="spellStart"/>
      <w:r w:rsidRPr="00E047FF">
        <w:rPr>
          <w:rFonts w:ascii="Arial" w:eastAsia="Arial" w:hAnsi="Arial" w:cs="Arial"/>
          <w:lang w:val="en-US"/>
        </w:rPr>
        <w:t>int_index</w:t>
      </w:r>
      <w:proofErr w:type="spellEnd"/>
      <w:r w:rsidRPr="00E047FF">
        <w:rPr>
          <w:rFonts w:ascii="Arial" w:eastAsia="Arial" w:hAnsi="Arial" w:cs="Arial"/>
          <w:lang w:val="en-US"/>
        </w:rPr>
        <w:t>)[1] + "\n");</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t xml:space="preserve">    </w:t>
      </w:r>
      <w:proofErr w:type="spellStart"/>
      <w:r w:rsidRPr="00E047FF">
        <w:rPr>
          <w:rFonts w:ascii="Arial" w:eastAsia="Arial" w:hAnsi="Arial" w:cs="Arial"/>
          <w:lang w:val="en-US"/>
        </w:rPr>
        <w:t>int_index</w:t>
      </w:r>
      <w:proofErr w:type="spellEnd"/>
      <w:r w:rsidRPr="00E047FF">
        <w:rPr>
          <w:rFonts w:ascii="Arial" w:eastAsia="Arial" w:hAnsi="Arial" w:cs="Arial"/>
          <w:lang w:val="en-US"/>
        </w:rPr>
        <w:t>++;</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t>}</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r>
      <w:proofErr w:type="spellStart"/>
      <w:r w:rsidRPr="00E047FF">
        <w:rPr>
          <w:rFonts w:ascii="Arial" w:eastAsia="Arial" w:hAnsi="Arial" w:cs="Arial"/>
          <w:lang w:val="en-US"/>
        </w:rPr>
        <w:t>readCSVBufferedReader.close</w:t>
      </w:r>
      <w:proofErr w:type="spellEnd"/>
      <w:r w:rsidRPr="00E047FF">
        <w:rPr>
          <w:rFonts w:ascii="Arial" w:eastAsia="Arial" w:hAnsi="Arial" w:cs="Arial"/>
          <w:lang w:val="en-US"/>
        </w:rPr>
        <w:t>();</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t xml:space="preserve">/* Nice trick on method </w:t>
      </w:r>
      <w:proofErr w:type="spellStart"/>
      <w:r w:rsidRPr="00E047FF">
        <w:rPr>
          <w:rFonts w:ascii="Arial" w:eastAsia="Arial" w:hAnsi="Arial" w:cs="Arial"/>
          <w:lang w:val="en-US"/>
        </w:rPr>
        <w:t>toArray</w:t>
      </w:r>
      <w:proofErr w:type="spellEnd"/>
      <w:r w:rsidRPr="00E047FF">
        <w:rPr>
          <w:rFonts w:ascii="Arial" w:eastAsia="Arial" w:hAnsi="Arial" w:cs="Arial"/>
          <w:lang w:val="en-US"/>
        </w:rPr>
        <w:t>(), passing an array as argument. */</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r>
      <w:proofErr w:type="spellStart"/>
      <w:r w:rsidRPr="00E047FF">
        <w:rPr>
          <w:rFonts w:ascii="Arial" w:eastAsia="Arial" w:hAnsi="Arial" w:cs="Arial"/>
          <w:lang w:val="en-US"/>
        </w:rPr>
        <w:t>peerPeer</w:t>
      </w:r>
      <w:proofErr w:type="spellEnd"/>
      <w:r w:rsidRPr="00E047FF">
        <w:rPr>
          <w:rFonts w:ascii="Arial" w:eastAsia="Arial" w:hAnsi="Arial" w:cs="Arial"/>
          <w:lang w:val="en-US"/>
        </w:rPr>
        <w:t xml:space="preserve"> = new Peer(</w:t>
      </w:r>
      <w:proofErr w:type="spellStart"/>
      <w:r w:rsidRPr="00E047FF">
        <w:rPr>
          <w:rFonts w:ascii="Arial" w:eastAsia="Arial" w:hAnsi="Arial" w:cs="Arial"/>
          <w:lang w:val="en-US"/>
        </w:rPr>
        <w:t>str_GroupFileAddressesArrayList.toArray</w:t>
      </w:r>
      <w:proofErr w:type="spellEnd"/>
      <w:r w:rsidRPr="00E047FF">
        <w:rPr>
          <w:rFonts w:ascii="Arial" w:eastAsia="Arial" w:hAnsi="Arial" w:cs="Arial"/>
          <w:lang w:val="en-US"/>
        </w:rPr>
        <w:t xml:space="preserve">(new String[0]), </w:t>
      </w:r>
      <w:proofErr w:type="spellStart"/>
      <w:r w:rsidRPr="00E047FF">
        <w:rPr>
          <w:rFonts w:ascii="Arial" w:eastAsia="Arial" w:hAnsi="Arial" w:cs="Arial"/>
          <w:lang w:val="en-US"/>
        </w:rPr>
        <w:t>groupFilePortsIntegerArrayList.toArray</w:t>
      </w:r>
      <w:proofErr w:type="spellEnd"/>
      <w:r w:rsidRPr="00E047FF">
        <w:rPr>
          <w:rFonts w:ascii="Arial" w:eastAsia="Arial" w:hAnsi="Arial" w:cs="Arial"/>
          <w:lang w:val="en-US"/>
        </w:rPr>
        <w:t>(new Integer[0]));</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t>}</w:t>
      </w:r>
    </w:p>
    <w:p w:rsidR="00E047FF" w:rsidRDefault="00E047FF" w:rsidP="00E047FF">
      <w:pPr>
        <w:spacing w:line="360" w:lineRule="auto"/>
        <w:rPr>
          <w:rFonts w:ascii="Arial" w:eastAsia="Arial" w:hAnsi="Arial" w:cs="Arial"/>
          <w:lang w:val="en-US"/>
        </w:rPr>
      </w:pPr>
    </w:p>
    <w:p w:rsidR="00E047FF" w:rsidRDefault="00E047FF" w:rsidP="00E047FF">
      <w:pPr>
        <w:spacing w:line="360" w:lineRule="auto"/>
        <w:rPr>
          <w:rFonts w:ascii="Arial" w:eastAsia="Arial" w:hAnsi="Arial" w:cs="Arial"/>
          <w:lang w:val="en-US"/>
        </w:rPr>
      </w:pP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t>else{</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r>
      <w:proofErr w:type="spellStart"/>
      <w:r w:rsidRPr="00E047FF">
        <w:rPr>
          <w:rFonts w:ascii="Arial" w:eastAsia="Arial" w:hAnsi="Arial" w:cs="Arial"/>
          <w:lang w:val="en-US"/>
        </w:rPr>
        <w:t>System.err.print</w:t>
      </w:r>
      <w:proofErr w:type="spellEnd"/>
      <w:r w:rsidRPr="00E047FF">
        <w:rPr>
          <w:rFonts w:ascii="Arial" w:eastAsia="Arial" w:hAnsi="Arial" w:cs="Arial"/>
          <w:lang w:val="en-US"/>
        </w:rPr>
        <w:t>("\</w:t>
      </w:r>
      <w:proofErr w:type="spellStart"/>
      <w:r w:rsidRPr="00E047FF">
        <w:rPr>
          <w:rFonts w:ascii="Arial" w:eastAsia="Arial" w:hAnsi="Arial" w:cs="Arial"/>
          <w:lang w:val="en-US"/>
        </w:rPr>
        <w:t>nException</w:t>
      </w:r>
      <w:proofErr w:type="spellEnd"/>
      <w:r w:rsidRPr="00E047FF">
        <w:rPr>
          <w:rFonts w:ascii="Arial" w:eastAsia="Arial" w:hAnsi="Arial" w:cs="Arial"/>
          <w:lang w:val="en-US"/>
        </w:rPr>
        <w:t xml:space="preserve"> 001: " + </w:t>
      </w:r>
      <w:proofErr w:type="spellStart"/>
      <w:r w:rsidRPr="00E047FF">
        <w:rPr>
          <w:rFonts w:ascii="Arial" w:eastAsia="Arial" w:hAnsi="Arial" w:cs="Arial"/>
          <w:lang w:val="en-US"/>
        </w:rPr>
        <w:t>str_usage</w:t>
      </w:r>
      <w:proofErr w:type="spellEnd"/>
      <w:r w:rsidRPr="00E047FF">
        <w:rPr>
          <w:rFonts w:ascii="Arial" w:eastAsia="Arial" w:hAnsi="Arial" w:cs="Arial"/>
          <w:lang w:val="en-US"/>
        </w:rPr>
        <w:t>);</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r>
      <w:proofErr w:type="spellStart"/>
      <w:r w:rsidRPr="00E047FF">
        <w:rPr>
          <w:rFonts w:ascii="Arial" w:eastAsia="Arial" w:hAnsi="Arial" w:cs="Arial"/>
          <w:lang w:val="en-US"/>
        </w:rPr>
        <w:t>System.exit</w:t>
      </w:r>
      <w:proofErr w:type="spellEnd"/>
      <w:r w:rsidRPr="00E047FF">
        <w:rPr>
          <w:rFonts w:ascii="Arial" w:eastAsia="Arial" w:hAnsi="Arial" w:cs="Arial"/>
          <w:lang w:val="en-US"/>
        </w:rPr>
        <w:t>(1);</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t>}</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t>/* Main loop. */</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t>do{</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r>
      <w:proofErr w:type="spellStart"/>
      <w:r w:rsidRPr="00E047FF">
        <w:rPr>
          <w:rFonts w:ascii="Arial" w:eastAsia="Arial" w:hAnsi="Arial" w:cs="Arial"/>
          <w:lang w:val="en-US"/>
        </w:rPr>
        <w:t>System.out.print</w:t>
      </w:r>
      <w:proofErr w:type="spellEnd"/>
      <w:r w:rsidRPr="00E047FF">
        <w:rPr>
          <w:rFonts w:ascii="Arial" w:eastAsia="Arial" w:hAnsi="Arial" w:cs="Arial"/>
          <w:lang w:val="en-US"/>
        </w:rPr>
        <w:t>("\</w:t>
      </w:r>
      <w:proofErr w:type="spellStart"/>
      <w:r w:rsidRPr="00E047FF">
        <w:rPr>
          <w:rFonts w:ascii="Arial" w:eastAsia="Arial" w:hAnsi="Arial" w:cs="Arial"/>
          <w:lang w:val="en-US"/>
        </w:rPr>
        <w:t>nCHOOSE</w:t>
      </w:r>
      <w:proofErr w:type="spellEnd"/>
      <w:r w:rsidRPr="00E047FF">
        <w:rPr>
          <w:rFonts w:ascii="Arial" w:eastAsia="Arial" w:hAnsi="Arial" w:cs="Arial"/>
          <w:lang w:val="en-US"/>
        </w:rPr>
        <w:t xml:space="preserve"> ACTION:\n" +</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t xml:space="preserve">                 "\n" +</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t xml:space="preserve">         "0) quit\n" +</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lastRenderedPageBreak/>
        <w:tab/>
      </w:r>
      <w:r w:rsidRPr="00E047FF">
        <w:rPr>
          <w:rFonts w:ascii="Arial" w:eastAsia="Arial" w:hAnsi="Arial" w:cs="Arial"/>
          <w:lang w:val="en-US"/>
        </w:rPr>
        <w:tab/>
      </w:r>
      <w:r w:rsidRPr="00E047FF">
        <w:rPr>
          <w:rFonts w:ascii="Arial" w:eastAsia="Arial" w:hAnsi="Arial" w:cs="Arial"/>
          <w:lang w:val="en-US"/>
        </w:rPr>
        <w:tab/>
        <w:t xml:space="preserve">                 "1) send text\n" +</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t xml:space="preserve">         "2) send file\n" +</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t xml:space="preserve">                 "3) receive file\n");</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r>
      <w:proofErr w:type="spellStart"/>
      <w:r w:rsidRPr="00E047FF">
        <w:rPr>
          <w:rFonts w:ascii="Arial" w:eastAsia="Arial" w:hAnsi="Arial" w:cs="Arial"/>
          <w:lang w:val="en-US"/>
        </w:rPr>
        <w:t>int_action</w:t>
      </w:r>
      <w:proofErr w:type="spellEnd"/>
      <w:r w:rsidRPr="00E047FF">
        <w:rPr>
          <w:rFonts w:ascii="Arial" w:eastAsia="Arial" w:hAnsi="Arial" w:cs="Arial"/>
          <w:lang w:val="en-US"/>
        </w:rPr>
        <w:t xml:space="preserve"> = </w:t>
      </w:r>
      <w:proofErr w:type="spellStart"/>
      <w:r w:rsidRPr="00E047FF">
        <w:rPr>
          <w:rFonts w:ascii="Arial" w:eastAsia="Arial" w:hAnsi="Arial" w:cs="Arial"/>
          <w:lang w:val="en-US"/>
        </w:rPr>
        <w:t>Integer.parseInt</w:t>
      </w:r>
      <w:proofErr w:type="spellEnd"/>
      <w:r w:rsidRPr="00E047FF">
        <w:rPr>
          <w:rFonts w:ascii="Arial" w:eastAsia="Arial" w:hAnsi="Arial" w:cs="Arial"/>
          <w:lang w:val="en-US"/>
        </w:rPr>
        <w:t>(</w:t>
      </w:r>
      <w:proofErr w:type="spellStart"/>
      <w:r w:rsidRPr="00E047FF">
        <w:rPr>
          <w:rFonts w:ascii="Arial" w:eastAsia="Arial" w:hAnsi="Arial" w:cs="Arial"/>
          <w:lang w:val="en-US"/>
        </w:rPr>
        <w:t>scannerScanner.next</w:t>
      </w:r>
      <w:proofErr w:type="spellEnd"/>
      <w:r w:rsidRPr="00E047FF">
        <w:rPr>
          <w:rFonts w:ascii="Arial" w:eastAsia="Arial" w:hAnsi="Arial" w:cs="Arial"/>
          <w:lang w:val="en-US"/>
        </w:rPr>
        <w:t>());</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t>switch(</w:t>
      </w:r>
      <w:proofErr w:type="spellStart"/>
      <w:r w:rsidRPr="00E047FF">
        <w:rPr>
          <w:rFonts w:ascii="Arial" w:eastAsia="Arial" w:hAnsi="Arial" w:cs="Arial"/>
          <w:lang w:val="en-US"/>
        </w:rPr>
        <w:t>int_action</w:t>
      </w:r>
      <w:proofErr w:type="spellEnd"/>
      <w:r w:rsidRPr="00E047FF">
        <w:rPr>
          <w:rFonts w:ascii="Arial" w:eastAsia="Arial" w:hAnsi="Arial" w:cs="Arial"/>
          <w:lang w:val="en-US"/>
        </w:rPr>
        <w:t>){</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t>case 0: {</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t>break;</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t>}</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t>/* Play the client role. */</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t>case 1: {</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r>
      <w:proofErr w:type="spellStart"/>
      <w:r w:rsidRPr="00E047FF">
        <w:rPr>
          <w:rFonts w:ascii="Arial" w:eastAsia="Arial" w:hAnsi="Arial" w:cs="Arial"/>
          <w:lang w:val="en-US"/>
        </w:rPr>
        <w:t>peerPeer.playClient</w:t>
      </w:r>
      <w:proofErr w:type="spellEnd"/>
      <w:r w:rsidRPr="00E047FF">
        <w:rPr>
          <w:rFonts w:ascii="Arial" w:eastAsia="Arial" w:hAnsi="Arial" w:cs="Arial"/>
          <w:lang w:val="en-US"/>
        </w:rPr>
        <w:t>(</w:t>
      </w:r>
      <w:proofErr w:type="spellStart"/>
      <w:r w:rsidRPr="00E047FF">
        <w:rPr>
          <w:rFonts w:ascii="Arial" w:eastAsia="Arial" w:hAnsi="Arial" w:cs="Arial"/>
          <w:lang w:val="en-US"/>
        </w:rPr>
        <w:t>messageStringBuilder</w:t>
      </w:r>
      <w:proofErr w:type="spellEnd"/>
      <w:r w:rsidRPr="00E047FF">
        <w:rPr>
          <w:rFonts w:ascii="Arial" w:eastAsia="Arial" w:hAnsi="Arial" w:cs="Arial"/>
          <w:lang w:val="en-US"/>
        </w:rPr>
        <w:t>);</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t>break;</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t>}</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t>/* Send file. */</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t>case 2: {</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r>
      <w:proofErr w:type="spellStart"/>
      <w:r w:rsidRPr="00E047FF">
        <w:rPr>
          <w:rFonts w:ascii="Arial" w:eastAsia="Arial" w:hAnsi="Arial" w:cs="Arial"/>
          <w:lang w:val="en-US"/>
        </w:rPr>
        <w:t>peerPeer.playSeeder</w:t>
      </w:r>
      <w:proofErr w:type="spellEnd"/>
      <w:r w:rsidRPr="00E047FF">
        <w:rPr>
          <w:rFonts w:ascii="Arial" w:eastAsia="Arial" w:hAnsi="Arial" w:cs="Arial"/>
          <w:lang w:val="en-US"/>
        </w:rPr>
        <w:t xml:space="preserve">(new </w:t>
      </w:r>
      <w:proofErr w:type="spellStart"/>
      <w:r w:rsidRPr="00E047FF">
        <w:rPr>
          <w:rFonts w:ascii="Arial" w:eastAsia="Arial" w:hAnsi="Arial" w:cs="Arial"/>
          <w:lang w:val="en-US"/>
        </w:rPr>
        <w:t>StringBuilder</w:t>
      </w:r>
      <w:proofErr w:type="spellEnd"/>
      <w:r w:rsidRPr="00E047FF">
        <w:rPr>
          <w:rFonts w:ascii="Arial" w:eastAsia="Arial" w:hAnsi="Arial" w:cs="Arial"/>
          <w:lang w:val="en-US"/>
        </w:rPr>
        <w:t>());</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t>break;</w:t>
      </w:r>
    </w:p>
    <w:p w:rsidR="00E047FF" w:rsidRPr="00E047FF" w:rsidRDefault="00E047FF" w:rsidP="00E047FF">
      <w:pPr>
        <w:spacing w:line="360" w:lineRule="auto"/>
        <w:rPr>
          <w:rFonts w:ascii="Arial" w:eastAsia="Arial" w:hAnsi="Arial" w:cs="Arial"/>
          <w:lang w:val="en-US"/>
        </w:rPr>
      </w:pPr>
      <w:r>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t>}</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t>/* Receive file. */</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t>case 3: {</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r>
      <w:proofErr w:type="spellStart"/>
      <w:r w:rsidRPr="00E047FF">
        <w:rPr>
          <w:rFonts w:ascii="Arial" w:eastAsia="Arial" w:hAnsi="Arial" w:cs="Arial"/>
          <w:lang w:val="en-US"/>
        </w:rPr>
        <w:t>peerPeer.playLeecher</w:t>
      </w:r>
      <w:proofErr w:type="spellEnd"/>
      <w:r w:rsidRPr="00E047FF">
        <w:rPr>
          <w:rFonts w:ascii="Arial" w:eastAsia="Arial" w:hAnsi="Arial" w:cs="Arial"/>
          <w:lang w:val="en-US"/>
        </w:rPr>
        <w:t xml:space="preserve">(new </w:t>
      </w:r>
      <w:proofErr w:type="spellStart"/>
      <w:r w:rsidRPr="00E047FF">
        <w:rPr>
          <w:rFonts w:ascii="Arial" w:eastAsia="Arial" w:hAnsi="Arial" w:cs="Arial"/>
          <w:lang w:val="en-US"/>
        </w:rPr>
        <w:t>StringBuilder</w:t>
      </w:r>
      <w:proofErr w:type="spellEnd"/>
      <w:r w:rsidRPr="00E047FF">
        <w:rPr>
          <w:rFonts w:ascii="Arial" w:eastAsia="Arial" w:hAnsi="Arial" w:cs="Arial"/>
          <w:lang w:val="en-US"/>
        </w:rPr>
        <w:t>());</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t>break;</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t>}</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t>default: {</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r>
      <w:proofErr w:type="spellStart"/>
      <w:r w:rsidRPr="00E047FF">
        <w:rPr>
          <w:rFonts w:ascii="Arial" w:eastAsia="Arial" w:hAnsi="Arial" w:cs="Arial"/>
          <w:lang w:val="en-US"/>
        </w:rPr>
        <w:t>peerPeer.playServer</w:t>
      </w:r>
      <w:proofErr w:type="spellEnd"/>
      <w:r w:rsidRPr="00E047FF">
        <w:rPr>
          <w:rFonts w:ascii="Arial" w:eastAsia="Arial" w:hAnsi="Arial" w:cs="Arial"/>
          <w:lang w:val="en-US"/>
        </w:rPr>
        <w:t>();</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t>break;</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r>
      <w:r>
        <w:rPr>
          <w:rFonts w:ascii="Arial" w:eastAsia="Arial" w:hAnsi="Arial" w:cs="Arial"/>
          <w:lang w:val="en-US"/>
        </w:rPr>
        <w:tab/>
      </w:r>
      <w:r>
        <w:rPr>
          <w:rFonts w:ascii="Arial" w:eastAsia="Arial" w:hAnsi="Arial" w:cs="Arial"/>
          <w:lang w:val="en-US"/>
        </w:rPr>
        <w:tab/>
      </w:r>
      <w:r w:rsidRPr="00E047FF">
        <w:rPr>
          <w:rFonts w:ascii="Arial" w:eastAsia="Arial" w:hAnsi="Arial" w:cs="Arial"/>
          <w:lang w:val="en-US"/>
        </w:rPr>
        <w:t>}</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t>}</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t>if (</w:t>
      </w:r>
      <w:proofErr w:type="spellStart"/>
      <w:r w:rsidRPr="00E047FF">
        <w:rPr>
          <w:rFonts w:ascii="Arial" w:eastAsia="Arial" w:hAnsi="Arial" w:cs="Arial"/>
          <w:lang w:val="en-US"/>
        </w:rPr>
        <w:t>scannerScanner.next</w:t>
      </w:r>
      <w:proofErr w:type="spellEnd"/>
      <w:r w:rsidRPr="00E047FF">
        <w:rPr>
          <w:rFonts w:ascii="Arial" w:eastAsia="Arial" w:hAnsi="Arial" w:cs="Arial"/>
          <w:lang w:val="en-US"/>
        </w:rPr>
        <w:t>().equals(null)){</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t>/* Play the server role. */</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r>
      <w:proofErr w:type="spellStart"/>
      <w:r w:rsidRPr="00E047FF">
        <w:rPr>
          <w:rFonts w:ascii="Arial" w:eastAsia="Arial" w:hAnsi="Arial" w:cs="Arial"/>
          <w:lang w:val="en-US"/>
        </w:rPr>
        <w:t>peerPeer.playServer</w:t>
      </w:r>
      <w:proofErr w:type="spellEnd"/>
      <w:r w:rsidRPr="00E047FF">
        <w:rPr>
          <w:rFonts w:ascii="Arial" w:eastAsia="Arial" w:hAnsi="Arial" w:cs="Arial"/>
          <w:lang w:val="en-US"/>
        </w:rPr>
        <w:t>();</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t>}</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r>
      <w:r w:rsidRPr="00E047FF">
        <w:rPr>
          <w:rFonts w:ascii="Arial" w:eastAsia="Arial" w:hAnsi="Arial" w:cs="Arial"/>
          <w:lang w:val="en-US"/>
        </w:rPr>
        <w:tab/>
        <w:t>} while (</w:t>
      </w:r>
      <w:proofErr w:type="spellStart"/>
      <w:r w:rsidRPr="00E047FF">
        <w:rPr>
          <w:rFonts w:ascii="Arial" w:eastAsia="Arial" w:hAnsi="Arial" w:cs="Arial"/>
          <w:lang w:val="en-US"/>
        </w:rPr>
        <w:t>int_error_code</w:t>
      </w:r>
      <w:proofErr w:type="spellEnd"/>
      <w:r w:rsidRPr="00E047FF">
        <w:rPr>
          <w:rFonts w:ascii="Arial" w:eastAsia="Arial" w:hAnsi="Arial" w:cs="Arial"/>
          <w:lang w:val="en-US"/>
        </w:rPr>
        <w:t xml:space="preserve"> != 0 &amp;&amp; </w:t>
      </w:r>
      <w:proofErr w:type="spellStart"/>
      <w:r w:rsidRPr="00E047FF">
        <w:rPr>
          <w:rFonts w:ascii="Arial" w:eastAsia="Arial" w:hAnsi="Arial" w:cs="Arial"/>
          <w:lang w:val="en-US"/>
        </w:rPr>
        <w:t>int_action</w:t>
      </w:r>
      <w:proofErr w:type="spellEnd"/>
      <w:r w:rsidRPr="00E047FF">
        <w:rPr>
          <w:rFonts w:ascii="Arial" w:eastAsia="Arial" w:hAnsi="Arial" w:cs="Arial"/>
          <w:lang w:val="en-US"/>
        </w:rPr>
        <w:t xml:space="preserve"> != 0);</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E047FF">
        <w:rPr>
          <w:rFonts w:ascii="Arial" w:eastAsia="Arial" w:hAnsi="Arial" w:cs="Arial"/>
          <w:lang w:val="en-US"/>
        </w:rPr>
        <w:tab/>
      </w:r>
      <w:proofErr w:type="spellStart"/>
      <w:r w:rsidRPr="00E047FF">
        <w:rPr>
          <w:rFonts w:ascii="Arial" w:eastAsia="Arial" w:hAnsi="Arial" w:cs="Arial"/>
          <w:lang w:val="en-US"/>
        </w:rPr>
        <w:t>scannerScanner.close</w:t>
      </w:r>
      <w:proofErr w:type="spellEnd"/>
      <w:r w:rsidRPr="00E047FF">
        <w:rPr>
          <w:rFonts w:ascii="Arial" w:eastAsia="Arial" w:hAnsi="Arial" w:cs="Arial"/>
          <w:lang w:val="en-US"/>
        </w:rPr>
        <w:t>();</w:t>
      </w:r>
    </w:p>
    <w:p w:rsidR="00E047FF" w:rsidRPr="00E047FF" w:rsidRDefault="00E047FF" w:rsidP="00E047FF">
      <w:pPr>
        <w:spacing w:line="360" w:lineRule="auto"/>
        <w:rPr>
          <w:rFonts w:ascii="Arial" w:eastAsia="Arial" w:hAnsi="Arial" w:cs="Arial"/>
          <w:lang w:val="en-US"/>
        </w:rPr>
      </w:pPr>
      <w:r w:rsidRPr="00E047FF">
        <w:rPr>
          <w:rFonts w:ascii="Arial" w:eastAsia="Arial" w:hAnsi="Arial" w:cs="Arial"/>
          <w:lang w:val="en-US"/>
        </w:rPr>
        <w:lastRenderedPageBreak/>
        <w:tab/>
      </w:r>
      <w:r w:rsidRPr="00E047FF">
        <w:rPr>
          <w:rFonts w:ascii="Arial" w:eastAsia="Arial" w:hAnsi="Arial" w:cs="Arial"/>
          <w:lang w:val="en-US"/>
        </w:rPr>
        <w:tab/>
      </w:r>
      <w:proofErr w:type="spellStart"/>
      <w:r w:rsidRPr="00E047FF">
        <w:rPr>
          <w:rFonts w:ascii="Arial" w:eastAsia="Arial" w:hAnsi="Arial" w:cs="Arial"/>
          <w:lang w:val="en-US"/>
        </w:rPr>
        <w:t>System.exit</w:t>
      </w:r>
      <w:proofErr w:type="spellEnd"/>
      <w:r w:rsidRPr="00E047FF">
        <w:rPr>
          <w:rFonts w:ascii="Arial" w:eastAsia="Arial" w:hAnsi="Arial" w:cs="Arial"/>
          <w:lang w:val="en-US"/>
        </w:rPr>
        <w:t>(</w:t>
      </w:r>
      <w:proofErr w:type="spellStart"/>
      <w:r w:rsidRPr="00E047FF">
        <w:rPr>
          <w:rFonts w:ascii="Arial" w:eastAsia="Arial" w:hAnsi="Arial" w:cs="Arial"/>
          <w:lang w:val="en-US"/>
        </w:rPr>
        <w:t>int_error_code</w:t>
      </w:r>
      <w:proofErr w:type="spellEnd"/>
      <w:r w:rsidRPr="00E047FF">
        <w:rPr>
          <w:rFonts w:ascii="Arial" w:eastAsia="Arial" w:hAnsi="Arial" w:cs="Arial"/>
          <w:lang w:val="en-US"/>
        </w:rPr>
        <w:t>);</w:t>
      </w:r>
    </w:p>
    <w:p w:rsidR="00E047FF" w:rsidRPr="0080289D" w:rsidRDefault="00E047FF" w:rsidP="00E047FF">
      <w:pPr>
        <w:spacing w:line="360" w:lineRule="auto"/>
        <w:rPr>
          <w:rFonts w:ascii="Arial" w:eastAsia="Arial" w:hAnsi="Arial" w:cs="Arial"/>
          <w:lang w:val="en-US"/>
        </w:rPr>
      </w:pPr>
      <w:r w:rsidRPr="00E047FF">
        <w:rPr>
          <w:rFonts w:ascii="Arial" w:eastAsia="Arial" w:hAnsi="Arial" w:cs="Arial"/>
          <w:lang w:val="en-US"/>
        </w:rPr>
        <w:tab/>
      </w:r>
      <w:r w:rsidRPr="0080289D">
        <w:rPr>
          <w:rFonts w:ascii="Arial" w:eastAsia="Arial" w:hAnsi="Arial" w:cs="Arial"/>
          <w:lang w:val="en-US"/>
        </w:rPr>
        <w:t>} /* Method main() end. */</w:t>
      </w:r>
    </w:p>
    <w:p w:rsidR="00E047FF" w:rsidRDefault="00E047FF" w:rsidP="00E047FF">
      <w:pPr>
        <w:spacing w:line="360" w:lineRule="auto"/>
        <w:rPr>
          <w:rFonts w:ascii="Arial" w:eastAsia="Arial" w:hAnsi="Arial" w:cs="Arial"/>
          <w:lang w:val="en-US"/>
        </w:rPr>
      </w:pPr>
      <w:r w:rsidRPr="0080289D">
        <w:rPr>
          <w:rFonts w:ascii="Arial" w:eastAsia="Arial" w:hAnsi="Arial" w:cs="Arial"/>
          <w:lang w:val="en-US"/>
        </w:rPr>
        <w:t xml:space="preserve">} /* Class </w:t>
      </w:r>
      <w:proofErr w:type="spellStart"/>
      <w:r w:rsidRPr="0080289D">
        <w:rPr>
          <w:rFonts w:ascii="Arial" w:eastAsia="Arial" w:hAnsi="Arial" w:cs="Arial"/>
          <w:lang w:val="en-US"/>
        </w:rPr>
        <w:t>SimpleNetworkCommunicator</w:t>
      </w:r>
      <w:proofErr w:type="spellEnd"/>
      <w:r w:rsidRPr="0080289D">
        <w:rPr>
          <w:rFonts w:ascii="Arial" w:eastAsia="Arial" w:hAnsi="Arial" w:cs="Arial"/>
          <w:lang w:val="en-US"/>
        </w:rPr>
        <w:t xml:space="preserve"> end. */</w:t>
      </w:r>
    </w:p>
    <w:p w:rsidR="0080289D" w:rsidRDefault="0080289D" w:rsidP="00E047FF">
      <w:pPr>
        <w:spacing w:line="360" w:lineRule="auto"/>
        <w:rPr>
          <w:rFonts w:ascii="Arial" w:eastAsia="Arial" w:hAnsi="Arial" w:cs="Arial"/>
          <w:lang w:val="en-US"/>
        </w:rPr>
      </w:pPr>
    </w:p>
    <w:p w:rsidR="0080289D" w:rsidRDefault="0080289D" w:rsidP="00E047FF">
      <w:pPr>
        <w:spacing w:line="360" w:lineRule="auto"/>
        <w:rPr>
          <w:rFonts w:ascii="Arial" w:eastAsia="Arial" w:hAnsi="Arial" w:cs="Arial"/>
          <w:lang w:val="en-US"/>
        </w:rPr>
      </w:pPr>
    </w:p>
    <w:p w:rsidR="0080289D" w:rsidRDefault="0080289D" w:rsidP="00E047FF">
      <w:pPr>
        <w:spacing w:line="360" w:lineRule="auto"/>
        <w:rPr>
          <w:rFonts w:ascii="Arial" w:eastAsia="Arial" w:hAnsi="Arial" w:cs="Arial"/>
          <w:lang w:val="en-US"/>
        </w:rPr>
      </w:pPr>
    </w:p>
    <w:p w:rsidR="0080289D" w:rsidRDefault="0080289D" w:rsidP="00E047FF">
      <w:pPr>
        <w:spacing w:line="360" w:lineRule="auto"/>
        <w:rPr>
          <w:rFonts w:ascii="Arial" w:eastAsia="Arial" w:hAnsi="Arial" w:cs="Arial"/>
          <w:lang w:val="en-US"/>
        </w:rPr>
      </w:pPr>
    </w:p>
    <w:p w:rsidR="0080289D" w:rsidRDefault="0080289D" w:rsidP="00E047FF">
      <w:pPr>
        <w:spacing w:line="360" w:lineRule="auto"/>
        <w:rPr>
          <w:rFonts w:ascii="Arial" w:eastAsia="Arial" w:hAnsi="Arial" w:cs="Arial"/>
          <w:lang w:val="en-US"/>
        </w:rPr>
      </w:pPr>
    </w:p>
    <w:p w:rsidR="0080289D" w:rsidRDefault="0080289D" w:rsidP="00E047FF">
      <w:pPr>
        <w:spacing w:line="360" w:lineRule="auto"/>
        <w:rPr>
          <w:rFonts w:ascii="Arial" w:eastAsia="Arial" w:hAnsi="Arial" w:cs="Arial"/>
          <w:lang w:val="en-US"/>
        </w:rPr>
      </w:pPr>
    </w:p>
    <w:p w:rsidR="0080289D" w:rsidRDefault="0080289D" w:rsidP="00E047FF">
      <w:pPr>
        <w:spacing w:line="360" w:lineRule="auto"/>
        <w:rPr>
          <w:rFonts w:ascii="Arial" w:eastAsia="Arial" w:hAnsi="Arial" w:cs="Arial"/>
          <w:lang w:val="en-US"/>
        </w:rPr>
      </w:pPr>
    </w:p>
    <w:p w:rsidR="0080289D" w:rsidRDefault="0080289D" w:rsidP="00E047FF">
      <w:pPr>
        <w:spacing w:line="360" w:lineRule="auto"/>
        <w:rPr>
          <w:rFonts w:ascii="Arial" w:eastAsia="Arial" w:hAnsi="Arial" w:cs="Arial"/>
          <w:lang w:val="en-US"/>
        </w:rPr>
      </w:pPr>
    </w:p>
    <w:p w:rsidR="0080289D" w:rsidRDefault="0080289D" w:rsidP="00E047FF">
      <w:pPr>
        <w:spacing w:line="360" w:lineRule="auto"/>
        <w:rPr>
          <w:rFonts w:ascii="Arial" w:eastAsia="Arial" w:hAnsi="Arial" w:cs="Arial"/>
          <w:lang w:val="en-US"/>
        </w:rPr>
      </w:pPr>
    </w:p>
    <w:p w:rsidR="0080289D" w:rsidRDefault="0080289D" w:rsidP="00E047FF">
      <w:pPr>
        <w:spacing w:line="360" w:lineRule="auto"/>
        <w:rPr>
          <w:rFonts w:ascii="Arial" w:eastAsia="Arial" w:hAnsi="Arial" w:cs="Arial"/>
          <w:lang w:val="en-US"/>
        </w:rPr>
      </w:pPr>
    </w:p>
    <w:p w:rsidR="0080289D" w:rsidRDefault="0080289D" w:rsidP="00E047FF">
      <w:pPr>
        <w:spacing w:line="360" w:lineRule="auto"/>
        <w:rPr>
          <w:rFonts w:ascii="Arial" w:eastAsia="Arial" w:hAnsi="Arial" w:cs="Arial"/>
          <w:lang w:val="en-US"/>
        </w:rPr>
      </w:pPr>
    </w:p>
    <w:p w:rsidR="0080289D" w:rsidRDefault="0080289D" w:rsidP="00E047FF">
      <w:pPr>
        <w:spacing w:line="360" w:lineRule="auto"/>
        <w:rPr>
          <w:rFonts w:ascii="Arial" w:eastAsia="Arial" w:hAnsi="Arial" w:cs="Arial"/>
          <w:lang w:val="en-US"/>
        </w:rPr>
      </w:pPr>
    </w:p>
    <w:p w:rsidR="0080289D" w:rsidRDefault="0080289D" w:rsidP="00E047FF">
      <w:pPr>
        <w:spacing w:line="360" w:lineRule="auto"/>
        <w:rPr>
          <w:rFonts w:ascii="Arial" w:eastAsia="Arial" w:hAnsi="Arial" w:cs="Arial"/>
          <w:lang w:val="en-US"/>
        </w:rPr>
      </w:pPr>
    </w:p>
    <w:p w:rsidR="0080289D" w:rsidRDefault="0080289D" w:rsidP="00E047FF">
      <w:pPr>
        <w:spacing w:line="360" w:lineRule="auto"/>
        <w:rPr>
          <w:rFonts w:ascii="Arial" w:eastAsia="Arial" w:hAnsi="Arial" w:cs="Arial"/>
          <w:lang w:val="en-US"/>
        </w:rPr>
      </w:pPr>
    </w:p>
    <w:p w:rsidR="0080289D" w:rsidRDefault="0080289D" w:rsidP="00E047FF">
      <w:pPr>
        <w:spacing w:line="360" w:lineRule="auto"/>
        <w:rPr>
          <w:rFonts w:ascii="Arial" w:eastAsia="Arial" w:hAnsi="Arial" w:cs="Arial"/>
          <w:lang w:val="en-US"/>
        </w:rPr>
      </w:pPr>
    </w:p>
    <w:p w:rsidR="0080289D" w:rsidRDefault="0080289D" w:rsidP="00E047FF">
      <w:pPr>
        <w:spacing w:line="360" w:lineRule="auto"/>
        <w:rPr>
          <w:rFonts w:ascii="Arial" w:eastAsia="Arial" w:hAnsi="Arial" w:cs="Arial"/>
          <w:lang w:val="en-US"/>
        </w:rPr>
      </w:pPr>
    </w:p>
    <w:p w:rsidR="0080289D" w:rsidRDefault="0080289D" w:rsidP="00E047FF">
      <w:pPr>
        <w:spacing w:line="360" w:lineRule="auto"/>
        <w:rPr>
          <w:rFonts w:ascii="Arial" w:eastAsia="Arial" w:hAnsi="Arial" w:cs="Arial"/>
          <w:lang w:val="en-US"/>
        </w:rPr>
      </w:pPr>
    </w:p>
    <w:p w:rsidR="0080289D" w:rsidRDefault="0080289D" w:rsidP="00E047FF">
      <w:pPr>
        <w:spacing w:line="360" w:lineRule="auto"/>
        <w:rPr>
          <w:rFonts w:ascii="Arial" w:eastAsia="Arial" w:hAnsi="Arial" w:cs="Arial"/>
          <w:lang w:val="en-US"/>
        </w:rPr>
      </w:pPr>
    </w:p>
    <w:p w:rsidR="0080289D" w:rsidRDefault="0080289D" w:rsidP="00E047FF">
      <w:pPr>
        <w:spacing w:line="360" w:lineRule="auto"/>
        <w:rPr>
          <w:rFonts w:ascii="Arial" w:eastAsia="Arial" w:hAnsi="Arial" w:cs="Arial"/>
          <w:lang w:val="en-US"/>
        </w:rPr>
      </w:pPr>
    </w:p>
    <w:p w:rsidR="0080289D" w:rsidRDefault="0080289D" w:rsidP="00E047FF">
      <w:pPr>
        <w:spacing w:line="360" w:lineRule="auto"/>
        <w:rPr>
          <w:rFonts w:ascii="Arial" w:eastAsia="Arial" w:hAnsi="Arial" w:cs="Arial"/>
          <w:lang w:val="en-US"/>
        </w:rPr>
      </w:pPr>
    </w:p>
    <w:p w:rsidR="0080289D" w:rsidRDefault="0080289D" w:rsidP="00E047FF">
      <w:pPr>
        <w:spacing w:line="360" w:lineRule="auto"/>
        <w:rPr>
          <w:rFonts w:ascii="Arial" w:eastAsia="Arial" w:hAnsi="Arial" w:cs="Arial"/>
          <w:lang w:val="en-US"/>
        </w:rPr>
      </w:pPr>
    </w:p>
    <w:p w:rsidR="0080289D" w:rsidRDefault="0080289D" w:rsidP="00E047FF">
      <w:pPr>
        <w:spacing w:line="360" w:lineRule="auto"/>
        <w:rPr>
          <w:rFonts w:ascii="Arial" w:eastAsia="Arial" w:hAnsi="Arial" w:cs="Arial"/>
          <w:lang w:val="en-US"/>
        </w:rPr>
      </w:pPr>
    </w:p>
    <w:p w:rsidR="0080289D" w:rsidRDefault="0080289D" w:rsidP="00E047FF">
      <w:pPr>
        <w:spacing w:line="360" w:lineRule="auto"/>
        <w:rPr>
          <w:rFonts w:ascii="Arial" w:eastAsia="Arial" w:hAnsi="Arial" w:cs="Arial"/>
          <w:lang w:val="en-US"/>
        </w:rPr>
      </w:pPr>
    </w:p>
    <w:p w:rsidR="0080289D" w:rsidRDefault="0080289D" w:rsidP="00E047FF">
      <w:pPr>
        <w:spacing w:line="360" w:lineRule="auto"/>
        <w:rPr>
          <w:rFonts w:ascii="Arial" w:eastAsia="Arial" w:hAnsi="Arial" w:cs="Arial"/>
          <w:lang w:val="en-US"/>
        </w:rPr>
      </w:pPr>
    </w:p>
    <w:p w:rsidR="0080289D" w:rsidRDefault="0080289D" w:rsidP="00E047FF">
      <w:pPr>
        <w:spacing w:line="360" w:lineRule="auto"/>
        <w:rPr>
          <w:rFonts w:ascii="Arial" w:eastAsia="Arial" w:hAnsi="Arial" w:cs="Arial"/>
          <w:lang w:val="en-US"/>
        </w:rPr>
      </w:pPr>
    </w:p>
    <w:p w:rsidR="0080289D" w:rsidRDefault="0080289D" w:rsidP="00E047FF">
      <w:pPr>
        <w:spacing w:line="360" w:lineRule="auto"/>
        <w:rPr>
          <w:rFonts w:ascii="Arial" w:eastAsia="Arial" w:hAnsi="Arial" w:cs="Arial"/>
          <w:lang w:val="en-US"/>
        </w:rPr>
      </w:pPr>
    </w:p>
    <w:p w:rsidR="0080289D" w:rsidRDefault="0080289D" w:rsidP="00E047FF">
      <w:pPr>
        <w:spacing w:line="360" w:lineRule="auto"/>
        <w:rPr>
          <w:rFonts w:ascii="Arial" w:eastAsia="Arial" w:hAnsi="Arial" w:cs="Arial"/>
          <w:lang w:val="en-US"/>
        </w:rPr>
      </w:pPr>
    </w:p>
    <w:p w:rsidR="0080289D" w:rsidRDefault="0080289D" w:rsidP="00E047FF">
      <w:pPr>
        <w:spacing w:line="360" w:lineRule="auto"/>
        <w:rPr>
          <w:rFonts w:ascii="Arial" w:eastAsia="Arial" w:hAnsi="Arial" w:cs="Arial"/>
          <w:lang w:val="en-US"/>
        </w:rPr>
      </w:pPr>
    </w:p>
    <w:p w:rsidR="0080289D" w:rsidRDefault="0080289D" w:rsidP="00E047FF">
      <w:pPr>
        <w:spacing w:line="360" w:lineRule="auto"/>
        <w:rPr>
          <w:rFonts w:ascii="Arial" w:eastAsia="Arial" w:hAnsi="Arial" w:cs="Arial"/>
          <w:lang w:val="en-US"/>
        </w:rPr>
      </w:pPr>
    </w:p>
    <w:p w:rsidR="0080289D" w:rsidRDefault="0080289D" w:rsidP="00E047FF">
      <w:pPr>
        <w:spacing w:line="360" w:lineRule="auto"/>
        <w:rPr>
          <w:rFonts w:ascii="Arial" w:eastAsia="Arial" w:hAnsi="Arial" w:cs="Arial"/>
          <w:lang w:val="en-US"/>
        </w:rPr>
      </w:pPr>
    </w:p>
    <w:p w:rsidR="0080289D" w:rsidRDefault="0080289D" w:rsidP="00E047FF">
      <w:pPr>
        <w:spacing w:line="360" w:lineRule="auto"/>
        <w:rPr>
          <w:rFonts w:ascii="Arial" w:eastAsia="Arial" w:hAnsi="Arial" w:cs="Arial"/>
          <w:lang w:val="en-US"/>
        </w:rPr>
      </w:pPr>
    </w:p>
    <w:p w:rsidR="0080289D" w:rsidRDefault="0080289D" w:rsidP="00E047FF">
      <w:pPr>
        <w:spacing w:line="360" w:lineRule="auto"/>
        <w:rPr>
          <w:rFonts w:ascii="Arial" w:eastAsia="Arial" w:hAnsi="Arial" w:cs="Arial"/>
          <w:b/>
          <w:lang w:val="en-US"/>
        </w:rPr>
      </w:pPr>
      <w:r w:rsidRPr="0080289D">
        <w:rPr>
          <w:rFonts w:ascii="Arial" w:eastAsia="Arial" w:hAnsi="Arial" w:cs="Arial"/>
          <w:b/>
          <w:lang w:val="en-US"/>
        </w:rPr>
        <w:lastRenderedPageBreak/>
        <w:t>7.BIBLIOGRAFIA</w:t>
      </w:r>
    </w:p>
    <w:p w:rsidR="0080289D" w:rsidRDefault="0080289D" w:rsidP="00E047FF">
      <w:pPr>
        <w:spacing w:line="360" w:lineRule="auto"/>
        <w:rPr>
          <w:rFonts w:ascii="Arial" w:eastAsia="Arial" w:hAnsi="Arial" w:cs="Arial"/>
          <w:b/>
          <w:lang w:val="en-US"/>
        </w:rPr>
      </w:pPr>
    </w:p>
    <w:p w:rsidR="0080289D" w:rsidRDefault="0080289D" w:rsidP="00E047FF">
      <w:pPr>
        <w:spacing w:line="360" w:lineRule="auto"/>
        <w:rPr>
          <w:rFonts w:ascii="Arial" w:eastAsia="Arial" w:hAnsi="Arial" w:cs="Arial"/>
          <w:b/>
        </w:rPr>
      </w:pPr>
      <w:r w:rsidRPr="0080289D">
        <w:rPr>
          <w:rFonts w:ascii="Arial" w:eastAsia="Arial" w:hAnsi="Arial" w:cs="Arial"/>
          <w:b/>
        </w:rPr>
        <w:t xml:space="preserve">* TANENBAUNM, </w:t>
      </w:r>
      <w:r w:rsidRPr="0080289D">
        <w:rPr>
          <w:rFonts w:ascii="Arial" w:eastAsia="Arial" w:hAnsi="Arial" w:cs="Arial"/>
        </w:rPr>
        <w:t>Andrew S.  - Redes De Computadores: Quarta Edição.</w:t>
      </w:r>
      <w:r>
        <w:rPr>
          <w:rFonts w:ascii="Arial" w:eastAsia="Arial" w:hAnsi="Arial" w:cs="Arial"/>
          <w:b/>
        </w:rPr>
        <w:t xml:space="preserve"> </w:t>
      </w:r>
    </w:p>
    <w:p w:rsidR="009F70E1" w:rsidRDefault="009F70E1" w:rsidP="00E047FF">
      <w:pPr>
        <w:spacing w:line="360" w:lineRule="auto"/>
        <w:rPr>
          <w:rFonts w:ascii="Arial" w:eastAsia="Arial" w:hAnsi="Arial" w:cs="Arial"/>
        </w:rPr>
      </w:pPr>
      <w:r>
        <w:rPr>
          <w:rFonts w:ascii="Arial" w:eastAsia="Arial" w:hAnsi="Arial" w:cs="Arial"/>
          <w:b/>
        </w:rPr>
        <w:t xml:space="preserve">* DEITEL, </w:t>
      </w:r>
      <w:r w:rsidRPr="009F70E1">
        <w:rPr>
          <w:rFonts w:ascii="Arial" w:eastAsia="Arial" w:hAnsi="Arial" w:cs="Arial"/>
        </w:rPr>
        <w:t>Paul</w:t>
      </w:r>
      <w:r>
        <w:rPr>
          <w:rFonts w:ascii="Arial" w:eastAsia="Arial" w:hAnsi="Arial" w:cs="Arial"/>
          <w:b/>
        </w:rPr>
        <w:t xml:space="preserve">, DEITEL, </w:t>
      </w:r>
      <w:r w:rsidRPr="009F70E1">
        <w:rPr>
          <w:rFonts w:ascii="Arial" w:eastAsia="Arial" w:hAnsi="Arial" w:cs="Arial"/>
        </w:rPr>
        <w:t>Harvey - Java Como Programar: 8 Edição</w:t>
      </w:r>
    </w:p>
    <w:p w:rsidR="009F70E1" w:rsidRDefault="009F70E1" w:rsidP="00E047FF">
      <w:pPr>
        <w:spacing w:line="360" w:lineRule="auto"/>
        <w:rPr>
          <w:rFonts w:ascii="Arial" w:eastAsia="Arial" w:hAnsi="Arial" w:cs="Arial"/>
        </w:rPr>
      </w:pPr>
      <w:r>
        <w:rPr>
          <w:rFonts w:ascii="Arial" w:eastAsia="Arial" w:hAnsi="Arial" w:cs="Arial"/>
        </w:rPr>
        <w:t xml:space="preserve">* </w:t>
      </w:r>
      <w:r w:rsidRPr="009F70E1">
        <w:rPr>
          <w:rFonts w:ascii="Arial" w:eastAsia="Arial" w:hAnsi="Arial" w:cs="Arial"/>
        </w:rPr>
        <w:t>https://en.wikipedia.org/wiki/Berkeley_sockets</w:t>
      </w:r>
    </w:p>
    <w:p w:rsidR="009F70E1" w:rsidRDefault="009F70E1" w:rsidP="00E047FF">
      <w:pPr>
        <w:spacing w:line="360" w:lineRule="auto"/>
        <w:rPr>
          <w:rFonts w:ascii="Arial" w:eastAsia="Arial" w:hAnsi="Arial" w:cs="Arial"/>
        </w:rPr>
      </w:pPr>
    </w:p>
    <w:p w:rsidR="009F70E1" w:rsidRDefault="009F70E1" w:rsidP="00E047FF">
      <w:pPr>
        <w:spacing w:line="360" w:lineRule="auto"/>
        <w:rPr>
          <w:rFonts w:ascii="Arial" w:eastAsia="Arial" w:hAnsi="Arial" w:cs="Arial"/>
        </w:rPr>
      </w:pPr>
    </w:p>
    <w:p w:rsidR="009F70E1" w:rsidRDefault="009F70E1" w:rsidP="00E047FF">
      <w:pPr>
        <w:spacing w:line="360" w:lineRule="auto"/>
        <w:rPr>
          <w:rFonts w:ascii="Arial" w:eastAsia="Arial" w:hAnsi="Arial" w:cs="Arial"/>
        </w:rPr>
      </w:pPr>
    </w:p>
    <w:p w:rsidR="009F70E1" w:rsidRDefault="009F70E1" w:rsidP="00E047FF">
      <w:pPr>
        <w:spacing w:line="360" w:lineRule="auto"/>
        <w:rPr>
          <w:rFonts w:ascii="Arial" w:eastAsia="Arial" w:hAnsi="Arial" w:cs="Arial"/>
        </w:rPr>
      </w:pPr>
    </w:p>
    <w:p w:rsidR="009F70E1" w:rsidRDefault="009F70E1" w:rsidP="00E047FF">
      <w:pPr>
        <w:spacing w:line="360" w:lineRule="auto"/>
        <w:rPr>
          <w:rFonts w:ascii="Arial" w:eastAsia="Arial" w:hAnsi="Arial" w:cs="Arial"/>
        </w:rPr>
      </w:pPr>
    </w:p>
    <w:p w:rsidR="009F70E1" w:rsidRDefault="009F70E1" w:rsidP="00E047FF">
      <w:pPr>
        <w:spacing w:line="360" w:lineRule="auto"/>
        <w:rPr>
          <w:rFonts w:ascii="Arial" w:eastAsia="Arial" w:hAnsi="Arial" w:cs="Arial"/>
        </w:rPr>
      </w:pPr>
    </w:p>
    <w:p w:rsidR="009F70E1" w:rsidRDefault="009F70E1" w:rsidP="00E047FF">
      <w:pPr>
        <w:spacing w:line="360" w:lineRule="auto"/>
        <w:rPr>
          <w:rFonts w:ascii="Arial" w:eastAsia="Arial" w:hAnsi="Arial" w:cs="Arial"/>
        </w:rPr>
      </w:pPr>
    </w:p>
    <w:p w:rsidR="009F70E1" w:rsidRDefault="009F70E1" w:rsidP="00E047FF">
      <w:pPr>
        <w:spacing w:line="360" w:lineRule="auto"/>
        <w:rPr>
          <w:rFonts w:ascii="Arial" w:eastAsia="Arial" w:hAnsi="Arial" w:cs="Arial"/>
        </w:rPr>
      </w:pPr>
    </w:p>
    <w:p w:rsidR="009F70E1" w:rsidRDefault="009F70E1" w:rsidP="00E047FF">
      <w:pPr>
        <w:spacing w:line="360" w:lineRule="auto"/>
        <w:rPr>
          <w:rFonts w:ascii="Arial" w:eastAsia="Arial" w:hAnsi="Arial" w:cs="Arial"/>
        </w:rPr>
      </w:pPr>
    </w:p>
    <w:p w:rsidR="009F70E1" w:rsidRDefault="009F70E1" w:rsidP="00E047FF">
      <w:pPr>
        <w:spacing w:line="360" w:lineRule="auto"/>
        <w:rPr>
          <w:rFonts w:ascii="Arial" w:eastAsia="Arial" w:hAnsi="Arial" w:cs="Arial"/>
        </w:rPr>
      </w:pPr>
    </w:p>
    <w:p w:rsidR="009F70E1" w:rsidRDefault="009F70E1" w:rsidP="00E047FF">
      <w:pPr>
        <w:spacing w:line="360" w:lineRule="auto"/>
        <w:rPr>
          <w:rFonts w:ascii="Arial" w:eastAsia="Arial" w:hAnsi="Arial" w:cs="Arial"/>
        </w:rPr>
      </w:pPr>
    </w:p>
    <w:p w:rsidR="009F70E1" w:rsidRDefault="009F70E1" w:rsidP="00E047FF">
      <w:pPr>
        <w:spacing w:line="360" w:lineRule="auto"/>
        <w:rPr>
          <w:rFonts w:ascii="Arial" w:eastAsia="Arial" w:hAnsi="Arial" w:cs="Arial"/>
        </w:rPr>
      </w:pPr>
    </w:p>
    <w:p w:rsidR="009F70E1" w:rsidRDefault="009F70E1" w:rsidP="00E047FF">
      <w:pPr>
        <w:spacing w:line="360" w:lineRule="auto"/>
        <w:rPr>
          <w:rFonts w:ascii="Arial" w:eastAsia="Arial" w:hAnsi="Arial" w:cs="Arial"/>
        </w:rPr>
      </w:pPr>
    </w:p>
    <w:p w:rsidR="009F70E1" w:rsidRDefault="009F70E1" w:rsidP="00E047FF">
      <w:pPr>
        <w:spacing w:line="360" w:lineRule="auto"/>
        <w:rPr>
          <w:rFonts w:ascii="Arial" w:eastAsia="Arial" w:hAnsi="Arial" w:cs="Arial"/>
        </w:rPr>
      </w:pPr>
    </w:p>
    <w:p w:rsidR="009F70E1" w:rsidRDefault="009F70E1" w:rsidP="00E047FF">
      <w:pPr>
        <w:spacing w:line="360" w:lineRule="auto"/>
        <w:rPr>
          <w:rFonts w:ascii="Arial" w:eastAsia="Arial" w:hAnsi="Arial" w:cs="Arial"/>
        </w:rPr>
      </w:pPr>
    </w:p>
    <w:p w:rsidR="009F70E1" w:rsidRDefault="009F70E1" w:rsidP="00E047FF">
      <w:pPr>
        <w:spacing w:line="360" w:lineRule="auto"/>
        <w:rPr>
          <w:rFonts w:ascii="Arial" w:eastAsia="Arial" w:hAnsi="Arial" w:cs="Arial"/>
        </w:rPr>
      </w:pPr>
    </w:p>
    <w:p w:rsidR="009F70E1" w:rsidRDefault="009F70E1" w:rsidP="00E047FF">
      <w:pPr>
        <w:spacing w:line="360" w:lineRule="auto"/>
        <w:rPr>
          <w:rFonts w:ascii="Arial" w:eastAsia="Arial" w:hAnsi="Arial" w:cs="Arial"/>
        </w:rPr>
      </w:pPr>
    </w:p>
    <w:p w:rsidR="009F70E1" w:rsidRDefault="009F70E1" w:rsidP="00E047FF">
      <w:pPr>
        <w:spacing w:line="360" w:lineRule="auto"/>
        <w:rPr>
          <w:rFonts w:ascii="Arial" w:eastAsia="Arial" w:hAnsi="Arial" w:cs="Arial"/>
        </w:rPr>
      </w:pPr>
    </w:p>
    <w:p w:rsidR="009F70E1" w:rsidRDefault="009F70E1" w:rsidP="00E047FF">
      <w:pPr>
        <w:spacing w:line="360" w:lineRule="auto"/>
        <w:rPr>
          <w:rFonts w:ascii="Arial" w:eastAsia="Arial" w:hAnsi="Arial" w:cs="Arial"/>
        </w:rPr>
      </w:pPr>
    </w:p>
    <w:p w:rsidR="009F70E1" w:rsidRDefault="009F70E1" w:rsidP="00E047FF">
      <w:pPr>
        <w:spacing w:line="360" w:lineRule="auto"/>
        <w:rPr>
          <w:rFonts w:ascii="Arial" w:eastAsia="Arial" w:hAnsi="Arial" w:cs="Arial"/>
        </w:rPr>
      </w:pPr>
    </w:p>
    <w:p w:rsidR="009F70E1" w:rsidRDefault="009F70E1" w:rsidP="00E047FF">
      <w:pPr>
        <w:spacing w:line="360" w:lineRule="auto"/>
        <w:rPr>
          <w:rFonts w:ascii="Arial" w:eastAsia="Arial" w:hAnsi="Arial" w:cs="Arial"/>
        </w:rPr>
      </w:pPr>
    </w:p>
    <w:p w:rsidR="009F70E1" w:rsidRDefault="009F70E1" w:rsidP="00E047FF">
      <w:pPr>
        <w:spacing w:line="360" w:lineRule="auto"/>
        <w:rPr>
          <w:rFonts w:ascii="Arial" w:eastAsia="Arial" w:hAnsi="Arial" w:cs="Arial"/>
        </w:rPr>
      </w:pPr>
    </w:p>
    <w:p w:rsidR="009F70E1" w:rsidRDefault="009F70E1" w:rsidP="00E047FF">
      <w:pPr>
        <w:spacing w:line="360" w:lineRule="auto"/>
        <w:rPr>
          <w:rFonts w:ascii="Arial" w:eastAsia="Arial" w:hAnsi="Arial" w:cs="Arial"/>
        </w:rPr>
      </w:pPr>
    </w:p>
    <w:p w:rsidR="009F70E1" w:rsidRDefault="009F70E1" w:rsidP="00E047FF">
      <w:pPr>
        <w:spacing w:line="360" w:lineRule="auto"/>
        <w:rPr>
          <w:rFonts w:ascii="Arial" w:eastAsia="Arial" w:hAnsi="Arial" w:cs="Arial"/>
        </w:rPr>
      </w:pPr>
    </w:p>
    <w:p w:rsidR="009F70E1" w:rsidRDefault="009F70E1" w:rsidP="00E047FF">
      <w:pPr>
        <w:spacing w:line="360" w:lineRule="auto"/>
        <w:rPr>
          <w:rFonts w:ascii="Arial" w:eastAsia="Arial" w:hAnsi="Arial" w:cs="Arial"/>
        </w:rPr>
      </w:pPr>
    </w:p>
    <w:p w:rsidR="009F70E1" w:rsidRDefault="009F70E1" w:rsidP="00E047FF">
      <w:pPr>
        <w:spacing w:line="360" w:lineRule="auto"/>
        <w:rPr>
          <w:rFonts w:ascii="Arial" w:eastAsia="Arial" w:hAnsi="Arial" w:cs="Arial"/>
        </w:rPr>
      </w:pPr>
    </w:p>
    <w:p w:rsidR="009F70E1" w:rsidRDefault="009F70E1" w:rsidP="00E047FF">
      <w:pPr>
        <w:spacing w:line="360" w:lineRule="auto"/>
        <w:rPr>
          <w:rFonts w:ascii="Arial" w:eastAsia="Arial" w:hAnsi="Arial" w:cs="Arial"/>
        </w:rPr>
      </w:pPr>
    </w:p>
    <w:p w:rsidR="009F70E1" w:rsidRDefault="009F70E1" w:rsidP="00E047FF">
      <w:pPr>
        <w:spacing w:line="360" w:lineRule="auto"/>
        <w:rPr>
          <w:rFonts w:ascii="Arial" w:eastAsia="Arial" w:hAnsi="Arial" w:cs="Arial"/>
        </w:rPr>
      </w:pPr>
    </w:p>
    <w:p w:rsidR="009F70E1" w:rsidRDefault="009F70E1" w:rsidP="00E047FF">
      <w:pPr>
        <w:spacing w:line="360" w:lineRule="auto"/>
        <w:rPr>
          <w:rFonts w:ascii="Arial" w:eastAsia="Arial" w:hAnsi="Arial" w:cs="Arial"/>
        </w:rPr>
      </w:pPr>
    </w:p>
    <w:p w:rsidR="009F70E1" w:rsidRPr="009F70E1" w:rsidRDefault="009F70E1" w:rsidP="00E047FF">
      <w:pPr>
        <w:spacing w:line="360" w:lineRule="auto"/>
        <w:rPr>
          <w:rFonts w:ascii="Arial" w:eastAsia="Arial" w:hAnsi="Arial" w:cs="Arial"/>
          <w:b/>
        </w:rPr>
      </w:pPr>
      <w:r w:rsidRPr="009F70E1">
        <w:rPr>
          <w:rFonts w:ascii="Arial" w:eastAsia="Arial" w:hAnsi="Arial" w:cs="Arial"/>
          <w:b/>
        </w:rPr>
        <w:lastRenderedPageBreak/>
        <w:t>8. FICHAS APS</w:t>
      </w:r>
    </w:p>
    <w:p w:rsidR="009F70E1" w:rsidRDefault="009F70E1" w:rsidP="00E047FF">
      <w:pPr>
        <w:spacing w:line="360" w:lineRule="auto"/>
        <w:rPr>
          <w:rFonts w:ascii="Arial" w:eastAsia="Arial" w:hAnsi="Arial" w:cs="Arial"/>
        </w:rPr>
      </w:pPr>
    </w:p>
    <w:p w:rsidR="009F70E1" w:rsidRDefault="009F70E1" w:rsidP="00E047FF">
      <w:pPr>
        <w:spacing w:line="360" w:lineRule="auto"/>
        <w:rPr>
          <w:rFonts w:ascii="Arial" w:eastAsia="Arial" w:hAnsi="Arial" w:cs="Arial"/>
        </w:rPr>
      </w:pPr>
      <w:r>
        <w:rPr>
          <w:rFonts w:ascii="Arial" w:eastAsia="Arial" w:hAnsi="Arial" w:cs="Arial"/>
          <w:noProof/>
          <w:lang w:eastAsia="pt-BR"/>
        </w:rPr>
        <w:drawing>
          <wp:inline distT="0" distB="0" distL="0" distR="0">
            <wp:extent cx="5687219" cy="8040223"/>
            <wp:effectExtent l="19050" t="0" r="8731" b="0"/>
            <wp:docPr id="3" name="Imagem 2" descr="ANDER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ERSON.png"/>
                    <pic:cNvPicPr/>
                  </pic:nvPicPr>
                  <pic:blipFill>
                    <a:blip r:embed="rId13" cstate="print"/>
                    <a:stretch>
                      <a:fillRect/>
                    </a:stretch>
                  </pic:blipFill>
                  <pic:spPr>
                    <a:xfrm>
                      <a:off x="0" y="0"/>
                      <a:ext cx="5687219" cy="8040223"/>
                    </a:xfrm>
                    <a:prstGeom prst="rect">
                      <a:avLst/>
                    </a:prstGeom>
                  </pic:spPr>
                </pic:pic>
              </a:graphicData>
            </a:graphic>
          </wp:inline>
        </w:drawing>
      </w:r>
    </w:p>
    <w:p w:rsidR="009F70E1" w:rsidRPr="009F70E1" w:rsidRDefault="009F70E1" w:rsidP="00E047FF">
      <w:pPr>
        <w:spacing w:line="360" w:lineRule="auto"/>
        <w:rPr>
          <w:rFonts w:ascii="Arial" w:eastAsia="Arial" w:hAnsi="Arial" w:cs="Arial"/>
        </w:rPr>
      </w:pPr>
    </w:p>
    <w:sectPr w:rsidR="009F70E1" w:rsidRPr="009F70E1" w:rsidSect="00B40AD2">
      <w:footerReference w:type="default" r:id="rId14"/>
      <w:pgSz w:w="11906" w:h="16838"/>
      <w:pgMar w:top="1418" w:right="1418" w:bottom="1418" w:left="1418" w:header="720" w:footer="70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4881" w:rsidRDefault="009B4881">
      <w:r>
        <w:separator/>
      </w:r>
    </w:p>
  </w:endnote>
  <w:endnote w:type="continuationSeparator" w:id="0">
    <w:p w:rsidR="009B4881" w:rsidRDefault="009B488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panose1 w:val="020B0604020202020204"/>
    <w:charset w:val="00"/>
    <w:family w:val="swiss"/>
    <w:pitch w:val="variable"/>
    <w:sig w:usb0="E0000AFF" w:usb1="500078FF" w:usb2="00000021" w:usb3="00000000" w:csb0="000001BF" w:csb1="00000000"/>
  </w:font>
  <w:font w:name="WenQuanYi Micro Hei">
    <w:charset w:val="80"/>
    <w:family w:val="auto"/>
    <w:pitch w:val="variable"/>
    <w:sig w:usb0="00000000" w:usb1="00000000" w:usb2="00000000" w:usb3="00000000" w:csb0="00000000" w:csb1="00000000"/>
  </w:font>
  <w:font w:name="Lohit Hindi">
    <w:altName w:val="Arial Unicode MS"/>
    <w:charset w:val="80"/>
    <w:family w:val="auto"/>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34054"/>
      <w:docPartObj>
        <w:docPartGallery w:val="Page Numbers (Bottom of Page)"/>
        <w:docPartUnique/>
      </w:docPartObj>
    </w:sdtPr>
    <w:sdtContent>
      <w:p w:rsidR="00145A91" w:rsidRDefault="00145A91">
        <w:pPr>
          <w:pStyle w:val="Rodap"/>
          <w:jc w:val="right"/>
        </w:pPr>
        <w:fldSimple w:instr=" PAGE   \* MERGEFORMAT ">
          <w:r w:rsidR="00C80EAD">
            <w:rPr>
              <w:noProof/>
            </w:rPr>
            <w:t>3</w:t>
          </w:r>
        </w:fldSimple>
      </w:p>
    </w:sdtContent>
  </w:sdt>
  <w:p w:rsidR="00145A91" w:rsidRDefault="00145A91">
    <w:pPr>
      <w:pStyle w:val="Rodap"/>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4881" w:rsidRDefault="009B4881">
      <w:r>
        <w:separator/>
      </w:r>
    </w:p>
  </w:footnote>
  <w:footnote w:type="continuationSeparator" w:id="0">
    <w:p w:rsidR="009B4881" w:rsidRDefault="009B488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Ttulo1"/>
      <w:suff w:val="nothing"/>
      <w:lvlText w:val=""/>
      <w:lvlJc w:val="left"/>
      <w:pPr>
        <w:tabs>
          <w:tab w:val="num" w:pos="0"/>
        </w:tabs>
        <w:ind w:left="432" w:hanging="432"/>
      </w:pPr>
    </w:lvl>
    <w:lvl w:ilvl="1">
      <w:start w:val="1"/>
      <w:numFmt w:val="none"/>
      <w:pStyle w:val="Ttulo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pStyle w:val="Ttulo6"/>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decimal"/>
      <w:lvlText w:val="%1."/>
      <w:lvlJc w:val="left"/>
      <w:pPr>
        <w:tabs>
          <w:tab w:val="num" w:pos="360"/>
        </w:tabs>
        <w:ind w:left="360" w:hanging="360"/>
      </w:pPr>
    </w:lvl>
    <w:lvl w:ilvl="1">
      <w:start w:val="1"/>
      <w:numFmt w:val="decimal"/>
      <w:lvlText w:val="%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
    <w:nsid w:val="00000003"/>
    <w:multiLevelType w:val="singleLevel"/>
    <w:tmpl w:val="00000003"/>
    <w:name w:val="WW8Num3"/>
    <w:lvl w:ilvl="0">
      <w:start w:val="1"/>
      <w:numFmt w:val="bullet"/>
      <w:lvlText w:val=""/>
      <w:lvlJc w:val="left"/>
      <w:pPr>
        <w:tabs>
          <w:tab w:val="num" w:pos="0"/>
        </w:tabs>
        <w:ind w:left="720" w:hanging="360"/>
      </w:pPr>
      <w:rPr>
        <w:rFonts w:ascii="Symbol" w:hAnsi="Symbol" w:cs="Symbol"/>
      </w:rPr>
    </w:lvl>
  </w:abstractNum>
  <w:abstractNum w:abstractNumId="3">
    <w:nsid w:val="00000004"/>
    <w:multiLevelType w:val="singleLevel"/>
    <w:tmpl w:val="00000004"/>
    <w:name w:val="WW8Num4"/>
    <w:lvl w:ilvl="0">
      <w:start w:val="1"/>
      <w:numFmt w:val="decimal"/>
      <w:lvlText w:val="%1)"/>
      <w:lvlJc w:val="left"/>
      <w:pPr>
        <w:tabs>
          <w:tab w:val="num" w:pos="0"/>
        </w:tabs>
        <w:ind w:left="720" w:hanging="360"/>
      </w:pPr>
    </w:lvl>
  </w:abstractNum>
  <w:abstractNum w:abstractNumId="4">
    <w:nsid w:val="008C346E"/>
    <w:multiLevelType w:val="multilevel"/>
    <w:tmpl w:val="5A6C7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60B61D2"/>
    <w:multiLevelType w:val="multilevel"/>
    <w:tmpl w:val="EF02B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E030D91"/>
    <w:multiLevelType w:val="multilevel"/>
    <w:tmpl w:val="2DC09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2381DDF"/>
    <w:multiLevelType w:val="multilevel"/>
    <w:tmpl w:val="432A12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44A14B3"/>
    <w:multiLevelType w:val="multilevel"/>
    <w:tmpl w:val="A1A4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 w:numId="5">
    <w:abstractNumId w:val="7"/>
  </w:num>
  <w:num w:numId="6">
    <w:abstractNumId w:val="8"/>
  </w:num>
  <w:num w:numId="7">
    <w:abstractNumId w:val="6"/>
  </w:num>
  <w:num w:numId="8">
    <w:abstractNumId w:val="4"/>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stylePaneFormatFilter w:val="000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rsids>
    <w:rsidRoot w:val="00E50AE6"/>
    <w:rsid w:val="000344A4"/>
    <w:rsid w:val="00041FBC"/>
    <w:rsid w:val="00051CAF"/>
    <w:rsid w:val="0008165F"/>
    <w:rsid w:val="00087015"/>
    <w:rsid w:val="000926ED"/>
    <w:rsid w:val="000F4E0C"/>
    <w:rsid w:val="00142013"/>
    <w:rsid w:val="00145A91"/>
    <w:rsid w:val="00165B0D"/>
    <w:rsid w:val="001A4114"/>
    <w:rsid w:val="001C5038"/>
    <w:rsid w:val="001D19FE"/>
    <w:rsid w:val="001D6702"/>
    <w:rsid w:val="00201979"/>
    <w:rsid w:val="00223A90"/>
    <w:rsid w:val="00264F0D"/>
    <w:rsid w:val="002D6865"/>
    <w:rsid w:val="003A299B"/>
    <w:rsid w:val="00401188"/>
    <w:rsid w:val="00423099"/>
    <w:rsid w:val="004362A0"/>
    <w:rsid w:val="00492ECB"/>
    <w:rsid w:val="0054699D"/>
    <w:rsid w:val="00552E0E"/>
    <w:rsid w:val="00577100"/>
    <w:rsid w:val="006016D2"/>
    <w:rsid w:val="00634A84"/>
    <w:rsid w:val="00693458"/>
    <w:rsid w:val="006D13AD"/>
    <w:rsid w:val="00707D92"/>
    <w:rsid w:val="0071162B"/>
    <w:rsid w:val="007B2C74"/>
    <w:rsid w:val="007C473D"/>
    <w:rsid w:val="007E5269"/>
    <w:rsid w:val="0080289D"/>
    <w:rsid w:val="0082407F"/>
    <w:rsid w:val="00832DBB"/>
    <w:rsid w:val="00857A38"/>
    <w:rsid w:val="00880A91"/>
    <w:rsid w:val="008D451F"/>
    <w:rsid w:val="008D49C6"/>
    <w:rsid w:val="008E0F6A"/>
    <w:rsid w:val="00971041"/>
    <w:rsid w:val="009948B8"/>
    <w:rsid w:val="009B4881"/>
    <w:rsid w:val="009F70E1"/>
    <w:rsid w:val="00A03A56"/>
    <w:rsid w:val="00A57723"/>
    <w:rsid w:val="00A7306A"/>
    <w:rsid w:val="00AA57D0"/>
    <w:rsid w:val="00AC58E6"/>
    <w:rsid w:val="00AD797E"/>
    <w:rsid w:val="00B40AD2"/>
    <w:rsid w:val="00B503AB"/>
    <w:rsid w:val="00B84D5F"/>
    <w:rsid w:val="00B860F9"/>
    <w:rsid w:val="00B97278"/>
    <w:rsid w:val="00BB161E"/>
    <w:rsid w:val="00BB52B5"/>
    <w:rsid w:val="00BD392A"/>
    <w:rsid w:val="00BE36FE"/>
    <w:rsid w:val="00BE4B3E"/>
    <w:rsid w:val="00C24127"/>
    <w:rsid w:val="00C263A8"/>
    <w:rsid w:val="00C31204"/>
    <w:rsid w:val="00C55F47"/>
    <w:rsid w:val="00C759FF"/>
    <w:rsid w:val="00C77CDF"/>
    <w:rsid w:val="00C80EAD"/>
    <w:rsid w:val="00CD0BF5"/>
    <w:rsid w:val="00D1737C"/>
    <w:rsid w:val="00D314D2"/>
    <w:rsid w:val="00D41D3B"/>
    <w:rsid w:val="00D744F6"/>
    <w:rsid w:val="00E02064"/>
    <w:rsid w:val="00E047FF"/>
    <w:rsid w:val="00E2665B"/>
    <w:rsid w:val="00E50AE6"/>
    <w:rsid w:val="00EA46C7"/>
    <w:rsid w:val="00EF2BB8"/>
    <w:rsid w:val="00F41AB2"/>
    <w:rsid w:val="00F579BB"/>
    <w:rsid w:val="00FB13C5"/>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0AD2"/>
    <w:pPr>
      <w:suppressAutoHyphens/>
    </w:pPr>
    <w:rPr>
      <w:sz w:val="24"/>
      <w:szCs w:val="24"/>
      <w:lang w:eastAsia="zh-CN"/>
    </w:rPr>
  </w:style>
  <w:style w:type="paragraph" w:styleId="Ttulo1">
    <w:name w:val="heading 1"/>
    <w:basedOn w:val="Normal"/>
    <w:next w:val="Normal"/>
    <w:qFormat/>
    <w:rsid w:val="00C759FF"/>
    <w:pPr>
      <w:keepNext/>
      <w:numPr>
        <w:numId w:val="1"/>
      </w:numPr>
      <w:jc w:val="both"/>
      <w:outlineLvl w:val="0"/>
    </w:pPr>
    <w:rPr>
      <w:rFonts w:ascii="Comic Sans MS" w:hAnsi="Comic Sans MS" w:cs="Comic Sans MS"/>
      <w:b/>
      <w:bCs/>
      <w:sz w:val="22"/>
    </w:rPr>
  </w:style>
  <w:style w:type="paragraph" w:styleId="Ttulo2">
    <w:name w:val="heading 2"/>
    <w:basedOn w:val="Normal"/>
    <w:next w:val="Normal"/>
    <w:qFormat/>
    <w:rsid w:val="00C759FF"/>
    <w:pPr>
      <w:keepNext/>
      <w:numPr>
        <w:ilvl w:val="1"/>
        <w:numId w:val="1"/>
      </w:numPr>
      <w:spacing w:line="360" w:lineRule="auto"/>
      <w:jc w:val="center"/>
      <w:outlineLvl w:val="1"/>
    </w:pPr>
    <w:rPr>
      <w:rFonts w:ascii="Arial" w:hAnsi="Arial" w:cs="Arial"/>
      <w:b/>
      <w:bCs/>
    </w:rPr>
  </w:style>
  <w:style w:type="paragraph" w:styleId="Ttulo6">
    <w:name w:val="heading 6"/>
    <w:basedOn w:val="Normal"/>
    <w:next w:val="Normal"/>
    <w:qFormat/>
    <w:rsid w:val="00C759FF"/>
    <w:pPr>
      <w:keepNext/>
      <w:numPr>
        <w:ilvl w:val="5"/>
        <w:numId w:val="1"/>
      </w:numPr>
      <w:jc w:val="center"/>
      <w:outlineLvl w:val="5"/>
    </w:pPr>
    <w:rPr>
      <w:rFonts w:ascii="Tahoma" w:hAnsi="Tahoma" w:cs="Tahoma"/>
      <w:sz w:val="52"/>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3z0">
    <w:name w:val="WW8Num3z0"/>
    <w:rsid w:val="00C759FF"/>
    <w:rPr>
      <w:rFonts w:ascii="Symbol" w:hAnsi="Symbol" w:cs="Symbol"/>
    </w:rPr>
  </w:style>
  <w:style w:type="character" w:customStyle="1" w:styleId="Absatz-Standardschriftart">
    <w:name w:val="Absatz-Standardschriftart"/>
    <w:rsid w:val="00C759FF"/>
  </w:style>
  <w:style w:type="character" w:customStyle="1" w:styleId="WW-Absatz-Standardschriftart">
    <w:name w:val="WW-Absatz-Standardschriftart"/>
    <w:rsid w:val="00C759FF"/>
  </w:style>
  <w:style w:type="character" w:customStyle="1" w:styleId="WW-Absatz-Standardschriftart1">
    <w:name w:val="WW-Absatz-Standardschriftart1"/>
    <w:rsid w:val="00C759FF"/>
  </w:style>
  <w:style w:type="character" w:customStyle="1" w:styleId="WW8Num4z0">
    <w:name w:val="WW8Num4z0"/>
    <w:rsid w:val="00C759FF"/>
    <w:rPr>
      <w:rFonts w:ascii="Symbol" w:hAnsi="Symbol" w:cs="Symbol"/>
    </w:rPr>
  </w:style>
  <w:style w:type="character" w:customStyle="1" w:styleId="WW8Num4z1">
    <w:name w:val="WW8Num4z1"/>
    <w:rsid w:val="00C759FF"/>
    <w:rPr>
      <w:rFonts w:ascii="Courier New" w:hAnsi="Courier New" w:cs="Courier New"/>
    </w:rPr>
  </w:style>
  <w:style w:type="character" w:customStyle="1" w:styleId="WW8Num4z2">
    <w:name w:val="WW8Num4z2"/>
    <w:rsid w:val="00C759FF"/>
    <w:rPr>
      <w:rFonts w:ascii="Wingdings" w:hAnsi="Wingdings" w:cs="Wingdings"/>
    </w:rPr>
  </w:style>
  <w:style w:type="character" w:customStyle="1" w:styleId="WW8Num10z0">
    <w:name w:val="WW8Num10z0"/>
    <w:rsid w:val="00C759FF"/>
    <w:rPr>
      <w:rFonts w:ascii="Wingdings" w:hAnsi="Wingdings" w:cs="Wingdings"/>
    </w:rPr>
  </w:style>
  <w:style w:type="character" w:customStyle="1" w:styleId="WW8Num10z1">
    <w:name w:val="WW8Num10z1"/>
    <w:rsid w:val="00C759FF"/>
    <w:rPr>
      <w:rFonts w:ascii="Courier New" w:hAnsi="Courier New" w:cs="Courier New"/>
    </w:rPr>
  </w:style>
  <w:style w:type="character" w:customStyle="1" w:styleId="WW8Num10z3">
    <w:name w:val="WW8Num10z3"/>
    <w:rsid w:val="00C759FF"/>
    <w:rPr>
      <w:rFonts w:ascii="Symbol" w:hAnsi="Symbol" w:cs="Symbol"/>
    </w:rPr>
  </w:style>
  <w:style w:type="character" w:customStyle="1" w:styleId="Fontepargpadro1">
    <w:name w:val="Fonte parág. padrão1"/>
    <w:rsid w:val="00C759FF"/>
  </w:style>
  <w:style w:type="character" w:customStyle="1" w:styleId="RecuodecorpodetextoChar">
    <w:name w:val="Recuo de corpo de texto Char"/>
    <w:rsid w:val="00C759FF"/>
    <w:rPr>
      <w:rFonts w:ascii="Tahoma" w:hAnsi="Tahoma" w:cs="Tahoma"/>
      <w:sz w:val="22"/>
      <w:szCs w:val="28"/>
    </w:rPr>
  </w:style>
  <w:style w:type="character" w:customStyle="1" w:styleId="Ttulo1Char">
    <w:name w:val="Título 1 Char"/>
    <w:rsid w:val="00C759FF"/>
    <w:rPr>
      <w:rFonts w:ascii="Comic Sans MS" w:hAnsi="Comic Sans MS" w:cs="Comic Sans MS"/>
      <w:b/>
      <w:bCs/>
      <w:sz w:val="22"/>
      <w:szCs w:val="24"/>
    </w:rPr>
  </w:style>
  <w:style w:type="character" w:customStyle="1" w:styleId="Ttulo2Char">
    <w:name w:val="Título 2 Char"/>
    <w:rsid w:val="00C759FF"/>
    <w:rPr>
      <w:rFonts w:ascii="Arial" w:hAnsi="Arial" w:cs="Arial"/>
      <w:b/>
      <w:bCs/>
      <w:sz w:val="24"/>
      <w:szCs w:val="24"/>
    </w:rPr>
  </w:style>
  <w:style w:type="character" w:customStyle="1" w:styleId="Ttulo6Char">
    <w:name w:val="Título 6 Char"/>
    <w:rsid w:val="00C759FF"/>
    <w:rPr>
      <w:rFonts w:ascii="Tahoma" w:hAnsi="Tahoma" w:cs="Tahoma"/>
      <w:sz w:val="52"/>
      <w:szCs w:val="24"/>
      <w:u w:val="single"/>
    </w:rPr>
  </w:style>
  <w:style w:type="character" w:styleId="Nmerodepgina">
    <w:name w:val="page number"/>
    <w:basedOn w:val="Fontepargpadro1"/>
    <w:rsid w:val="00C759FF"/>
  </w:style>
  <w:style w:type="paragraph" w:customStyle="1" w:styleId="Heading">
    <w:name w:val="Heading"/>
    <w:basedOn w:val="Normal"/>
    <w:next w:val="Corpodetexto"/>
    <w:rsid w:val="00C759FF"/>
    <w:pPr>
      <w:keepNext/>
      <w:spacing w:before="240" w:after="120"/>
    </w:pPr>
    <w:rPr>
      <w:rFonts w:ascii="Liberation Sans" w:eastAsia="WenQuanYi Micro Hei" w:hAnsi="Liberation Sans" w:cs="Lohit Hindi"/>
      <w:sz w:val="28"/>
      <w:szCs w:val="28"/>
    </w:rPr>
  </w:style>
  <w:style w:type="paragraph" w:styleId="Corpodetexto">
    <w:name w:val="Body Text"/>
    <w:basedOn w:val="Normal"/>
    <w:rsid w:val="00C759FF"/>
    <w:pPr>
      <w:spacing w:after="120"/>
    </w:pPr>
  </w:style>
  <w:style w:type="paragraph" w:styleId="Lista">
    <w:name w:val="List"/>
    <w:basedOn w:val="Corpodetexto"/>
    <w:rsid w:val="00C759FF"/>
    <w:rPr>
      <w:rFonts w:cs="Lohit Hindi"/>
    </w:rPr>
  </w:style>
  <w:style w:type="paragraph" w:styleId="Legenda">
    <w:name w:val="caption"/>
    <w:basedOn w:val="Normal"/>
    <w:qFormat/>
    <w:rsid w:val="00C759FF"/>
    <w:pPr>
      <w:suppressLineNumbers/>
      <w:spacing w:before="120" w:after="120"/>
    </w:pPr>
    <w:rPr>
      <w:rFonts w:cs="Lohit Hindi"/>
      <w:i/>
      <w:iCs/>
    </w:rPr>
  </w:style>
  <w:style w:type="paragraph" w:customStyle="1" w:styleId="Index">
    <w:name w:val="Index"/>
    <w:basedOn w:val="Normal"/>
    <w:rsid w:val="00C759FF"/>
    <w:pPr>
      <w:suppressLineNumbers/>
    </w:pPr>
    <w:rPr>
      <w:rFonts w:cs="Lohit Hindi"/>
    </w:rPr>
  </w:style>
  <w:style w:type="paragraph" w:styleId="Recuodecorpodetexto">
    <w:name w:val="Body Text Indent"/>
    <w:basedOn w:val="Normal"/>
    <w:rsid w:val="00C759FF"/>
    <w:pPr>
      <w:spacing w:line="360" w:lineRule="auto"/>
      <w:ind w:left="680"/>
      <w:jc w:val="both"/>
    </w:pPr>
    <w:rPr>
      <w:rFonts w:ascii="Tahoma" w:hAnsi="Tahoma" w:cs="Tahoma"/>
      <w:sz w:val="22"/>
      <w:szCs w:val="28"/>
    </w:rPr>
  </w:style>
  <w:style w:type="paragraph" w:styleId="Rodap">
    <w:name w:val="footer"/>
    <w:basedOn w:val="Normal"/>
    <w:link w:val="RodapChar"/>
    <w:uiPriority w:val="99"/>
    <w:rsid w:val="00C759FF"/>
    <w:pPr>
      <w:tabs>
        <w:tab w:val="center" w:pos="4419"/>
        <w:tab w:val="right" w:pos="8838"/>
      </w:tabs>
    </w:pPr>
  </w:style>
  <w:style w:type="paragraph" w:styleId="Cabealho">
    <w:name w:val="header"/>
    <w:basedOn w:val="Normal"/>
    <w:rsid w:val="00C759FF"/>
    <w:pPr>
      <w:tabs>
        <w:tab w:val="center" w:pos="4419"/>
        <w:tab w:val="right" w:pos="8838"/>
      </w:tabs>
    </w:pPr>
  </w:style>
  <w:style w:type="paragraph" w:styleId="PargrafodaLista">
    <w:name w:val="List Paragraph"/>
    <w:basedOn w:val="Normal"/>
    <w:qFormat/>
    <w:rsid w:val="00C759FF"/>
    <w:pPr>
      <w:ind w:left="708"/>
    </w:pPr>
  </w:style>
  <w:style w:type="paragraph" w:styleId="Textodebalo">
    <w:name w:val="Balloon Text"/>
    <w:basedOn w:val="Normal"/>
    <w:link w:val="TextodebaloChar"/>
    <w:uiPriority w:val="99"/>
    <w:semiHidden/>
    <w:unhideWhenUsed/>
    <w:rsid w:val="00707D92"/>
    <w:rPr>
      <w:rFonts w:ascii="Tahoma" w:hAnsi="Tahoma" w:cs="Tahoma"/>
      <w:sz w:val="16"/>
      <w:szCs w:val="16"/>
    </w:rPr>
  </w:style>
  <w:style w:type="character" w:customStyle="1" w:styleId="TextodebaloChar">
    <w:name w:val="Texto de balão Char"/>
    <w:basedOn w:val="Fontepargpadro"/>
    <w:link w:val="Textodebalo"/>
    <w:uiPriority w:val="99"/>
    <w:semiHidden/>
    <w:rsid w:val="00707D92"/>
    <w:rPr>
      <w:rFonts w:ascii="Tahoma" w:hAnsi="Tahoma" w:cs="Tahoma"/>
      <w:sz w:val="16"/>
      <w:szCs w:val="16"/>
      <w:lang w:eastAsia="zh-CN"/>
    </w:rPr>
  </w:style>
  <w:style w:type="character" w:customStyle="1" w:styleId="RodapChar">
    <w:name w:val="Rodapé Char"/>
    <w:basedOn w:val="Fontepargpadro"/>
    <w:link w:val="Rodap"/>
    <w:uiPriority w:val="99"/>
    <w:rsid w:val="00BD392A"/>
    <w:rPr>
      <w:sz w:val="24"/>
      <w:szCs w:val="24"/>
      <w:lang w:eastAsia="zh-CN"/>
    </w:rPr>
  </w:style>
  <w:style w:type="paragraph" w:styleId="NormalWeb">
    <w:name w:val="Normal (Web)"/>
    <w:basedOn w:val="Normal"/>
    <w:uiPriority w:val="99"/>
    <w:unhideWhenUsed/>
    <w:rsid w:val="002D6865"/>
    <w:pPr>
      <w:suppressAutoHyphens w:val="0"/>
      <w:spacing w:before="100" w:beforeAutospacing="1" w:after="100" w:afterAutospacing="1"/>
    </w:pPr>
    <w:rPr>
      <w:lang w:eastAsia="pt-BR"/>
    </w:rPr>
  </w:style>
  <w:style w:type="character" w:customStyle="1" w:styleId="apple-converted-space">
    <w:name w:val="apple-converted-space"/>
    <w:basedOn w:val="Fontepargpadro"/>
    <w:rsid w:val="00D314D2"/>
  </w:style>
  <w:style w:type="character" w:styleId="Hyperlink">
    <w:name w:val="Hyperlink"/>
    <w:basedOn w:val="Fontepargpadro"/>
    <w:uiPriority w:val="99"/>
    <w:semiHidden/>
    <w:unhideWhenUsed/>
    <w:rsid w:val="00A03A56"/>
    <w:rPr>
      <w:color w:val="0000FF"/>
      <w:u w:val="single"/>
    </w:rPr>
  </w:style>
  <w:style w:type="character" w:styleId="CdigoHTML">
    <w:name w:val="HTML Code"/>
    <w:basedOn w:val="Fontepargpadro"/>
    <w:uiPriority w:val="99"/>
    <w:semiHidden/>
    <w:unhideWhenUsed/>
    <w:rsid w:val="00A03A56"/>
    <w:rPr>
      <w:rFonts w:ascii="Courier New" w:eastAsia="Times New Roman" w:hAnsi="Courier New" w:cs="Courier New"/>
      <w:sz w:val="20"/>
      <w:szCs w:val="20"/>
    </w:rPr>
  </w:style>
  <w:style w:type="character" w:styleId="VarivelHTML">
    <w:name w:val="HTML Variable"/>
    <w:basedOn w:val="Fontepargpadro"/>
    <w:uiPriority w:val="99"/>
    <w:semiHidden/>
    <w:unhideWhenUsed/>
    <w:rsid w:val="00A03A56"/>
    <w:rPr>
      <w:i/>
      <w:iCs/>
    </w:rPr>
  </w:style>
  <w:style w:type="paragraph" w:styleId="Pr-formataoHTML">
    <w:name w:val="HTML Preformatted"/>
    <w:basedOn w:val="Normal"/>
    <w:link w:val="Pr-formataoHTMLChar"/>
    <w:uiPriority w:val="99"/>
    <w:semiHidden/>
    <w:unhideWhenUsed/>
    <w:rsid w:val="00F41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F41AB2"/>
    <w:rPr>
      <w:rFonts w:ascii="Courier New" w:hAnsi="Courier New" w:cs="Courier New"/>
    </w:rPr>
  </w:style>
</w:styles>
</file>

<file path=word/webSettings.xml><?xml version="1.0" encoding="utf-8"?>
<w:webSettings xmlns:r="http://schemas.openxmlformats.org/officeDocument/2006/relationships" xmlns:w="http://schemas.openxmlformats.org/wordprocessingml/2006/main">
  <w:divs>
    <w:div w:id="61410254">
      <w:bodyDiv w:val="1"/>
      <w:marLeft w:val="0"/>
      <w:marRight w:val="0"/>
      <w:marTop w:val="0"/>
      <w:marBottom w:val="0"/>
      <w:divBdr>
        <w:top w:val="none" w:sz="0" w:space="0" w:color="auto"/>
        <w:left w:val="none" w:sz="0" w:space="0" w:color="auto"/>
        <w:bottom w:val="none" w:sz="0" w:space="0" w:color="auto"/>
        <w:right w:val="none" w:sz="0" w:space="0" w:color="auto"/>
      </w:divBdr>
    </w:div>
    <w:div w:id="243691588">
      <w:bodyDiv w:val="1"/>
      <w:marLeft w:val="0"/>
      <w:marRight w:val="0"/>
      <w:marTop w:val="0"/>
      <w:marBottom w:val="0"/>
      <w:divBdr>
        <w:top w:val="none" w:sz="0" w:space="0" w:color="auto"/>
        <w:left w:val="none" w:sz="0" w:space="0" w:color="auto"/>
        <w:bottom w:val="none" w:sz="0" w:space="0" w:color="auto"/>
        <w:right w:val="none" w:sz="0" w:space="0" w:color="auto"/>
      </w:divBdr>
    </w:div>
    <w:div w:id="442724295">
      <w:bodyDiv w:val="1"/>
      <w:marLeft w:val="0"/>
      <w:marRight w:val="0"/>
      <w:marTop w:val="0"/>
      <w:marBottom w:val="0"/>
      <w:divBdr>
        <w:top w:val="none" w:sz="0" w:space="0" w:color="auto"/>
        <w:left w:val="none" w:sz="0" w:space="0" w:color="auto"/>
        <w:bottom w:val="none" w:sz="0" w:space="0" w:color="auto"/>
        <w:right w:val="none" w:sz="0" w:space="0" w:color="auto"/>
      </w:divBdr>
      <w:divsChild>
        <w:div w:id="1936866248">
          <w:marLeft w:val="336"/>
          <w:marRight w:val="0"/>
          <w:marTop w:val="120"/>
          <w:marBottom w:val="192"/>
          <w:divBdr>
            <w:top w:val="single" w:sz="6" w:space="5" w:color="AAAAAA"/>
            <w:left w:val="single" w:sz="6" w:space="5" w:color="AAAAAA"/>
            <w:bottom w:val="single" w:sz="6" w:space="5" w:color="AAAAAA"/>
            <w:right w:val="single" w:sz="6" w:space="5" w:color="AAAAAA"/>
          </w:divBdr>
          <w:divsChild>
            <w:div w:id="94150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82764">
      <w:bodyDiv w:val="1"/>
      <w:marLeft w:val="0"/>
      <w:marRight w:val="0"/>
      <w:marTop w:val="0"/>
      <w:marBottom w:val="0"/>
      <w:divBdr>
        <w:top w:val="none" w:sz="0" w:space="0" w:color="auto"/>
        <w:left w:val="none" w:sz="0" w:space="0" w:color="auto"/>
        <w:bottom w:val="none" w:sz="0" w:space="0" w:color="auto"/>
        <w:right w:val="none" w:sz="0" w:space="0" w:color="auto"/>
      </w:divBdr>
    </w:div>
    <w:div w:id="616524768">
      <w:bodyDiv w:val="1"/>
      <w:marLeft w:val="0"/>
      <w:marRight w:val="0"/>
      <w:marTop w:val="0"/>
      <w:marBottom w:val="0"/>
      <w:divBdr>
        <w:top w:val="none" w:sz="0" w:space="0" w:color="auto"/>
        <w:left w:val="none" w:sz="0" w:space="0" w:color="auto"/>
        <w:bottom w:val="none" w:sz="0" w:space="0" w:color="auto"/>
        <w:right w:val="none" w:sz="0" w:space="0" w:color="auto"/>
      </w:divBdr>
    </w:div>
    <w:div w:id="638193842">
      <w:bodyDiv w:val="1"/>
      <w:marLeft w:val="0"/>
      <w:marRight w:val="0"/>
      <w:marTop w:val="0"/>
      <w:marBottom w:val="0"/>
      <w:divBdr>
        <w:top w:val="none" w:sz="0" w:space="0" w:color="auto"/>
        <w:left w:val="none" w:sz="0" w:space="0" w:color="auto"/>
        <w:bottom w:val="none" w:sz="0" w:space="0" w:color="auto"/>
        <w:right w:val="none" w:sz="0" w:space="0" w:color="auto"/>
      </w:divBdr>
    </w:div>
    <w:div w:id="1150100934">
      <w:bodyDiv w:val="1"/>
      <w:marLeft w:val="0"/>
      <w:marRight w:val="0"/>
      <w:marTop w:val="0"/>
      <w:marBottom w:val="0"/>
      <w:divBdr>
        <w:top w:val="none" w:sz="0" w:space="0" w:color="auto"/>
        <w:left w:val="none" w:sz="0" w:space="0" w:color="auto"/>
        <w:bottom w:val="none" w:sz="0" w:space="0" w:color="auto"/>
        <w:right w:val="none" w:sz="0" w:space="0" w:color="auto"/>
      </w:divBdr>
      <w:divsChild>
        <w:div w:id="134026338">
          <w:marLeft w:val="336"/>
          <w:marRight w:val="0"/>
          <w:marTop w:val="120"/>
          <w:marBottom w:val="192"/>
          <w:divBdr>
            <w:top w:val="single" w:sz="6" w:space="5" w:color="AAAAAA"/>
            <w:left w:val="single" w:sz="6" w:space="5" w:color="AAAAAA"/>
            <w:bottom w:val="single" w:sz="6" w:space="5" w:color="AAAAAA"/>
            <w:right w:val="single" w:sz="6" w:space="5" w:color="AAAAAA"/>
          </w:divBdr>
          <w:divsChild>
            <w:div w:id="137017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18388">
      <w:bodyDiv w:val="1"/>
      <w:marLeft w:val="0"/>
      <w:marRight w:val="0"/>
      <w:marTop w:val="0"/>
      <w:marBottom w:val="0"/>
      <w:divBdr>
        <w:top w:val="none" w:sz="0" w:space="0" w:color="auto"/>
        <w:left w:val="none" w:sz="0" w:space="0" w:color="auto"/>
        <w:bottom w:val="none" w:sz="0" w:space="0" w:color="auto"/>
        <w:right w:val="none" w:sz="0" w:space="0" w:color="auto"/>
      </w:divBdr>
    </w:div>
    <w:div w:id="1536578276">
      <w:bodyDiv w:val="1"/>
      <w:marLeft w:val="0"/>
      <w:marRight w:val="0"/>
      <w:marTop w:val="0"/>
      <w:marBottom w:val="0"/>
      <w:divBdr>
        <w:top w:val="none" w:sz="0" w:space="0" w:color="auto"/>
        <w:left w:val="none" w:sz="0" w:space="0" w:color="auto"/>
        <w:bottom w:val="none" w:sz="0" w:space="0" w:color="auto"/>
        <w:right w:val="none" w:sz="0" w:space="0" w:color="auto"/>
      </w:divBdr>
    </w:div>
    <w:div w:id="1596282497">
      <w:bodyDiv w:val="1"/>
      <w:marLeft w:val="0"/>
      <w:marRight w:val="0"/>
      <w:marTop w:val="0"/>
      <w:marBottom w:val="0"/>
      <w:divBdr>
        <w:top w:val="none" w:sz="0" w:space="0" w:color="auto"/>
        <w:left w:val="none" w:sz="0" w:space="0" w:color="auto"/>
        <w:bottom w:val="none" w:sz="0" w:space="0" w:color="auto"/>
        <w:right w:val="none" w:sz="0" w:space="0" w:color="auto"/>
      </w:divBdr>
      <w:divsChild>
        <w:div w:id="652293419">
          <w:marLeft w:val="336"/>
          <w:marRight w:val="0"/>
          <w:marTop w:val="120"/>
          <w:marBottom w:val="192"/>
          <w:divBdr>
            <w:top w:val="single" w:sz="6" w:space="5" w:color="AAAAAA"/>
            <w:left w:val="single" w:sz="6" w:space="5" w:color="AAAAAA"/>
            <w:bottom w:val="single" w:sz="6" w:space="5" w:color="AAAAAA"/>
            <w:right w:val="single" w:sz="6" w:space="5" w:color="AAAAAA"/>
          </w:divBdr>
          <w:divsChild>
            <w:div w:id="57706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34382">
      <w:bodyDiv w:val="1"/>
      <w:marLeft w:val="0"/>
      <w:marRight w:val="0"/>
      <w:marTop w:val="0"/>
      <w:marBottom w:val="0"/>
      <w:divBdr>
        <w:top w:val="none" w:sz="0" w:space="0" w:color="auto"/>
        <w:left w:val="none" w:sz="0" w:space="0" w:color="auto"/>
        <w:bottom w:val="none" w:sz="0" w:space="0" w:color="auto"/>
        <w:right w:val="none" w:sz="0" w:space="0" w:color="auto"/>
      </w:divBdr>
      <w:divsChild>
        <w:div w:id="348603510">
          <w:marLeft w:val="336"/>
          <w:marRight w:val="0"/>
          <w:marTop w:val="120"/>
          <w:marBottom w:val="192"/>
          <w:divBdr>
            <w:top w:val="single" w:sz="6" w:space="5" w:color="AAAAAA"/>
            <w:left w:val="single" w:sz="6" w:space="5" w:color="AAAAAA"/>
            <w:bottom w:val="single" w:sz="6" w:space="5" w:color="AAAAAA"/>
            <w:right w:val="single" w:sz="6" w:space="5" w:color="AAAAAA"/>
          </w:divBdr>
          <w:divsChild>
            <w:div w:id="75559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91664">
      <w:bodyDiv w:val="1"/>
      <w:marLeft w:val="0"/>
      <w:marRight w:val="0"/>
      <w:marTop w:val="0"/>
      <w:marBottom w:val="0"/>
      <w:divBdr>
        <w:top w:val="none" w:sz="0" w:space="0" w:color="auto"/>
        <w:left w:val="none" w:sz="0" w:space="0" w:color="auto"/>
        <w:bottom w:val="none" w:sz="0" w:space="0" w:color="auto"/>
        <w:right w:val="none" w:sz="0" w:space="0" w:color="auto"/>
      </w:divBdr>
      <w:divsChild>
        <w:div w:id="367679037">
          <w:marLeft w:val="336"/>
          <w:marRight w:val="0"/>
          <w:marTop w:val="120"/>
          <w:marBottom w:val="192"/>
          <w:divBdr>
            <w:top w:val="single" w:sz="6" w:space="5" w:color="AAAAAA"/>
            <w:left w:val="single" w:sz="6" w:space="5" w:color="AAAAAA"/>
            <w:bottom w:val="single" w:sz="6" w:space="5" w:color="AAAAAA"/>
            <w:right w:val="single" w:sz="6" w:space="5" w:color="AAAAAA"/>
          </w:divBdr>
          <w:divsChild>
            <w:div w:id="85835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92419">
      <w:bodyDiv w:val="1"/>
      <w:marLeft w:val="0"/>
      <w:marRight w:val="0"/>
      <w:marTop w:val="0"/>
      <w:marBottom w:val="0"/>
      <w:divBdr>
        <w:top w:val="none" w:sz="0" w:space="0" w:color="auto"/>
        <w:left w:val="none" w:sz="0" w:space="0" w:color="auto"/>
        <w:bottom w:val="none" w:sz="0" w:space="0" w:color="auto"/>
        <w:right w:val="none" w:sz="0" w:space="0" w:color="auto"/>
      </w:divBdr>
      <w:divsChild>
        <w:div w:id="266085618">
          <w:marLeft w:val="336"/>
          <w:marRight w:val="0"/>
          <w:marTop w:val="120"/>
          <w:marBottom w:val="192"/>
          <w:divBdr>
            <w:top w:val="single" w:sz="6" w:space="5" w:color="AAAAAA"/>
            <w:left w:val="single" w:sz="6" w:space="5" w:color="AAAAAA"/>
            <w:bottom w:val="single" w:sz="6" w:space="5" w:color="AAAAAA"/>
            <w:right w:val="single" w:sz="6" w:space="5" w:color="AAAAAA"/>
          </w:divBdr>
          <w:divsChild>
            <w:div w:id="178160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Addrinfo"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Internet_Protoco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Domain_name_system"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79FD451-7F67-479E-B5D5-685741419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23</Pages>
  <Words>4322</Words>
  <Characters>22345</Characters>
  <Application>Microsoft Office Word</Application>
  <DocSecurity>0</DocSecurity>
  <Lines>4469</Lines>
  <Paragraphs>1568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TRABALHO INTEGRADO – 1º SEMESTRE – ENGENHARIA BÁSICO</vt:lpstr>
      <vt:lpstr>TRABALHO INTEGRADO – 1º SEMESTRE – ENGENHARIA BÁSICO</vt:lpstr>
    </vt:vector>
  </TitlesOfParts>
  <Company/>
  <LinksUpToDate>false</LinksUpToDate>
  <CharactersWithSpaces>25099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TRABALHO INTEGRADO – 1º SEMESTRE – ENGENHARIA BÁSICO</dc:title>
  <dc:creator>professores</dc:creator>
  <cp:lastModifiedBy>Andy</cp:lastModifiedBy>
  <cp:revision>23</cp:revision>
  <cp:lastPrinted>2012-12-04T15:18:00Z</cp:lastPrinted>
  <dcterms:created xsi:type="dcterms:W3CDTF">2016-05-13T04:30:00Z</dcterms:created>
  <dcterms:modified xsi:type="dcterms:W3CDTF">2016-05-26T23:35:00Z</dcterms:modified>
</cp:coreProperties>
</file>